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35A157" w14:textId="77777777" w:rsidR="00090C13" w:rsidRPr="00714DD8" w:rsidRDefault="00090C13" w:rsidP="00714DD8">
      <w:pPr>
        <w:keepNext/>
        <w:spacing w:before="0" w:after="120" w:line="240" w:lineRule="auto"/>
        <w:jc w:val="center"/>
        <w:outlineLvl w:val="0"/>
        <w:rPr>
          <w:b/>
          <w:bCs/>
          <w:kern w:val="1"/>
          <w:sz w:val="32"/>
          <w:szCs w:val="32"/>
        </w:rPr>
      </w:pPr>
      <w:r w:rsidRPr="00714DD8">
        <w:rPr>
          <w:b/>
          <w:bCs/>
          <w:kern w:val="1"/>
          <w:sz w:val="28"/>
          <w:szCs w:val="32"/>
        </w:rPr>
        <w:t>3</w:t>
      </w:r>
      <w:r w:rsidRPr="00714DD8">
        <w:rPr>
          <w:b/>
          <w:bCs/>
          <w:kern w:val="1"/>
          <w:sz w:val="28"/>
          <w:szCs w:val="32"/>
          <w:vertAlign w:val="superscript"/>
        </w:rPr>
        <w:t>η</w:t>
      </w:r>
      <w:r w:rsidRPr="00714DD8">
        <w:rPr>
          <w:b/>
          <w:bCs/>
          <w:kern w:val="1"/>
          <w:sz w:val="28"/>
          <w:szCs w:val="32"/>
        </w:rPr>
        <w:t xml:space="preserve"> ΕΡΓΑΣΙΑ – ΟΜΑΔΙΚΗ</w:t>
      </w:r>
    </w:p>
    <w:p w14:paraId="267B6E15" w14:textId="3E7A3492" w:rsidR="00160B7A" w:rsidRPr="00CC1124" w:rsidRDefault="00CC1124" w:rsidP="5E060E86">
      <w:pPr>
        <w:keepNext/>
        <w:tabs>
          <w:tab w:val="num" w:pos="432"/>
        </w:tabs>
        <w:spacing w:before="0" w:after="120" w:line="240" w:lineRule="auto"/>
        <w:jc w:val="center"/>
        <w:outlineLvl w:val="0"/>
        <w:rPr>
          <w:b/>
          <w:bCs/>
          <w:sz w:val="32"/>
          <w:szCs w:val="32"/>
        </w:rPr>
      </w:pPr>
      <w:r>
        <w:rPr>
          <w:b/>
          <w:bCs/>
          <w:kern w:val="1"/>
          <w:sz w:val="28"/>
          <w:szCs w:val="28"/>
        </w:rPr>
        <w:t xml:space="preserve">Αποτελέσματα του παιχνιδιού </w:t>
      </w:r>
      <w:r>
        <w:rPr>
          <w:b/>
          <w:bCs/>
          <w:kern w:val="1"/>
          <w:sz w:val="28"/>
          <w:szCs w:val="28"/>
          <w:lang w:val="en-US"/>
        </w:rPr>
        <w:t>Joker</w:t>
      </w:r>
      <w:r>
        <w:rPr>
          <w:b/>
          <w:bCs/>
          <w:kern w:val="1"/>
          <w:sz w:val="28"/>
          <w:szCs w:val="28"/>
        </w:rPr>
        <w:t xml:space="preserve"> της ΟΠΑΠ Α.Ε.</w:t>
      </w:r>
      <w:r w:rsidRPr="00CC1124">
        <w:rPr>
          <w:b/>
          <w:bCs/>
          <w:kern w:val="1"/>
          <w:sz w:val="28"/>
          <w:szCs w:val="28"/>
        </w:rPr>
        <w:t xml:space="preserve"> </w:t>
      </w:r>
    </w:p>
    <w:p w14:paraId="683AEF8C" w14:textId="77777777" w:rsidR="00090C13" w:rsidRPr="008D5760" w:rsidRDefault="00090C13" w:rsidP="00745B9A">
      <w:pPr>
        <w:keepNext/>
        <w:spacing w:before="0" w:after="120" w:line="240" w:lineRule="auto"/>
        <w:outlineLvl w:val="0"/>
        <w:rPr>
          <w:b/>
          <w:bCs/>
          <w:kern w:val="1"/>
          <w:sz w:val="28"/>
          <w:szCs w:val="32"/>
        </w:rPr>
      </w:pPr>
      <w:r w:rsidRPr="00D24635">
        <w:rPr>
          <w:b/>
          <w:bCs/>
          <w:kern w:val="1"/>
          <w:sz w:val="28"/>
          <w:szCs w:val="32"/>
        </w:rPr>
        <w:t>Εκφώνηση της εργασίας</w:t>
      </w:r>
    </w:p>
    <w:tbl>
      <w:tblPr>
        <w:tblW w:w="0" w:type="auto"/>
        <w:shd w:val="clear" w:color="auto" w:fill="DEEAF6"/>
        <w:tblLayout w:type="fixed"/>
        <w:tblLook w:val="0000" w:firstRow="0" w:lastRow="0" w:firstColumn="0" w:lastColumn="0" w:noHBand="0" w:noVBand="0"/>
      </w:tblPr>
      <w:tblGrid>
        <w:gridCol w:w="8528"/>
      </w:tblGrid>
      <w:tr w:rsidR="00090C13" w:rsidRPr="00D24635" w14:paraId="282632BB" w14:textId="77777777" w:rsidTr="0080202E">
        <w:tc>
          <w:tcPr>
            <w:tcW w:w="8528" w:type="dxa"/>
            <w:shd w:val="clear" w:color="auto" w:fill="DEEAF6"/>
          </w:tcPr>
          <w:p w14:paraId="3804B87C" w14:textId="6B6B7ACA" w:rsidR="00090C13" w:rsidRPr="00874ADD" w:rsidRDefault="00090C13" w:rsidP="007D5691">
            <w:pPr>
              <w:snapToGrid w:val="0"/>
              <w:spacing w:before="0" w:line="240" w:lineRule="auto"/>
              <w:jc w:val="left"/>
              <w:rPr>
                <w:b/>
                <w:i/>
                <w:szCs w:val="20"/>
              </w:rPr>
            </w:pPr>
            <w:r w:rsidRPr="00D24635">
              <w:rPr>
                <w:b/>
                <w:i/>
                <w:szCs w:val="20"/>
              </w:rPr>
              <w:t xml:space="preserve">Ομαδική Εργασία – </w:t>
            </w:r>
            <w:r w:rsidR="00D368F1">
              <w:rPr>
                <w:b/>
                <w:i/>
                <w:sz w:val="22"/>
                <w:szCs w:val="20"/>
              </w:rPr>
              <w:t>Ανάλυση</w:t>
            </w:r>
            <w:r w:rsidR="00AA3669">
              <w:rPr>
                <w:b/>
                <w:i/>
                <w:sz w:val="22"/>
                <w:szCs w:val="20"/>
              </w:rPr>
              <w:t xml:space="preserve"> αποτελεσμάτων παιχνιδιών </w:t>
            </w:r>
            <w:r w:rsidR="00874ADD" w:rsidRPr="00874ADD">
              <w:rPr>
                <w:b/>
                <w:i/>
                <w:sz w:val="22"/>
                <w:szCs w:val="20"/>
              </w:rPr>
              <w:t>ΤΖΟΚΕΡ</w:t>
            </w:r>
          </w:p>
        </w:tc>
      </w:tr>
    </w:tbl>
    <w:p w14:paraId="5C7506ED" w14:textId="77777777" w:rsidR="00090C13" w:rsidRDefault="00090C13" w:rsidP="00090C13">
      <w:pPr>
        <w:spacing w:before="0" w:line="240" w:lineRule="auto"/>
      </w:pPr>
    </w:p>
    <w:p w14:paraId="10978785" w14:textId="0194FC92" w:rsidR="007D5691" w:rsidRPr="00190588" w:rsidRDefault="5E060E86" w:rsidP="5E060E86">
      <w:pPr>
        <w:spacing w:before="0" w:line="240" w:lineRule="auto"/>
        <w:rPr>
          <w:b/>
          <w:bCs/>
        </w:rPr>
      </w:pPr>
      <w:r>
        <w:t>Η 3</w:t>
      </w:r>
      <w:r w:rsidRPr="5E060E86">
        <w:rPr>
          <w:vertAlign w:val="superscript"/>
        </w:rPr>
        <w:t>η</w:t>
      </w:r>
      <w:r>
        <w:t xml:space="preserve"> εργασία είναι ομαδική εργασία και έχει ως στόχο την υλοποίηση της εφαρμογής </w:t>
      </w:r>
      <w:r w:rsidR="00AA3669">
        <w:rPr>
          <w:lang w:val="en-US"/>
        </w:rPr>
        <w:t>JokerGame</w:t>
      </w:r>
      <w:r w:rsidR="00190588" w:rsidRPr="00190588">
        <w:t>-</w:t>
      </w:r>
      <w:r w:rsidR="00190588">
        <w:rPr>
          <w:lang w:val="en-US"/>
        </w:rPr>
        <w:t>Stats</w:t>
      </w:r>
      <w:r w:rsidR="00874ADD">
        <w:t>,</w:t>
      </w:r>
      <w:r>
        <w:t xml:space="preserve"> η οποία επεξεργάζεται δεδομένα που λαμβάνει από την υπηρεσία ιστού (</w:t>
      </w:r>
      <w:r w:rsidRPr="5E060E86">
        <w:rPr>
          <w:lang w:val="en-US"/>
        </w:rPr>
        <w:t>web</w:t>
      </w:r>
      <w:r>
        <w:t xml:space="preserve"> </w:t>
      </w:r>
      <w:r w:rsidRPr="5E060E86">
        <w:rPr>
          <w:lang w:val="en-US"/>
        </w:rPr>
        <w:t>service</w:t>
      </w:r>
      <w:r>
        <w:t>)</w:t>
      </w:r>
      <w:r w:rsidR="00AA3669" w:rsidRPr="00AA3669">
        <w:t xml:space="preserve"> </w:t>
      </w:r>
      <w:r w:rsidR="00AA3669">
        <w:t>που περιγράφονται στην ιστοσελίδα του ΟΠΑΠ</w:t>
      </w:r>
      <w:r w:rsidRPr="5E060E86">
        <w:rPr>
          <w:b/>
          <w:bCs/>
        </w:rPr>
        <w:t xml:space="preserve"> </w:t>
      </w:r>
      <w:r w:rsidR="00AA3669" w:rsidRPr="00AA3669">
        <w:rPr>
          <w:b/>
          <w:bCs/>
          <w:lang w:val="en-US"/>
        </w:rPr>
        <w:t>https</w:t>
      </w:r>
      <w:r w:rsidR="00AA3669" w:rsidRPr="00AA3669">
        <w:rPr>
          <w:b/>
          <w:bCs/>
        </w:rPr>
        <w:t>://</w:t>
      </w:r>
      <w:r w:rsidR="00AA3669" w:rsidRPr="00AA3669">
        <w:rPr>
          <w:b/>
          <w:bCs/>
          <w:lang w:val="en-US"/>
        </w:rPr>
        <w:t>www</w:t>
      </w:r>
      <w:r w:rsidR="00AA3669" w:rsidRPr="00AA3669">
        <w:rPr>
          <w:b/>
          <w:bCs/>
        </w:rPr>
        <w:t>.</w:t>
      </w:r>
      <w:r w:rsidR="00AA3669" w:rsidRPr="00AA3669">
        <w:rPr>
          <w:b/>
          <w:bCs/>
          <w:lang w:val="en-US"/>
        </w:rPr>
        <w:t>opap</w:t>
      </w:r>
      <w:r w:rsidR="00AA3669" w:rsidRPr="00AA3669">
        <w:rPr>
          <w:b/>
          <w:bCs/>
        </w:rPr>
        <w:t>.</w:t>
      </w:r>
      <w:r w:rsidR="00AA3669" w:rsidRPr="00AA3669">
        <w:rPr>
          <w:b/>
          <w:bCs/>
          <w:lang w:val="en-US"/>
        </w:rPr>
        <w:t>gr</w:t>
      </w:r>
      <w:r w:rsidR="00AA3669" w:rsidRPr="00AA3669">
        <w:rPr>
          <w:b/>
          <w:bCs/>
        </w:rPr>
        <w:t>/</w:t>
      </w:r>
      <w:r w:rsidR="00AA3669" w:rsidRPr="00AA3669">
        <w:rPr>
          <w:b/>
          <w:bCs/>
          <w:lang w:val="en-US"/>
        </w:rPr>
        <w:t>web</w:t>
      </w:r>
      <w:r w:rsidR="00AA3669" w:rsidRPr="00AA3669">
        <w:rPr>
          <w:b/>
          <w:bCs/>
        </w:rPr>
        <w:t>-</w:t>
      </w:r>
      <w:r w:rsidR="00AA3669" w:rsidRPr="00AA3669">
        <w:rPr>
          <w:b/>
          <w:bCs/>
          <w:lang w:val="en-US"/>
        </w:rPr>
        <w:t>services</w:t>
      </w:r>
      <w:r w:rsidR="00190588" w:rsidRPr="00190588">
        <w:t>.</w:t>
      </w:r>
    </w:p>
    <w:p w14:paraId="207392C5" w14:textId="77777777" w:rsidR="008D5760" w:rsidRDefault="008D5760" w:rsidP="5E060E86">
      <w:pPr>
        <w:spacing w:before="0" w:line="240" w:lineRule="auto"/>
      </w:pPr>
    </w:p>
    <w:p w14:paraId="0C24D12E" w14:textId="29B49C4D" w:rsidR="008D5760" w:rsidRDefault="00AA3669" w:rsidP="5E060E86">
      <w:pPr>
        <w:spacing w:before="0" w:line="240" w:lineRule="auto"/>
      </w:pPr>
      <w:r w:rsidRPr="00AA3669">
        <w:t xml:space="preserve">Η ΟΠΑΠ ΑΕ παρέχει τις </w:t>
      </w:r>
      <w:r>
        <w:t>εν λόγω</w:t>
      </w:r>
      <w:r w:rsidRPr="00AA3669">
        <w:t xml:space="preserve"> διαδικτυακές υπηρεσίες μέσω web services τύπου REST (Representational State Transfer), προκειμένου να χρησιμοποιηθούν από οποιοδήποτε ενδιαφερόμενο μέρος. </w:t>
      </w:r>
      <w:r>
        <w:t>Τα</w:t>
      </w:r>
      <w:r w:rsidRPr="00AA3669">
        <w:t xml:space="preserve"> σχετικά δεδομένα επιστρέφονται σε μορφή JSON (JavaScript Object Notation).</w:t>
      </w:r>
    </w:p>
    <w:p w14:paraId="0497BEC2" w14:textId="77777777" w:rsidR="00AA3669" w:rsidRDefault="00AA3669" w:rsidP="5E060E86">
      <w:pPr>
        <w:spacing w:before="0" w:line="240" w:lineRule="auto"/>
      </w:pPr>
    </w:p>
    <w:p w14:paraId="2036AF7E" w14:textId="1EC28A5C" w:rsidR="00090C13" w:rsidRDefault="5E060E86" w:rsidP="5E060E86">
      <w:pPr>
        <w:spacing w:before="0" w:line="240" w:lineRule="auto"/>
        <w:rPr>
          <w:b/>
          <w:bCs/>
        </w:rPr>
      </w:pPr>
      <w:r>
        <w:t xml:space="preserve">Ένα </w:t>
      </w:r>
      <w:r w:rsidRPr="5E060E86">
        <w:rPr>
          <w:lang w:val="en-US"/>
        </w:rPr>
        <w:t>API</w:t>
      </w:r>
      <w:r>
        <w:t xml:space="preserve"> είναι ένας κατάλογος λειτουργιών (</w:t>
      </w:r>
      <w:r w:rsidRPr="5E060E86">
        <w:rPr>
          <w:b/>
          <w:bCs/>
          <w:lang w:val="en-US"/>
        </w:rPr>
        <w:t>operations</w:t>
      </w:r>
      <w:r>
        <w:t xml:space="preserve">) με τη μορφή </w:t>
      </w:r>
      <w:r w:rsidRPr="5E060E86">
        <w:rPr>
          <w:lang w:val="en-US"/>
        </w:rPr>
        <w:t>web</w:t>
      </w:r>
      <w:r>
        <w:t xml:space="preserve"> διευθύνσεων (Uniform Resource Identifiers - URIs) μαζί με τις παραμέτρους κλήσης αυτών (</w:t>
      </w:r>
      <w:r w:rsidRPr="5E060E86">
        <w:rPr>
          <w:b/>
          <w:bCs/>
          <w:lang w:val="en-US"/>
        </w:rPr>
        <w:t>request</w:t>
      </w:r>
      <w:r w:rsidRPr="5E060E86">
        <w:rPr>
          <w:b/>
          <w:bCs/>
        </w:rPr>
        <w:t xml:space="preserve"> </w:t>
      </w:r>
      <w:r w:rsidRPr="5E060E86">
        <w:rPr>
          <w:b/>
          <w:bCs/>
          <w:lang w:val="en-US"/>
        </w:rPr>
        <w:t>parameters</w:t>
      </w:r>
      <w:r>
        <w:t>) των λειτουργιών. Επίσης, ένα API προσδιορίζει τις αναμενόμενες απαντήσεις (</w:t>
      </w:r>
      <w:r w:rsidRPr="5E060E86">
        <w:rPr>
          <w:b/>
          <w:bCs/>
          <w:lang w:val="en-US"/>
        </w:rPr>
        <w:t>responses</w:t>
      </w:r>
      <w:r>
        <w:t xml:space="preserve">), ακολουθώντας  την αρχιτεκτονική </w:t>
      </w:r>
      <w:r w:rsidRPr="5E060E86">
        <w:rPr>
          <w:lang w:val="en-US"/>
        </w:rPr>
        <w:t>REST</w:t>
      </w:r>
      <w:r>
        <w:t xml:space="preserve">. Συνήθως, η κλήση του </w:t>
      </w:r>
      <w:r w:rsidRPr="5E060E86">
        <w:rPr>
          <w:lang w:val="en-US"/>
        </w:rPr>
        <w:t>API</w:t>
      </w:r>
      <w:r>
        <w:t xml:space="preserve"> γίνεται από ένα άλλο σύστημα-πελάτη (</w:t>
      </w:r>
      <w:r w:rsidRPr="5E060E86">
        <w:rPr>
          <w:lang w:val="en-US"/>
        </w:rPr>
        <w:t>client</w:t>
      </w:r>
      <w:r>
        <w:t xml:space="preserve">) που το χρησιμοποιεί. Συνεπώς, η ζητούμενη εφαρμογή </w:t>
      </w:r>
      <w:r w:rsidR="00AA3669" w:rsidRPr="00AA3669">
        <w:rPr>
          <w:b/>
          <w:bCs/>
          <w:lang w:val="en-US"/>
        </w:rPr>
        <w:t>JokerGame</w:t>
      </w:r>
      <w:r w:rsidR="00AA3669" w:rsidRPr="00AA3669">
        <w:rPr>
          <w:b/>
          <w:bCs/>
        </w:rPr>
        <w:t>-</w:t>
      </w:r>
      <w:r w:rsidR="00AA3669" w:rsidRPr="00AA3669">
        <w:rPr>
          <w:b/>
          <w:bCs/>
          <w:lang w:val="en-US"/>
        </w:rPr>
        <w:t>Stats</w:t>
      </w:r>
      <w:r w:rsidR="00AA3669" w:rsidRPr="00AA3669">
        <w:rPr>
          <w:b/>
          <w:bCs/>
        </w:rPr>
        <w:t xml:space="preserve"> </w:t>
      </w:r>
      <w:r>
        <w:t>που θα πρέπει να κατασκευαστεί, θα</w:t>
      </w:r>
      <w:r w:rsidRPr="5E060E86">
        <w:rPr>
          <w:b/>
          <w:bCs/>
        </w:rPr>
        <w:t xml:space="preserve"> </w:t>
      </w:r>
      <w:r>
        <w:t>είναι μια εφαρμογή πελάτης</w:t>
      </w:r>
      <w:r w:rsidR="00AA3669">
        <w:t xml:space="preserve">, η οποία θα καταναλώνει τα </w:t>
      </w:r>
      <w:r w:rsidR="00AA3669">
        <w:rPr>
          <w:lang w:val="en-US"/>
        </w:rPr>
        <w:t>Web</w:t>
      </w:r>
      <w:r w:rsidR="00AA3669" w:rsidRPr="00AA3669">
        <w:t xml:space="preserve"> </w:t>
      </w:r>
      <w:r w:rsidR="00AA3669">
        <w:rPr>
          <w:lang w:val="en-US"/>
        </w:rPr>
        <w:t>Services</w:t>
      </w:r>
      <w:r w:rsidR="00AA3669" w:rsidRPr="00AA3669">
        <w:t xml:space="preserve"> </w:t>
      </w:r>
      <w:r w:rsidR="00AA3669">
        <w:t xml:space="preserve">της ΟΠΑΠ Α.Ε. σχετικά με τα αποτελέσματα του παιχνιδιού </w:t>
      </w:r>
      <w:r w:rsidR="00AA3669">
        <w:rPr>
          <w:lang w:val="en-US"/>
        </w:rPr>
        <w:t>Joker</w:t>
      </w:r>
      <w:r w:rsidR="00AA3669" w:rsidRPr="00AA3669">
        <w:t>.</w:t>
      </w:r>
      <w:r>
        <w:t xml:space="preserve"> </w:t>
      </w:r>
    </w:p>
    <w:p w14:paraId="6CF734C3" w14:textId="77777777" w:rsidR="002860B0" w:rsidRPr="00737D8B" w:rsidRDefault="002860B0" w:rsidP="00090C13">
      <w:pPr>
        <w:spacing w:before="0" w:line="240" w:lineRule="auto"/>
      </w:pPr>
    </w:p>
    <w:p w14:paraId="62AFFB53" w14:textId="1249CF9F" w:rsidR="00BD714B" w:rsidRDefault="20012EEE" w:rsidP="0072203A">
      <w:pPr>
        <w:spacing w:before="0" w:line="240" w:lineRule="auto"/>
      </w:pPr>
      <w:r>
        <w:t xml:space="preserve">Για τη χρήση </w:t>
      </w:r>
      <w:r w:rsidR="00AA3669">
        <w:t xml:space="preserve">των </w:t>
      </w:r>
      <w:r w:rsidR="00AA3669">
        <w:rPr>
          <w:lang w:val="en-US"/>
        </w:rPr>
        <w:t>web</w:t>
      </w:r>
      <w:r w:rsidR="00AA3669" w:rsidRPr="00AA3669">
        <w:t xml:space="preserve"> </w:t>
      </w:r>
      <w:r w:rsidR="00AA3669">
        <w:rPr>
          <w:lang w:val="en-US"/>
        </w:rPr>
        <w:t>services</w:t>
      </w:r>
      <w:r>
        <w:t xml:space="preserve"> </w:t>
      </w:r>
      <w:r w:rsidR="00AA3669" w:rsidRPr="00AA3669">
        <w:rPr>
          <w:b/>
          <w:bCs/>
          <w:lang w:val="en-US"/>
        </w:rPr>
        <w:t>https</w:t>
      </w:r>
      <w:r w:rsidR="00AA3669" w:rsidRPr="00AA3669">
        <w:rPr>
          <w:b/>
          <w:bCs/>
        </w:rPr>
        <w:t>://</w:t>
      </w:r>
      <w:r w:rsidR="00AA3669" w:rsidRPr="00AA3669">
        <w:rPr>
          <w:b/>
          <w:bCs/>
          <w:lang w:val="en-US"/>
        </w:rPr>
        <w:t>www</w:t>
      </w:r>
      <w:r w:rsidR="00AA3669" w:rsidRPr="00AA3669">
        <w:rPr>
          <w:b/>
          <w:bCs/>
        </w:rPr>
        <w:t>.</w:t>
      </w:r>
      <w:r w:rsidR="00AA3669" w:rsidRPr="00AA3669">
        <w:rPr>
          <w:b/>
          <w:bCs/>
          <w:lang w:val="en-US"/>
        </w:rPr>
        <w:t>opap</w:t>
      </w:r>
      <w:r w:rsidR="00AA3669" w:rsidRPr="00AA3669">
        <w:rPr>
          <w:b/>
          <w:bCs/>
        </w:rPr>
        <w:t>.</w:t>
      </w:r>
      <w:r w:rsidR="00AA3669" w:rsidRPr="00AA3669">
        <w:rPr>
          <w:b/>
          <w:bCs/>
          <w:lang w:val="en-US"/>
        </w:rPr>
        <w:t>gr</w:t>
      </w:r>
      <w:r w:rsidR="00AA3669" w:rsidRPr="00AA3669">
        <w:rPr>
          <w:b/>
          <w:bCs/>
        </w:rPr>
        <w:t>/</w:t>
      </w:r>
      <w:r w:rsidR="00AA3669" w:rsidRPr="00AA3669">
        <w:rPr>
          <w:b/>
          <w:bCs/>
          <w:lang w:val="en-US"/>
        </w:rPr>
        <w:t>web</w:t>
      </w:r>
      <w:r w:rsidR="00AA3669" w:rsidRPr="00AA3669">
        <w:rPr>
          <w:b/>
          <w:bCs/>
        </w:rPr>
        <w:t>-</w:t>
      </w:r>
      <w:r w:rsidR="00AA3669" w:rsidRPr="00AA3669">
        <w:rPr>
          <w:b/>
          <w:bCs/>
          <w:lang w:val="en-US"/>
        </w:rPr>
        <w:t>services</w:t>
      </w:r>
      <w:r w:rsidR="00AA3669" w:rsidRPr="00AA3669">
        <w:rPr>
          <w:b/>
          <w:bCs/>
        </w:rPr>
        <w:t xml:space="preserve"> </w:t>
      </w:r>
      <w:r w:rsidR="00EB1176">
        <w:t xml:space="preserve">δεν απαιτείται η δημιουργία λογαριασμού ή/και </w:t>
      </w:r>
      <w:r>
        <w:t xml:space="preserve">API KEY. </w:t>
      </w:r>
      <w:r w:rsidR="00B169D9">
        <w:t xml:space="preserve"> </w:t>
      </w:r>
      <w:r w:rsidR="00B169D9" w:rsidRPr="00B169D9">
        <w:t xml:space="preserve">Το Swagger αρχείο </w:t>
      </w:r>
      <w:r w:rsidR="00B169D9">
        <w:t xml:space="preserve">(σύστημα τεκμηρίωσης) </w:t>
      </w:r>
      <w:r w:rsidR="00B169D9" w:rsidRPr="00B169D9">
        <w:t>για τα Web Services βρίσκεται στο: https://api.opap.gr/numerics/v1.0/api-swagger</w:t>
      </w:r>
    </w:p>
    <w:p w14:paraId="14497AF1" w14:textId="77777777" w:rsidR="00BD714B" w:rsidRDefault="00BD714B" w:rsidP="0072203A">
      <w:pPr>
        <w:spacing w:before="0" w:line="240" w:lineRule="auto"/>
      </w:pPr>
    </w:p>
    <w:p w14:paraId="5E18EB1C" w14:textId="3740A737" w:rsidR="00FD4D88" w:rsidRDefault="00AA3669" w:rsidP="00090C13">
      <w:pPr>
        <w:spacing w:before="0" w:line="240" w:lineRule="auto"/>
      </w:pPr>
      <w:r>
        <w:t xml:space="preserve">Για τις διαθέσιμες ενέργειες χρήσης του </w:t>
      </w:r>
      <w:r>
        <w:rPr>
          <w:lang w:val="en-US"/>
        </w:rPr>
        <w:t>web</w:t>
      </w:r>
      <w:r w:rsidRPr="00AA3669">
        <w:t xml:space="preserve"> </w:t>
      </w:r>
      <w:r>
        <w:rPr>
          <w:lang w:val="en-US"/>
        </w:rPr>
        <w:t>service</w:t>
      </w:r>
      <w:r w:rsidRPr="00AA3669">
        <w:t xml:space="preserve"> </w:t>
      </w:r>
      <w:r>
        <w:t>δίνεται ο παρακάτω πίνακας:</w:t>
      </w:r>
    </w:p>
    <w:p w14:paraId="465BBE66" w14:textId="48A42B97" w:rsidR="00AA3669" w:rsidRDefault="00AA3669" w:rsidP="00090C13">
      <w:pPr>
        <w:spacing w:before="0" w:line="240" w:lineRule="auto"/>
      </w:pPr>
    </w:p>
    <w:p w14:paraId="5D292635" w14:textId="0B51E919" w:rsidR="00AA3669" w:rsidRDefault="00AA3669" w:rsidP="00090C13">
      <w:pPr>
        <w:spacing w:before="0" w:line="240" w:lineRule="auto"/>
      </w:pPr>
      <w:r>
        <w:rPr>
          <w:noProof/>
        </w:rPr>
        <w:drawing>
          <wp:inline distT="0" distB="0" distL="0" distR="0" wp14:anchorId="462FEC5F" wp14:editId="38BB5F14">
            <wp:extent cx="5424805" cy="26136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805" cy="2613660"/>
                    </a:xfrm>
                    <a:prstGeom prst="rect">
                      <a:avLst/>
                    </a:prstGeom>
                    <a:noFill/>
                    <a:ln>
                      <a:noFill/>
                    </a:ln>
                  </pic:spPr>
                </pic:pic>
              </a:graphicData>
            </a:graphic>
          </wp:inline>
        </w:drawing>
      </w:r>
    </w:p>
    <w:p w14:paraId="60680ABE" w14:textId="6ABA3758" w:rsidR="00AA3669" w:rsidRDefault="00AA3669" w:rsidP="00090C13">
      <w:pPr>
        <w:spacing w:before="0" w:line="240" w:lineRule="auto"/>
      </w:pPr>
    </w:p>
    <w:p w14:paraId="7D006C6E" w14:textId="03016AAD" w:rsidR="0044791D" w:rsidRDefault="00AA3669" w:rsidP="00090C13">
      <w:pPr>
        <w:spacing w:before="0" w:line="240" w:lineRule="auto"/>
      </w:pPr>
      <w:r>
        <w:t>Και οι συνοδευτικές σημειώσεις για τον πίνακα:</w:t>
      </w:r>
    </w:p>
    <w:p w14:paraId="68662B63" w14:textId="329B6C2E" w:rsidR="00AA3669" w:rsidRDefault="00AA3669" w:rsidP="00090C13">
      <w:pPr>
        <w:spacing w:before="0" w:line="240" w:lineRule="auto"/>
      </w:pPr>
    </w:p>
    <w:p w14:paraId="0F91EAD1" w14:textId="3E967EC3" w:rsidR="00AA3669" w:rsidRDefault="00AA3669" w:rsidP="00090C13">
      <w:pPr>
        <w:spacing w:before="0" w:line="240" w:lineRule="auto"/>
      </w:pPr>
      <w:r>
        <w:rPr>
          <w:noProof/>
        </w:rPr>
        <w:lastRenderedPageBreak/>
        <w:drawing>
          <wp:inline distT="0" distB="0" distL="0" distR="0" wp14:anchorId="00FEB875" wp14:editId="0CB6097C">
            <wp:extent cx="5424805" cy="1160145"/>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4805" cy="1160145"/>
                    </a:xfrm>
                    <a:prstGeom prst="rect">
                      <a:avLst/>
                    </a:prstGeom>
                    <a:noFill/>
                    <a:ln>
                      <a:noFill/>
                    </a:ln>
                  </pic:spPr>
                </pic:pic>
              </a:graphicData>
            </a:graphic>
          </wp:inline>
        </w:drawing>
      </w:r>
    </w:p>
    <w:p w14:paraId="4D79BD4C" w14:textId="77777777" w:rsidR="006521F9" w:rsidRPr="006521F9" w:rsidRDefault="006521F9" w:rsidP="00FD4D88">
      <w:pPr>
        <w:spacing w:before="0" w:line="240" w:lineRule="auto"/>
        <w:ind w:firstLine="720"/>
      </w:pPr>
    </w:p>
    <w:p w14:paraId="33E227CA" w14:textId="34AB042E" w:rsidR="00984CB1" w:rsidRPr="00984CB1" w:rsidRDefault="00984CB1" w:rsidP="00090C13">
      <w:pPr>
        <w:spacing w:before="0" w:line="240" w:lineRule="auto"/>
      </w:pPr>
      <w:r>
        <w:t>Κατά τη φάση του σχεδιασμού, στην παρούσα εργασία μας ενδιαφέρει η υλοποίηση ενός γραφικού συστήματος διεπαφής (</w:t>
      </w:r>
      <w:r>
        <w:rPr>
          <w:lang w:val="en-US"/>
        </w:rPr>
        <w:t>GUI</w:t>
      </w:r>
      <w:r w:rsidRPr="00984CB1">
        <w:t>)</w:t>
      </w:r>
      <w:r>
        <w:t>, το οποίο θα εξυπηρετεί όλες τις παραπάνω υπηρεσίες.</w:t>
      </w:r>
    </w:p>
    <w:p w14:paraId="2B5C4DE6" w14:textId="77777777" w:rsidR="00984CB1" w:rsidRDefault="00984CB1" w:rsidP="00090C13">
      <w:pPr>
        <w:spacing w:before="0" w:line="240" w:lineRule="auto"/>
      </w:pPr>
    </w:p>
    <w:p w14:paraId="30EF7E62" w14:textId="7B41CDE3" w:rsidR="00BA256A" w:rsidRDefault="00984CB1" w:rsidP="00090C13">
      <w:pPr>
        <w:spacing w:before="0" w:line="240" w:lineRule="auto"/>
      </w:pPr>
      <w:r>
        <w:t>Ωστόσο, κατά τη φάση της υλοποίησης, σ</w:t>
      </w:r>
      <w:r w:rsidR="00AA3669">
        <w:t xml:space="preserve">την παρούσα εργασία μας ενδιαφέρει μόνο το παιχνίδι </w:t>
      </w:r>
      <w:r w:rsidR="007E0ABD">
        <w:rPr>
          <w:lang w:val="en-US"/>
        </w:rPr>
        <w:t>Joker</w:t>
      </w:r>
      <w:r w:rsidR="007E0ABD" w:rsidRPr="007E0ABD">
        <w:t xml:space="preserve"> (</w:t>
      </w:r>
      <w:r w:rsidR="007E0ABD">
        <w:rPr>
          <w:lang w:val="en-US"/>
        </w:rPr>
        <w:t>Tzoker</w:t>
      </w:r>
      <w:r w:rsidR="007E0ABD" w:rsidRPr="007E0ABD">
        <w:t>)</w:t>
      </w:r>
      <w:r w:rsidR="00AA3669" w:rsidRPr="00AA3669">
        <w:t xml:space="preserve">, </w:t>
      </w:r>
      <w:r w:rsidR="00AA3669">
        <w:t xml:space="preserve">οπότε και σύμφωνα με τον παραπάνω πίνακα σημειώσεων πρόκειται για το </w:t>
      </w:r>
      <w:r w:rsidR="00AA3669">
        <w:rPr>
          <w:lang w:val="en-US"/>
        </w:rPr>
        <w:t>gameId</w:t>
      </w:r>
      <w:r w:rsidR="00AA3669" w:rsidRPr="00AA3669">
        <w:t>: 5104</w:t>
      </w:r>
    </w:p>
    <w:p w14:paraId="1701E831" w14:textId="3F355E36" w:rsidR="00AA3669" w:rsidRDefault="00AA3669" w:rsidP="00090C13">
      <w:pPr>
        <w:spacing w:before="0" w:line="240" w:lineRule="auto"/>
      </w:pPr>
    </w:p>
    <w:p w14:paraId="7D6C1017" w14:textId="630BEA00" w:rsidR="00AA3669" w:rsidRPr="00AA3669" w:rsidRDefault="00874ADD" w:rsidP="00090C13">
      <w:pPr>
        <w:spacing w:before="0" w:line="240" w:lineRule="auto"/>
      </w:pPr>
      <w:r w:rsidRPr="00B169D9">
        <w:rPr>
          <w:b/>
        </w:rPr>
        <w:t>Παράδειγμα 1:</w:t>
      </w:r>
      <w:r>
        <w:t xml:space="preserve"> </w:t>
      </w:r>
      <w:r w:rsidR="00AA3669">
        <w:t xml:space="preserve">Σύμφωνα με τα παραπάνω, για να λάβουμε τα αποτελέσματα </w:t>
      </w:r>
      <w:r w:rsidR="00AA3669" w:rsidRPr="00AA3669">
        <w:t>της πιο πρόσφατης κλήρωσης/ διαγωνισμού του παιχνιδιού</w:t>
      </w:r>
      <w:r w:rsidR="00AA3669">
        <w:t xml:space="preserve"> </w:t>
      </w:r>
      <w:r w:rsidR="00AA3669">
        <w:rPr>
          <w:lang w:val="en-US"/>
        </w:rPr>
        <w:t>Joker</w:t>
      </w:r>
      <w:r w:rsidR="00AA3669" w:rsidRPr="00AA3669">
        <w:t xml:space="preserve"> </w:t>
      </w:r>
      <w:r w:rsidR="00AA3669">
        <w:t>θα χρησιμοποιήσουμε την παρακάτω κλήση:</w:t>
      </w:r>
    </w:p>
    <w:p w14:paraId="217AD6D0" w14:textId="77777777" w:rsidR="00005ADB" w:rsidRDefault="00005ADB" w:rsidP="003117F8">
      <w:pPr>
        <w:spacing w:before="0" w:line="240" w:lineRule="auto"/>
      </w:pPr>
    </w:p>
    <w:p w14:paraId="1314B9D7" w14:textId="28D60271" w:rsidR="003117F8" w:rsidRPr="007E0ABD" w:rsidRDefault="00324436" w:rsidP="003117F8">
      <w:pPr>
        <w:spacing w:before="0" w:line="240" w:lineRule="auto"/>
        <w:rPr>
          <w:rFonts w:ascii="Courier New" w:hAnsi="Courier New" w:cs="Courier New"/>
        </w:rPr>
      </w:pPr>
      <w:hyperlink r:id="rId13" w:history="1">
        <w:r w:rsidR="007E0ABD" w:rsidRPr="002B1224">
          <w:rPr>
            <w:rStyle w:val="Hyperlink"/>
            <w:rFonts w:ascii="Courier New" w:hAnsi="Courier New" w:cs="Courier New"/>
            <w:lang w:val="en-US"/>
          </w:rPr>
          <w:t>https</w:t>
        </w:r>
        <w:r w:rsidR="007E0ABD" w:rsidRPr="002B1224">
          <w:rPr>
            <w:rStyle w:val="Hyperlink"/>
            <w:rFonts w:ascii="Courier New" w:hAnsi="Courier New" w:cs="Courier New"/>
          </w:rPr>
          <w:t>://</w:t>
        </w:r>
        <w:r w:rsidR="007E0ABD" w:rsidRPr="002B1224">
          <w:rPr>
            <w:rStyle w:val="Hyperlink"/>
            <w:rFonts w:ascii="Courier New" w:hAnsi="Courier New" w:cs="Courier New"/>
            <w:lang w:val="en-US"/>
          </w:rPr>
          <w:t>api</w:t>
        </w:r>
        <w:r w:rsidR="007E0ABD" w:rsidRPr="002B1224">
          <w:rPr>
            <w:rStyle w:val="Hyperlink"/>
            <w:rFonts w:ascii="Courier New" w:hAnsi="Courier New" w:cs="Courier New"/>
          </w:rPr>
          <w:t>.</w:t>
        </w:r>
        <w:r w:rsidR="007E0ABD" w:rsidRPr="002B1224">
          <w:rPr>
            <w:rStyle w:val="Hyperlink"/>
            <w:rFonts w:ascii="Courier New" w:hAnsi="Courier New" w:cs="Courier New"/>
            <w:lang w:val="en-US"/>
          </w:rPr>
          <w:t>opap</w:t>
        </w:r>
        <w:r w:rsidR="007E0ABD" w:rsidRPr="002B1224">
          <w:rPr>
            <w:rStyle w:val="Hyperlink"/>
            <w:rFonts w:ascii="Courier New" w:hAnsi="Courier New" w:cs="Courier New"/>
          </w:rPr>
          <w:t>.</w:t>
        </w:r>
        <w:r w:rsidR="007E0ABD" w:rsidRPr="002B1224">
          <w:rPr>
            <w:rStyle w:val="Hyperlink"/>
            <w:rFonts w:ascii="Courier New" w:hAnsi="Courier New" w:cs="Courier New"/>
            <w:lang w:val="en-US"/>
          </w:rPr>
          <w:t>gr</w:t>
        </w:r>
        <w:r w:rsidR="007E0ABD" w:rsidRPr="002B1224">
          <w:rPr>
            <w:rStyle w:val="Hyperlink"/>
            <w:rFonts w:ascii="Courier New" w:hAnsi="Courier New" w:cs="Courier New"/>
          </w:rPr>
          <w:t>/</w:t>
        </w:r>
        <w:r w:rsidR="007E0ABD" w:rsidRPr="002B1224">
          <w:rPr>
            <w:rStyle w:val="Hyperlink"/>
            <w:rFonts w:ascii="Courier New" w:hAnsi="Courier New" w:cs="Courier New"/>
            <w:lang w:val="en-US"/>
          </w:rPr>
          <w:t>draws</w:t>
        </w:r>
        <w:r w:rsidR="007E0ABD" w:rsidRPr="002B1224">
          <w:rPr>
            <w:rStyle w:val="Hyperlink"/>
            <w:rFonts w:ascii="Courier New" w:hAnsi="Courier New" w:cs="Courier New"/>
          </w:rPr>
          <w:t>/</w:t>
        </w:r>
        <w:r w:rsidR="007E0ABD" w:rsidRPr="002B1224">
          <w:rPr>
            <w:rStyle w:val="Hyperlink"/>
            <w:rFonts w:ascii="Courier New" w:hAnsi="Courier New" w:cs="Courier New"/>
            <w:lang w:val="en-US"/>
          </w:rPr>
          <w:t>v</w:t>
        </w:r>
        <w:r w:rsidR="007E0ABD" w:rsidRPr="002B1224">
          <w:rPr>
            <w:rStyle w:val="Hyperlink"/>
            <w:rFonts w:ascii="Courier New" w:hAnsi="Courier New" w:cs="Courier New"/>
          </w:rPr>
          <w:t>3.0/5104/</w:t>
        </w:r>
        <w:r w:rsidR="007E0ABD" w:rsidRPr="002B1224">
          <w:rPr>
            <w:rStyle w:val="Hyperlink"/>
            <w:rFonts w:ascii="Courier New" w:hAnsi="Courier New" w:cs="Courier New"/>
            <w:lang w:val="en-US"/>
          </w:rPr>
          <w:t>last</w:t>
        </w:r>
        <w:r w:rsidR="007E0ABD" w:rsidRPr="002B1224">
          <w:rPr>
            <w:rStyle w:val="Hyperlink"/>
            <w:rFonts w:ascii="Courier New" w:hAnsi="Courier New" w:cs="Courier New"/>
          </w:rPr>
          <w:t>-</w:t>
        </w:r>
        <w:r w:rsidR="007E0ABD" w:rsidRPr="002B1224">
          <w:rPr>
            <w:rStyle w:val="Hyperlink"/>
            <w:rFonts w:ascii="Courier New" w:hAnsi="Courier New" w:cs="Courier New"/>
            <w:lang w:val="en-US"/>
          </w:rPr>
          <w:t>result</w:t>
        </w:r>
        <w:r w:rsidR="007E0ABD" w:rsidRPr="002B1224">
          <w:rPr>
            <w:rStyle w:val="Hyperlink"/>
            <w:rFonts w:ascii="Courier New" w:hAnsi="Courier New" w:cs="Courier New"/>
          </w:rPr>
          <w:t>-</w:t>
        </w:r>
        <w:r w:rsidR="007E0ABD" w:rsidRPr="002B1224">
          <w:rPr>
            <w:rStyle w:val="Hyperlink"/>
            <w:rFonts w:ascii="Courier New" w:hAnsi="Courier New" w:cs="Courier New"/>
            <w:lang w:val="en-US"/>
          </w:rPr>
          <w:t>and</w:t>
        </w:r>
        <w:r w:rsidR="007E0ABD" w:rsidRPr="002B1224">
          <w:rPr>
            <w:rStyle w:val="Hyperlink"/>
            <w:rFonts w:ascii="Courier New" w:hAnsi="Courier New" w:cs="Courier New"/>
          </w:rPr>
          <w:t>-</w:t>
        </w:r>
        <w:r w:rsidR="007E0ABD" w:rsidRPr="002B1224">
          <w:rPr>
            <w:rStyle w:val="Hyperlink"/>
            <w:rFonts w:ascii="Courier New" w:hAnsi="Courier New" w:cs="Courier New"/>
            <w:lang w:val="en-US"/>
          </w:rPr>
          <w:t>active</w:t>
        </w:r>
      </w:hyperlink>
    </w:p>
    <w:p w14:paraId="2EF18FF1" w14:textId="77777777" w:rsidR="007E0ABD" w:rsidRPr="007E0ABD" w:rsidRDefault="007E0ABD" w:rsidP="003117F8">
      <w:pPr>
        <w:spacing w:before="0" w:line="240" w:lineRule="auto"/>
      </w:pPr>
    </w:p>
    <w:p w14:paraId="1D2A3B68" w14:textId="547975FC" w:rsidR="006C7AEC" w:rsidRDefault="003117F8" w:rsidP="003117F8">
      <w:pPr>
        <w:spacing w:before="0" w:line="240" w:lineRule="auto"/>
      </w:pPr>
      <w:r>
        <w:t xml:space="preserve">η οποία </w:t>
      </w:r>
      <w:r w:rsidRPr="003117F8">
        <w:t xml:space="preserve">επιστρέφει </w:t>
      </w:r>
      <w:r w:rsidR="008F12E3">
        <w:t xml:space="preserve">τα </w:t>
      </w:r>
      <w:r w:rsidR="00874ADD">
        <w:t>αποτελέσματα</w:t>
      </w:r>
      <w:r w:rsidR="008F12E3">
        <w:t xml:space="preserve"> </w:t>
      </w:r>
      <w:r w:rsidR="0044791D">
        <w:t>στην παρακάτω μορφή</w:t>
      </w:r>
      <w:r w:rsidR="00C6577B" w:rsidRPr="00C6577B">
        <w:t xml:space="preserve"> (</w:t>
      </w:r>
      <w:r w:rsidR="00C6577B">
        <w:rPr>
          <w:lang w:val="en-US"/>
        </w:rPr>
        <w:t>JSON</w:t>
      </w:r>
      <w:r w:rsidR="00C6577B" w:rsidRPr="00C6577B">
        <w:t xml:space="preserve"> </w:t>
      </w:r>
      <w:r w:rsidR="00C6577B">
        <w:rPr>
          <w:lang w:val="en-US"/>
        </w:rPr>
        <w:t>format</w:t>
      </w:r>
      <w:r w:rsidR="00C6577B" w:rsidRPr="00C6577B">
        <w:t>)</w:t>
      </w:r>
      <w:r w:rsidR="007E0ABD" w:rsidRPr="007E0ABD">
        <w:t xml:space="preserve"> (</w:t>
      </w:r>
      <w:r w:rsidR="007E0ABD">
        <w:t xml:space="preserve">τα αποτελέσματα ενδέχεται να διαφέρουν ανάλογα με το πότε πραγματοποιήθηκε η κλήση, αφού αφορούν </w:t>
      </w:r>
      <w:r w:rsidR="00874ADD">
        <w:t>στο πιο πρόσφατο παιχνίδι)</w:t>
      </w:r>
      <w:r w:rsidR="006C7AEC">
        <w:t>:</w:t>
      </w:r>
    </w:p>
    <w:p w14:paraId="7835D780" w14:textId="77777777" w:rsidR="00FD3429" w:rsidRDefault="00FD3429" w:rsidP="003117F8">
      <w:pPr>
        <w:spacing w:before="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8543"/>
      </w:tblGrid>
      <w:tr w:rsidR="00F63A80" w14:paraId="43F48F6D" w14:textId="77777777" w:rsidTr="007C4D76">
        <w:tc>
          <w:tcPr>
            <w:tcW w:w="8543" w:type="dxa"/>
            <w:shd w:val="clear" w:color="auto" w:fill="E7E6E6" w:themeFill="background2"/>
          </w:tcPr>
          <w:p w14:paraId="1A77EE1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w:t>
            </w:r>
          </w:p>
          <w:p w14:paraId="05F5D64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"last": {</w:t>
            </w:r>
          </w:p>
          <w:p w14:paraId="432A272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"gameId": 5104,</w:t>
            </w:r>
          </w:p>
          <w:p w14:paraId="432DCAD4"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"drawId": 2390,</w:t>
            </w:r>
          </w:p>
          <w:p w14:paraId="4ECB0CEB"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"drawTime": 1642363200000,</w:t>
            </w:r>
          </w:p>
          <w:p w14:paraId="5EBB6E6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"status": "results",</w:t>
            </w:r>
          </w:p>
          <w:p w14:paraId="5787803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"drawBreak": 1800000,</w:t>
            </w:r>
          </w:p>
          <w:p w14:paraId="044EC88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"visualDraw": 2390,</w:t>
            </w:r>
          </w:p>
          <w:p w14:paraId="5D6F90E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"pricePoints": {</w:t>
            </w:r>
          </w:p>
          <w:p w14:paraId="1C16A7B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"amount": 0.5</w:t>
            </w:r>
          </w:p>
          <w:p w14:paraId="2C2BE68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2B3694F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"winningNumbers": {</w:t>
            </w:r>
          </w:p>
          <w:p w14:paraId="67FE9B9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"list": [</w:t>
            </w:r>
          </w:p>
          <w:p w14:paraId="2DA4602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1,</w:t>
            </w:r>
          </w:p>
          <w:p w14:paraId="16097FA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29,</w:t>
            </w:r>
          </w:p>
          <w:p w14:paraId="0572E81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26,</w:t>
            </w:r>
          </w:p>
          <w:p w14:paraId="243E533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24,</w:t>
            </w:r>
          </w:p>
          <w:p w14:paraId="060BE3F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17</w:t>
            </w:r>
          </w:p>
          <w:p w14:paraId="113532E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40EF90C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"bonus": [</w:t>
            </w:r>
          </w:p>
          <w:p w14:paraId="4192049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6</w:t>
            </w:r>
          </w:p>
          <w:p w14:paraId="19C7476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0D0B5B3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07B71F2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"prizeCategories": [</w:t>
            </w:r>
          </w:p>
          <w:p w14:paraId="1733E52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3CEAE0E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1,</w:t>
            </w:r>
          </w:p>
          <w:p w14:paraId="19C3190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6CA3AE8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0,</w:t>
            </w:r>
          </w:p>
          <w:p w14:paraId="5E6A74F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356871.53,</w:t>
            </w:r>
          </w:p>
          <w:p w14:paraId="3515E30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748954.15,</w:t>
            </w:r>
          </w:p>
          <w:p w14:paraId="23B2447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0.0,</w:t>
            </w:r>
          </w:p>
          <w:p w14:paraId="08F9CF1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0,</w:t>
            </w:r>
          </w:p>
          <w:p w14:paraId="728B80B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6CD6165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"minimumDistributed": 0.0</w:t>
            </w:r>
          </w:p>
          <w:p w14:paraId="6C23FF6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3C0A706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77880D9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2,</w:t>
            </w:r>
          </w:p>
          <w:p w14:paraId="397E4DB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22575.97,</w:t>
            </w:r>
          </w:p>
          <w:p w14:paraId="3D77789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4,</w:t>
            </w:r>
          </w:p>
          <w:p w14:paraId="2B5AD56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55178.93,</w:t>
            </w:r>
          </w:p>
          <w:p w14:paraId="56BAD83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35124.97,</w:t>
            </w:r>
          </w:p>
          <w:p w14:paraId="5905AE7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0.0,</w:t>
            </w:r>
          </w:p>
          <w:p w14:paraId="4A02E81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0,</w:t>
            </w:r>
          </w:p>
          <w:p w14:paraId="6C8DB00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12A73DA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34F44D2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1B40170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3,</w:t>
            </w:r>
          </w:p>
          <w:p w14:paraId="04C01CD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2500.0,</w:t>
            </w:r>
          </w:p>
          <w:p w14:paraId="591E5D6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lastRenderedPageBreak/>
              <w:t xml:space="preserve">                "winners": 20,</w:t>
            </w:r>
          </w:p>
          <w:p w14:paraId="7CF1622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50000.0,</w:t>
            </w:r>
          </w:p>
          <w:p w14:paraId="53502F9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463D91A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2500.0,</w:t>
            </w:r>
          </w:p>
          <w:p w14:paraId="4308EA6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4814BF7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5F0125F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4A1A85B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7688A98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4,</w:t>
            </w:r>
          </w:p>
          <w:p w14:paraId="73DC770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50.0,</w:t>
            </w:r>
          </w:p>
          <w:p w14:paraId="6BCF69C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326,</w:t>
            </w:r>
          </w:p>
          <w:p w14:paraId="0F19416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16300.0,</w:t>
            </w:r>
          </w:p>
          <w:p w14:paraId="56EF8F25"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3F53602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50.0,</w:t>
            </w:r>
          </w:p>
          <w:p w14:paraId="7C9C663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170B73E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2D6B1A7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00E26EF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09C7D49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5,</w:t>
            </w:r>
          </w:p>
          <w:p w14:paraId="523497E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50.0,</w:t>
            </w:r>
          </w:p>
          <w:p w14:paraId="46B44A7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816,</w:t>
            </w:r>
          </w:p>
          <w:p w14:paraId="0D9A0C7B"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40800.0,</w:t>
            </w:r>
          </w:p>
          <w:p w14:paraId="69DD7C35"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70F2FFE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50.0,</w:t>
            </w:r>
          </w:p>
          <w:p w14:paraId="35511EE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041B9535"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3137CD7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44D17B4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3373767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6,</w:t>
            </w:r>
          </w:p>
          <w:p w14:paraId="6F93752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2.0,</w:t>
            </w:r>
          </w:p>
          <w:p w14:paraId="0701A06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16634,</w:t>
            </w:r>
          </w:p>
          <w:p w14:paraId="647242A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33268.0,</w:t>
            </w:r>
          </w:p>
          <w:p w14:paraId="0E73572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79E3819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2.0,</w:t>
            </w:r>
          </w:p>
          <w:p w14:paraId="27EFFC9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3CBADCB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67B13AFB"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1530905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031F302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7,</w:t>
            </w:r>
          </w:p>
          <w:p w14:paraId="5E8819D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2.0,</w:t>
            </w:r>
          </w:p>
          <w:p w14:paraId="26554C9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10341,</w:t>
            </w:r>
          </w:p>
          <w:p w14:paraId="31681FC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20682.0,</w:t>
            </w:r>
          </w:p>
          <w:p w14:paraId="02974CB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0165D56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2.0,</w:t>
            </w:r>
          </w:p>
          <w:p w14:paraId="3AB8A59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58B656A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66278E4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168AF1F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6B709FD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8,</w:t>
            </w:r>
          </w:p>
          <w:p w14:paraId="5AAFD2A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1.5,</w:t>
            </w:r>
          </w:p>
          <w:p w14:paraId="2631B76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49233,</w:t>
            </w:r>
          </w:p>
          <w:p w14:paraId="5C549BC4"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73849.5,</w:t>
            </w:r>
          </w:p>
          <w:p w14:paraId="34E88964"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57EB9D5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1.5,</w:t>
            </w:r>
          </w:p>
          <w:p w14:paraId="04FFEE8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696F1F7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6716F15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7634AF8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5E3DC41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"wagerStatistics": {</w:t>
            </w:r>
          </w:p>
          <w:p w14:paraId="0298E40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"columns": 2866438,</w:t>
            </w:r>
          </w:p>
          <w:p w14:paraId="3E6FA39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"wagers": 503579,</w:t>
            </w:r>
          </w:p>
          <w:p w14:paraId="5BE3147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"addOn": []</w:t>
            </w:r>
          </w:p>
          <w:p w14:paraId="319631A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69FC255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0930771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"active": {</w:t>
            </w:r>
          </w:p>
          <w:p w14:paraId="2356291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"gameId": 5104,</w:t>
            </w:r>
          </w:p>
          <w:p w14:paraId="3B74235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"drawId": 2391,</w:t>
            </w:r>
          </w:p>
          <w:p w14:paraId="717D7AD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"drawTime": 1642536000000,</w:t>
            </w:r>
          </w:p>
          <w:p w14:paraId="75DEF5C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"status": "active",</w:t>
            </w:r>
          </w:p>
          <w:p w14:paraId="0586D0F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"drawBreak": 1800000,</w:t>
            </w:r>
          </w:p>
          <w:p w14:paraId="200C7F0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"visualDraw": 2391,</w:t>
            </w:r>
          </w:p>
          <w:p w14:paraId="1A7333A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"pricePoints": {</w:t>
            </w:r>
          </w:p>
          <w:p w14:paraId="5092236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"amount": 0.5</w:t>
            </w:r>
          </w:p>
          <w:p w14:paraId="1165F38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0F3D31BB"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"prizeCategories": [</w:t>
            </w:r>
          </w:p>
          <w:p w14:paraId="39A98DA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38AD0F4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1,</w:t>
            </w:r>
          </w:p>
          <w:p w14:paraId="622FB9B5"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5BF4475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0,</w:t>
            </w:r>
          </w:p>
          <w:p w14:paraId="4560E43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0.0,</w:t>
            </w:r>
          </w:p>
          <w:p w14:paraId="311FDA2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1105825.68,</w:t>
            </w:r>
          </w:p>
          <w:p w14:paraId="2E00477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0.0,</w:t>
            </w:r>
          </w:p>
          <w:p w14:paraId="5BC3208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0,</w:t>
            </w:r>
          </w:p>
          <w:p w14:paraId="67C4F6D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0A3EC81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"minimumDistributed": 1300000.0</w:t>
            </w:r>
          </w:p>
          <w:p w14:paraId="258DD08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4C848B4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13E0E9C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2,</w:t>
            </w:r>
          </w:p>
          <w:p w14:paraId="36756B35"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519EAA04"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lastRenderedPageBreak/>
              <w:t xml:space="preserve">                "winners": 0,</w:t>
            </w:r>
          </w:p>
          <w:p w14:paraId="4EED4C85"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0.0,</w:t>
            </w:r>
          </w:p>
          <w:p w14:paraId="009D67D5"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31A4FDD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0.0,</w:t>
            </w:r>
          </w:p>
          <w:p w14:paraId="21ABFCE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0,</w:t>
            </w:r>
          </w:p>
          <w:p w14:paraId="5E12D5D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13A1A09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3A9A5AA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4E93BEE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3,</w:t>
            </w:r>
          </w:p>
          <w:p w14:paraId="150FC41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18E373B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0,</w:t>
            </w:r>
          </w:p>
          <w:p w14:paraId="68DAEB8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0.0,</w:t>
            </w:r>
          </w:p>
          <w:p w14:paraId="318A6EC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26C8FF9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2500.0,</w:t>
            </w:r>
          </w:p>
          <w:p w14:paraId="080142C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336AC13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2183A31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52156F9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1B66EED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4,</w:t>
            </w:r>
          </w:p>
          <w:p w14:paraId="56E47E2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16C94B4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0,</w:t>
            </w:r>
          </w:p>
          <w:p w14:paraId="435AC9B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0.0,</w:t>
            </w:r>
          </w:p>
          <w:p w14:paraId="0CF8B41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3C229F7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50.0,</w:t>
            </w:r>
          </w:p>
          <w:p w14:paraId="174B82E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46E98B05"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0887140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41177EB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3D654B8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5,</w:t>
            </w:r>
          </w:p>
          <w:p w14:paraId="72108A4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7F96DEF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0,</w:t>
            </w:r>
          </w:p>
          <w:p w14:paraId="59F4F46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0.0,</w:t>
            </w:r>
          </w:p>
          <w:p w14:paraId="2551470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3A1E73B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50.0,</w:t>
            </w:r>
          </w:p>
          <w:p w14:paraId="3D4A18B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5EA2C0C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24CB6BA4"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2AED2D0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67E50CB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6,</w:t>
            </w:r>
          </w:p>
          <w:p w14:paraId="59263BB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2ACD0CB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0,</w:t>
            </w:r>
          </w:p>
          <w:p w14:paraId="176E3F7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0.0,</w:t>
            </w:r>
          </w:p>
          <w:p w14:paraId="7B84C643"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2FB6EDFB"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2.0,</w:t>
            </w:r>
          </w:p>
          <w:p w14:paraId="17D4708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4BEEBE2B"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2102558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7197268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4EAEF69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7,</w:t>
            </w:r>
          </w:p>
          <w:p w14:paraId="2937EDEE"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61AF97D4"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0,</w:t>
            </w:r>
          </w:p>
          <w:p w14:paraId="28608E1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0.0,</w:t>
            </w:r>
          </w:p>
          <w:p w14:paraId="1B37B55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4333974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2.0,</w:t>
            </w:r>
          </w:p>
          <w:p w14:paraId="2D404BA0"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16A20D1F"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61DE297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22EA8856"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1A7D229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"id": 8,</w:t>
            </w:r>
          </w:p>
          <w:p w14:paraId="4DA58C91"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"divident": 0.0,</w:t>
            </w:r>
          </w:p>
          <w:p w14:paraId="630E84F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"winners": 0,</w:t>
            </w:r>
          </w:p>
          <w:p w14:paraId="3F10065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"distributed": 0.0,</w:t>
            </w:r>
          </w:p>
          <w:p w14:paraId="64CF44A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"jackpot": 0.0,</w:t>
            </w:r>
          </w:p>
          <w:p w14:paraId="7E8A1588"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"fixed": 1.5,</w:t>
            </w:r>
          </w:p>
          <w:p w14:paraId="1268F234"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"categoryType": 1,</w:t>
            </w:r>
          </w:p>
          <w:p w14:paraId="5F2068AA"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"gameType": "Normal"</w:t>
            </w:r>
          </w:p>
          <w:p w14:paraId="795C2F4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608F8C3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7E03F65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"wagerStatistics": {</w:t>
            </w:r>
          </w:p>
          <w:p w14:paraId="790D92C9"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"columns": 0,</w:t>
            </w:r>
          </w:p>
          <w:p w14:paraId="18C5118C"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"wagers": 0,</w:t>
            </w:r>
          </w:p>
          <w:p w14:paraId="5B3EEA52"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"addOn": []</w:t>
            </w:r>
          </w:p>
          <w:p w14:paraId="17B02A0D"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5C49FB87" w14:textId="77777777" w:rsidR="007E0ABD" w:rsidRPr="007E0ABD" w:rsidRDefault="007E0ABD" w:rsidP="007E0ABD">
            <w:pPr>
              <w:spacing w:before="0" w:line="240" w:lineRule="auto"/>
              <w:rPr>
                <w:rFonts w:ascii="Consolas" w:hAnsi="Consolas" w:cs="Consolas"/>
                <w:bCs/>
                <w:sz w:val="12"/>
                <w:szCs w:val="28"/>
                <w:lang w:val="en-US"/>
              </w:rPr>
            </w:pPr>
            <w:r w:rsidRPr="007E0ABD">
              <w:rPr>
                <w:rFonts w:ascii="Consolas" w:hAnsi="Consolas" w:cs="Consolas"/>
                <w:bCs/>
                <w:sz w:val="12"/>
                <w:szCs w:val="28"/>
                <w:lang w:val="en-US"/>
              </w:rPr>
              <w:t xml:space="preserve">    }</w:t>
            </w:r>
          </w:p>
          <w:p w14:paraId="6C52EA54" w14:textId="3C4D3BB5" w:rsidR="00F63A80" w:rsidRPr="0080202E" w:rsidRDefault="007E0ABD" w:rsidP="007E0ABD">
            <w:pPr>
              <w:spacing w:before="0" w:line="240" w:lineRule="auto"/>
              <w:rPr>
                <w:rFonts w:ascii="Consolas" w:hAnsi="Consolas" w:cs="Consolas"/>
                <w:bCs/>
                <w:sz w:val="18"/>
                <w:szCs w:val="28"/>
                <w:lang w:val="en-US"/>
              </w:rPr>
            </w:pPr>
            <w:r w:rsidRPr="007E0ABD">
              <w:rPr>
                <w:rFonts w:ascii="Consolas" w:hAnsi="Consolas" w:cs="Consolas"/>
                <w:bCs/>
                <w:sz w:val="12"/>
                <w:szCs w:val="28"/>
                <w:lang w:val="en-US"/>
              </w:rPr>
              <w:t xml:space="preserve">} </w:t>
            </w:r>
          </w:p>
        </w:tc>
      </w:tr>
    </w:tbl>
    <w:p w14:paraId="34845B45" w14:textId="607D7D9A" w:rsidR="35431175" w:rsidRDefault="007E0ABD">
      <w:r w:rsidRPr="00B169D9">
        <w:rPr>
          <w:u w:val="single"/>
        </w:rPr>
        <w:lastRenderedPageBreak/>
        <w:t>Σημείωση:</w:t>
      </w:r>
      <w:r>
        <w:t xml:space="preserve"> Το παραπάνω αρχείο </w:t>
      </w:r>
      <w:r>
        <w:rPr>
          <w:lang w:val="en-US"/>
        </w:rPr>
        <w:t>JSON</w:t>
      </w:r>
      <w:r w:rsidRPr="007E0ABD">
        <w:t xml:space="preserve"> </w:t>
      </w:r>
      <w:r>
        <w:t>μπορεί να μελετηθεί και σε συνδυασμό με την ιστοσελίδα (</w:t>
      </w:r>
      <w:hyperlink r:id="rId14" w:history="1">
        <w:r w:rsidRPr="002B1224">
          <w:rPr>
            <w:rStyle w:val="Hyperlink"/>
          </w:rPr>
          <w:t>https://www.opap.gr/apotelesmata-klhrwsewn-joker</w:t>
        </w:r>
      </w:hyperlink>
      <w:r>
        <w:t>) ως προς την πιο εύκολη κατανόηση της απεικονιζόμενης πληροφορίας.</w:t>
      </w:r>
    </w:p>
    <w:p w14:paraId="4A1A0A03" w14:textId="77777777" w:rsidR="00B169D9" w:rsidRDefault="00B169D9">
      <w:pPr>
        <w:suppressAutoHyphens w:val="0"/>
        <w:spacing w:before="0" w:line="240" w:lineRule="auto"/>
        <w:jc w:val="left"/>
      </w:pPr>
      <w:r>
        <w:br w:type="page"/>
      </w:r>
    </w:p>
    <w:p w14:paraId="7C46945D" w14:textId="187E8DFE" w:rsidR="00874ADD" w:rsidRPr="00AA3669" w:rsidRDefault="00874ADD" w:rsidP="00874ADD">
      <w:pPr>
        <w:spacing w:before="0" w:line="240" w:lineRule="auto"/>
      </w:pPr>
      <w:r w:rsidRPr="00B169D9">
        <w:rPr>
          <w:b/>
        </w:rPr>
        <w:lastRenderedPageBreak/>
        <w:t>Παράδειγμα 2:</w:t>
      </w:r>
      <w:r>
        <w:t xml:space="preserve"> </w:t>
      </w:r>
      <w:r w:rsidR="00D74849">
        <w:t xml:space="preserve">Αντίστοιχα, </w:t>
      </w:r>
      <w:r>
        <w:t xml:space="preserve">για να λάβουμε </w:t>
      </w:r>
      <w:r w:rsidR="00D74849">
        <w:t>τους κωδικούς αποτελεσμάτων,</w:t>
      </w:r>
      <w:r w:rsidR="00D74849" w:rsidRPr="00D74849">
        <w:t xml:space="preserve"> DrawIds</w:t>
      </w:r>
      <w:r w:rsidR="00D74849">
        <w:t>,</w:t>
      </w:r>
      <w:r w:rsidR="00D74849" w:rsidRPr="00D74849">
        <w:t xml:space="preserve"> του παιχνιδιού </w:t>
      </w:r>
      <w:r w:rsidR="00D74849">
        <w:t xml:space="preserve">ΤΖΟΚΕΡ </w:t>
      </w:r>
      <w:r w:rsidR="00D74849" w:rsidRPr="00D74849">
        <w:t>για συγκεκριμένο εύρος ημερομηνιών</w:t>
      </w:r>
      <w:r w:rsidR="00D74849">
        <w:t xml:space="preserve"> (συγκεκριμένα για 01-12-2021 έως και 31-12-2021) </w:t>
      </w:r>
      <w:r>
        <w:t>θα χρησιμοποιήσουμε την παρακάτω κλήση:</w:t>
      </w:r>
    </w:p>
    <w:p w14:paraId="3AB6A261" w14:textId="77777777" w:rsidR="00874ADD" w:rsidRDefault="00874ADD" w:rsidP="00874ADD">
      <w:pPr>
        <w:spacing w:before="0" w:line="240" w:lineRule="auto"/>
      </w:pPr>
    </w:p>
    <w:p w14:paraId="49487894" w14:textId="4A2EE987" w:rsidR="00874ADD" w:rsidRPr="00D74849" w:rsidRDefault="00324436">
      <w:pPr>
        <w:rPr>
          <w:rFonts w:ascii="Courier New" w:hAnsi="Courier New" w:cs="Courier New"/>
        </w:rPr>
      </w:pPr>
      <w:hyperlink r:id="rId15" w:history="1">
        <w:r w:rsidR="00D74849" w:rsidRPr="002B1224">
          <w:rPr>
            <w:rStyle w:val="Hyperlink"/>
            <w:rFonts w:ascii="Courier New" w:hAnsi="Courier New" w:cs="Courier New"/>
            <w:lang w:val="en-US"/>
          </w:rPr>
          <w:t>https</w:t>
        </w:r>
        <w:r w:rsidR="00D74849" w:rsidRPr="002B1224">
          <w:rPr>
            <w:rStyle w:val="Hyperlink"/>
            <w:rFonts w:ascii="Courier New" w:hAnsi="Courier New" w:cs="Courier New"/>
          </w:rPr>
          <w:t>://</w:t>
        </w:r>
        <w:r w:rsidR="00D74849" w:rsidRPr="002B1224">
          <w:rPr>
            <w:rStyle w:val="Hyperlink"/>
            <w:rFonts w:ascii="Courier New" w:hAnsi="Courier New" w:cs="Courier New"/>
            <w:lang w:val="en-US"/>
          </w:rPr>
          <w:t>api</w:t>
        </w:r>
        <w:r w:rsidR="00D74849" w:rsidRPr="002B1224">
          <w:rPr>
            <w:rStyle w:val="Hyperlink"/>
            <w:rFonts w:ascii="Courier New" w:hAnsi="Courier New" w:cs="Courier New"/>
          </w:rPr>
          <w:t>.</w:t>
        </w:r>
        <w:r w:rsidR="00D74849" w:rsidRPr="002B1224">
          <w:rPr>
            <w:rStyle w:val="Hyperlink"/>
            <w:rFonts w:ascii="Courier New" w:hAnsi="Courier New" w:cs="Courier New"/>
            <w:lang w:val="en-US"/>
          </w:rPr>
          <w:t>opap</w:t>
        </w:r>
        <w:r w:rsidR="00D74849" w:rsidRPr="002B1224">
          <w:rPr>
            <w:rStyle w:val="Hyperlink"/>
            <w:rFonts w:ascii="Courier New" w:hAnsi="Courier New" w:cs="Courier New"/>
          </w:rPr>
          <w:t>.</w:t>
        </w:r>
        <w:r w:rsidR="00D74849" w:rsidRPr="002B1224">
          <w:rPr>
            <w:rStyle w:val="Hyperlink"/>
            <w:rFonts w:ascii="Courier New" w:hAnsi="Courier New" w:cs="Courier New"/>
            <w:lang w:val="en-US"/>
          </w:rPr>
          <w:t>gr</w:t>
        </w:r>
        <w:r w:rsidR="00D74849" w:rsidRPr="002B1224">
          <w:rPr>
            <w:rStyle w:val="Hyperlink"/>
            <w:rFonts w:ascii="Courier New" w:hAnsi="Courier New" w:cs="Courier New"/>
          </w:rPr>
          <w:t>/</w:t>
        </w:r>
        <w:r w:rsidR="00D74849" w:rsidRPr="002B1224">
          <w:rPr>
            <w:rStyle w:val="Hyperlink"/>
            <w:rFonts w:ascii="Courier New" w:hAnsi="Courier New" w:cs="Courier New"/>
            <w:lang w:val="en-US"/>
          </w:rPr>
          <w:t>draws</w:t>
        </w:r>
        <w:r w:rsidR="00D74849" w:rsidRPr="002B1224">
          <w:rPr>
            <w:rStyle w:val="Hyperlink"/>
            <w:rFonts w:ascii="Courier New" w:hAnsi="Courier New" w:cs="Courier New"/>
          </w:rPr>
          <w:t>/</w:t>
        </w:r>
        <w:r w:rsidR="00D74849" w:rsidRPr="002B1224">
          <w:rPr>
            <w:rStyle w:val="Hyperlink"/>
            <w:rFonts w:ascii="Courier New" w:hAnsi="Courier New" w:cs="Courier New"/>
            <w:lang w:val="en-US"/>
          </w:rPr>
          <w:t>v</w:t>
        </w:r>
        <w:r w:rsidR="00D74849" w:rsidRPr="002B1224">
          <w:rPr>
            <w:rStyle w:val="Hyperlink"/>
            <w:rFonts w:ascii="Courier New" w:hAnsi="Courier New" w:cs="Courier New"/>
          </w:rPr>
          <w:t>3.0/5104/</w:t>
        </w:r>
        <w:r w:rsidR="00D74849" w:rsidRPr="002B1224">
          <w:rPr>
            <w:rStyle w:val="Hyperlink"/>
            <w:rFonts w:ascii="Courier New" w:hAnsi="Courier New" w:cs="Courier New"/>
            <w:lang w:val="en-US"/>
          </w:rPr>
          <w:t>draw</w:t>
        </w:r>
        <w:r w:rsidR="00D74849" w:rsidRPr="002B1224">
          <w:rPr>
            <w:rStyle w:val="Hyperlink"/>
            <w:rFonts w:ascii="Courier New" w:hAnsi="Courier New" w:cs="Courier New"/>
          </w:rPr>
          <w:t>-</w:t>
        </w:r>
        <w:r w:rsidR="00D74849" w:rsidRPr="002B1224">
          <w:rPr>
            <w:rStyle w:val="Hyperlink"/>
            <w:rFonts w:ascii="Courier New" w:hAnsi="Courier New" w:cs="Courier New"/>
            <w:lang w:val="en-US"/>
          </w:rPr>
          <w:t>date</w:t>
        </w:r>
        <w:r w:rsidR="00D74849" w:rsidRPr="002B1224">
          <w:rPr>
            <w:rStyle w:val="Hyperlink"/>
            <w:rFonts w:ascii="Courier New" w:hAnsi="Courier New" w:cs="Courier New"/>
          </w:rPr>
          <w:t>/2021-12-01/2021-12-31/</w:t>
        </w:r>
        <w:r w:rsidR="00D74849" w:rsidRPr="002B1224">
          <w:rPr>
            <w:rStyle w:val="Hyperlink"/>
            <w:rFonts w:ascii="Courier New" w:hAnsi="Courier New" w:cs="Courier New"/>
            <w:lang w:val="en-US"/>
          </w:rPr>
          <w:t>draw</w:t>
        </w:r>
        <w:r w:rsidR="00D74849" w:rsidRPr="002B1224">
          <w:rPr>
            <w:rStyle w:val="Hyperlink"/>
            <w:rFonts w:ascii="Courier New" w:hAnsi="Courier New" w:cs="Courier New"/>
          </w:rPr>
          <w:t>-</w:t>
        </w:r>
        <w:r w:rsidR="00D74849" w:rsidRPr="002B1224">
          <w:rPr>
            <w:rStyle w:val="Hyperlink"/>
            <w:rFonts w:ascii="Courier New" w:hAnsi="Courier New" w:cs="Courier New"/>
            <w:lang w:val="en-US"/>
          </w:rPr>
          <w:t>id</w:t>
        </w:r>
      </w:hyperlink>
    </w:p>
    <w:p w14:paraId="2E43CD37" w14:textId="77777777" w:rsidR="007E0ABD" w:rsidRDefault="007E0ABD" w:rsidP="20012EEE">
      <w:pPr>
        <w:spacing w:before="0" w:line="240" w:lineRule="auto"/>
        <w:rPr>
          <w:b/>
        </w:rPr>
      </w:pPr>
    </w:p>
    <w:p w14:paraId="68AD9B89" w14:textId="7A1261ED" w:rsidR="000215A6" w:rsidRPr="00260663" w:rsidRDefault="20012EEE" w:rsidP="20012EEE">
      <w:pPr>
        <w:spacing w:before="0" w:line="240" w:lineRule="auto"/>
        <w:rPr>
          <w:b/>
        </w:rPr>
      </w:pPr>
      <w:r w:rsidRPr="00260663">
        <w:rPr>
          <w:b/>
        </w:rPr>
        <w:t xml:space="preserve">Κλήση </w:t>
      </w:r>
      <w:r w:rsidRPr="00260663">
        <w:rPr>
          <w:b/>
          <w:lang w:val="en-US"/>
        </w:rPr>
        <w:t>HTTP</w:t>
      </w:r>
    </w:p>
    <w:p w14:paraId="72B9BDF8" w14:textId="3278D7D7" w:rsidR="000215A6" w:rsidRDefault="000215A6" w:rsidP="003117F8">
      <w:pPr>
        <w:spacing w:before="0" w:line="240" w:lineRule="auto"/>
      </w:pPr>
      <w:r>
        <w:t xml:space="preserve">Για την κλήση </w:t>
      </w:r>
      <w:r>
        <w:rPr>
          <w:lang w:val="en-US"/>
        </w:rPr>
        <w:t>HTTP</w:t>
      </w:r>
      <w:r w:rsidRPr="000215A6">
        <w:t xml:space="preserve"> </w:t>
      </w:r>
      <w:r>
        <w:t xml:space="preserve">προτείνουμε τη χρήση της βιβλιοθήκης </w:t>
      </w:r>
      <w:r>
        <w:rPr>
          <w:lang w:val="en-US"/>
        </w:rPr>
        <w:t>OkHttp</w:t>
      </w:r>
      <w:r w:rsidRPr="000215A6">
        <w:t xml:space="preserve">. </w:t>
      </w:r>
      <w:r>
        <w:t>Ενδεικτικό παράδειγμα:</w:t>
      </w:r>
    </w:p>
    <w:p w14:paraId="4F458EA1" w14:textId="444BDB3F" w:rsidR="000215A6" w:rsidRPr="00E73585" w:rsidRDefault="000215A6" w:rsidP="003117F8">
      <w:pPr>
        <w:spacing w:before="0" w:line="240" w:lineRule="auto"/>
        <w:rPr>
          <w:lang w:val="en-US"/>
        </w:rPr>
      </w:pPr>
    </w:p>
    <w:p w14:paraId="394B5009" w14:textId="2D26C98B" w:rsidR="000215A6" w:rsidRPr="00E73585" w:rsidRDefault="00EF6EDA" w:rsidP="003117F8">
      <w:pPr>
        <w:spacing w:before="0" w:line="240" w:lineRule="auto"/>
        <w:rPr>
          <w:lang w:val="en-US"/>
        </w:rPr>
      </w:pPr>
      <w:r w:rsidRPr="00EF6EDA">
        <w:rPr>
          <w:noProof/>
          <w:lang w:eastAsia="el-GR"/>
        </w:rPr>
        <mc:AlternateContent>
          <mc:Choice Requires="wps">
            <w:drawing>
              <wp:inline distT="0" distB="0" distL="0" distR="0" wp14:anchorId="2A911921" wp14:editId="18E465CD">
                <wp:extent cx="5514449" cy="1404620"/>
                <wp:effectExtent l="0" t="0" r="1016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449" cy="1404620"/>
                        </a:xfrm>
                        <a:prstGeom prst="rect">
                          <a:avLst/>
                        </a:prstGeom>
                        <a:solidFill>
                          <a:srgbClr val="FFFFFF"/>
                        </a:solidFill>
                        <a:ln w="9525">
                          <a:solidFill>
                            <a:srgbClr val="000000"/>
                          </a:solidFill>
                          <a:miter lim="800000"/>
                          <a:headEnd/>
                          <a:tailEnd/>
                        </a:ln>
                      </wps:spPr>
                      <wps:txbx>
                        <w:txbxContent>
                          <w:p w14:paraId="3A73A391" w14:textId="77777777" w:rsidR="00467572" w:rsidRDefault="00467572" w:rsidP="00EF6EDA">
                            <w:pPr>
                              <w:spacing w:before="0" w:line="240" w:lineRule="auto"/>
                              <w:jc w:val="left"/>
                              <w:rPr>
                                <w:rFonts w:ascii="Consolas" w:hAnsi="Consolas"/>
                                <w:sz w:val="16"/>
                                <w:lang w:val="en-US"/>
                              </w:rPr>
                            </w:pPr>
                            <w:r w:rsidRPr="00EF6EDA">
                              <w:rPr>
                                <w:sz w:val="16"/>
                                <w:lang w:val="en-US"/>
                              </w:rPr>
                              <w:t xml:space="preserve"> </w:t>
                            </w:r>
                            <w:r w:rsidRPr="00EF6EDA">
                              <w:rPr>
                                <w:rFonts w:ascii="Consolas" w:hAnsi="Consolas"/>
                                <w:sz w:val="16"/>
                                <w:lang w:val="en-US"/>
                              </w:rPr>
                              <w:t xml:space="preserve">String </w:t>
                            </w:r>
                            <w:r w:rsidRPr="00EF6EDA">
                              <w:rPr>
                                <w:rFonts w:ascii="Consolas" w:hAnsi="Consolas"/>
                                <w:b/>
                                <w:sz w:val="16"/>
                                <w:lang w:val="en-US"/>
                              </w:rPr>
                              <w:t>urlToCall</w:t>
                            </w:r>
                            <w:r w:rsidRPr="00EF6EDA">
                              <w:rPr>
                                <w:rFonts w:ascii="Consolas" w:hAnsi="Consolas"/>
                                <w:sz w:val="16"/>
                                <w:lang w:val="en-US"/>
                              </w:rPr>
                              <w:t xml:space="preserve"> = </w:t>
                            </w:r>
                          </w:p>
                          <w:p w14:paraId="31759114" w14:textId="297FF1E7" w:rsidR="00467572" w:rsidRPr="00EF6EDA" w:rsidRDefault="00467572" w:rsidP="00EF6EDA">
                            <w:pPr>
                              <w:spacing w:before="0" w:line="240" w:lineRule="auto"/>
                              <w:jc w:val="left"/>
                              <w:rPr>
                                <w:rFonts w:ascii="Consolas" w:hAnsi="Consolas"/>
                                <w:sz w:val="16"/>
                                <w:lang w:val="en-US"/>
                              </w:rPr>
                            </w:pPr>
                            <w:r w:rsidRPr="00EF6EDA">
                              <w:rPr>
                                <w:rFonts w:ascii="Consolas" w:hAnsi="Consolas"/>
                                <w:sz w:val="16"/>
                                <w:lang w:val="en-US"/>
                              </w:rPr>
                              <w:t>"</w:t>
                            </w:r>
                            <w:r w:rsidRPr="007E0ABD">
                              <w:rPr>
                                <w:lang w:val="en-US"/>
                              </w:rPr>
                              <w:t xml:space="preserve"> </w:t>
                            </w:r>
                            <w:r w:rsidRPr="007E0ABD">
                              <w:rPr>
                                <w:rFonts w:ascii="Consolas" w:hAnsi="Consolas"/>
                                <w:sz w:val="16"/>
                                <w:lang w:val="en-US"/>
                              </w:rPr>
                              <w:t>https://api.opap.gr/draws/v3.0/5104/last-result-and-active</w:t>
                            </w:r>
                            <w:r w:rsidRPr="00EF6EDA">
                              <w:rPr>
                                <w:rFonts w:ascii="Consolas" w:hAnsi="Consolas"/>
                                <w:sz w:val="16"/>
                                <w:lang w:val="en-US"/>
                              </w:rPr>
                              <w:t>";</w:t>
                            </w:r>
                          </w:p>
                          <w:p w14:paraId="4C96FF2E" w14:textId="77777777" w:rsidR="00467572" w:rsidRPr="00EF6EDA" w:rsidRDefault="00467572" w:rsidP="00EF6EDA">
                            <w:pPr>
                              <w:spacing w:before="0" w:line="240" w:lineRule="auto"/>
                              <w:rPr>
                                <w:rFonts w:ascii="Consolas" w:hAnsi="Consolas"/>
                                <w:sz w:val="16"/>
                                <w:lang w:val="en-US"/>
                              </w:rPr>
                            </w:pPr>
                          </w:p>
                          <w:p w14:paraId="0A298F1C" w14:textId="11A82BD2"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OkHttpClient client = new OkHttpClient();</w:t>
                            </w:r>
                          </w:p>
                          <w:p w14:paraId="7763EBD4" w14:textId="77777777" w:rsidR="00467572" w:rsidRPr="00EF6EDA" w:rsidRDefault="00467572" w:rsidP="00EF6EDA">
                            <w:pPr>
                              <w:spacing w:before="0" w:line="240" w:lineRule="auto"/>
                              <w:rPr>
                                <w:rFonts w:ascii="Consolas" w:hAnsi="Consolas"/>
                                <w:sz w:val="16"/>
                                <w:lang w:val="en-US"/>
                              </w:rPr>
                            </w:pPr>
                          </w:p>
                          <w:p w14:paraId="518A1A7E" w14:textId="298A8DE2"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Request request = new Request.Builder().url(</w:t>
                            </w:r>
                            <w:r w:rsidRPr="00EF6EDA">
                              <w:rPr>
                                <w:rFonts w:ascii="Consolas" w:hAnsi="Consolas"/>
                                <w:b/>
                                <w:sz w:val="16"/>
                                <w:lang w:val="en-US"/>
                              </w:rPr>
                              <w:t>urlToCall</w:t>
                            </w:r>
                            <w:r w:rsidRPr="00EF6EDA">
                              <w:rPr>
                                <w:rFonts w:ascii="Consolas" w:hAnsi="Consolas"/>
                                <w:sz w:val="16"/>
                                <w:lang w:val="en-US"/>
                              </w:rPr>
                              <w:t>).build();</w:t>
                            </w:r>
                          </w:p>
                          <w:p w14:paraId="3A272A9E" w14:textId="77777777" w:rsidR="00467572" w:rsidRPr="00EF6EDA" w:rsidRDefault="00467572" w:rsidP="00EF6EDA">
                            <w:pPr>
                              <w:spacing w:before="0" w:line="240" w:lineRule="auto"/>
                              <w:rPr>
                                <w:rFonts w:ascii="Consolas" w:hAnsi="Consolas"/>
                                <w:sz w:val="16"/>
                                <w:lang w:val="en-US"/>
                              </w:rPr>
                            </w:pPr>
                          </w:p>
                          <w:p w14:paraId="0B9AB6E2" w14:textId="3DF7CB8F"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try (Response response = client.newCall(request).execute()) {</w:t>
                            </w:r>
                          </w:p>
                          <w:p w14:paraId="4966BA84" w14:textId="752C9798"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if(response.isSuccessful() &amp;&amp; response.body() != null) {</w:t>
                            </w:r>
                          </w:p>
                          <w:p w14:paraId="050E3F8F" w14:textId="77777777"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String responseString =  response.body().string();</w:t>
                            </w:r>
                          </w:p>
                          <w:p w14:paraId="6F47595C" w14:textId="77777777"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System.out.println(responseString);</w:t>
                            </w:r>
                          </w:p>
                          <w:p w14:paraId="5C7BDF65" w14:textId="77777777"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return responseString;</w:t>
                            </w:r>
                          </w:p>
                          <w:p w14:paraId="1735FEDC" w14:textId="007BE4C0"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w:t>
                            </w:r>
                          </w:p>
                          <w:p w14:paraId="0D7EF73F" w14:textId="575F0784"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catch (IOException e) {</w:t>
                            </w:r>
                          </w:p>
                          <w:p w14:paraId="5ADFDDA3" w14:textId="08919BCF"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e.printStackTrace();</w:t>
                            </w:r>
                          </w:p>
                          <w:p w14:paraId="6F44A2E7" w14:textId="4A125947"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return null;</w:t>
                            </w:r>
                          </w:p>
                          <w:p w14:paraId="1AD9CD2A" w14:textId="10B44841"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w:t>
                            </w:r>
                          </w:p>
                        </w:txbxContent>
                      </wps:txbx>
                      <wps:bodyPr rot="0" vert="horz" wrap="square" lIns="91440" tIns="45720" rIns="91440" bIns="45720" anchor="t" anchorCtr="0">
                        <a:spAutoFit/>
                      </wps:bodyPr>
                    </wps:wsp>
                  </a:graphicData>
                </a:graphic>
              </wp:inline>
            </w:drawing>
          </mc:Choice>
          <mc:Fallback>
            <w:pict>
              <v:shapetype w14:anchorId="2A911921" id="_x0000_t202" coordsize="21600,21600" o:spt="202" path="m,l,21600r21600,l21600,xe">
                <v:stroke joinstyle="miter"/>
                <v:path gradientshapeok="t" o:connecttype="rect"/>
              </v:shapetype>
              <v:shape id="Text Box 2" o:spid="_x0000_s1026" type="#_x0000_t202" style="width:43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">
                <v:textbox style="mso-fit-shape-to-text:t">
                  <w:txbxContent>
                    <w:p w14:paraId="3A73A391" w14:textId="77777777" w:rsidR="00467572" w:rsidRDefault="00467572" w:rsidP="00EF6EDA">
                      <w:pPr>
                        <w:spacing w:before="0" w:line="240" w:lineRule="auto"/>
                        <w:jc w:val="left"/>
                        <w:rPr>
                          <w:rFonts w:ascii="Consolas" w:hAnsi="Consolas"/>
                          <w:sz w:val="16"/>
                          <w:lang w:val="en-US"/>
                        </w:rPr>
                      </w:pPr>
                      <w:r w:rsidRPr="00EF6EDA">
                        <w:rPr>
                          <w:sz w:val="16"/>
                          <w:lang w:val="en-US"/>
                        </w:rPr>
                        <w:t xml:space="preserve"> </w:t>
                      </w:r>
                      <w:r w:rsidRPr="00EF6EDA">
                        <w:rPr>
                          <w:rFonts w:ascii="Consolas" w:hAnsi="Consolas"/>
                          <w:sz w:val="16"/>
                          <w:lang w:val="en-US"/>
                        </w:rPr>
                        <w:t xml:space="preserve">String </w:t>
                      </w:r>
                      <w:r w:rsidRPr="00EF6EDA">
                        <w:rPr>
                          <w:rFonts w:ascii="Consolas" w:hAnsi="Consolas"/>
                          <w:b/>
                          <w:sz w:val="16"/>
                          <w:lang w:val="en-US"/>
                        </w:rPr>
                        <w:t>urlToCall</w:t>
                      </w:r>
                      <w:r w:rsidRPr="00EF6EDA">
                        <w:rPr>
                          <w:rFonts w:ascii="Consolas" w:hAnsi="Consolas"/>
                          <w:sz w:val="16"/>
                          <w:lang w:val="en-US"/>
                        </w:rPr>
                        <w:t xml:space="preserve"> = </w:t>
                      </w:r>
                    </w:p>
                    <w:p w14:paraId="31759114" w14:textId="297FF1E7" w:rsidR="00467572" w:rsidRPr="00EF6EDA" w:rsidRDefault="00467572" w:rsidP="00EF6EDA">
                      <w:pPr>
                        <w:spacing w:before="0" w:line="240" w:lineRule="auto"/>
                        <w:jc w:val="left"/>
                        <w:rPr>
                          <w:rFonts w:ascii="Consolas" w:hAnsi="Consolas"/>
                          <w:sz w:val="16"/>
                          <w:lang w:val="en-US"/>
                        </w:rPr>
                      </w:pPr>
                      <w:r w:rsidRPr="00EF6EDA">
                        <w:rPr>
                          <w:rFonts w:ascii="Consolas" w:hAnsi="Consolas"/>
                          <w:sz w:val="16"/>
                          <w:lang w:val="en-US"/>
                        </w:rPr>
                        <w:t>"</w:t>
                      </w:r>
                      <w:r w:rsidRPr="007E0ABD">
                        <w:rPr>
                          <w:lang w:val="en-US"/>
                        </w:rPr>
                        <w:t xml:space="preserve"> </w:t>
                      </w:r>
                      <w:r w:rsidRPr="007E0ABD">
                        <w:rPr>
                          <w:rFonts w:ascii="Consolas" w:hAnsi="Consolas"/>
                          <w:sz w:val="16"/>
                          <w:lang w:val="en-US"/>
                        </w:rPr>
                        <w:t>https://api.opap.gr/draws/v3.0/5104/last-result-and-active</w:t>
                      </w:r>
                      <w:r w:rsidRPr="00EF6EDA">
                        <w:rPr>
                          <w:rFonts w:ascii="Consolas" w:hAnsi="Consolas"/>
                          <w:sz w:val="16"/>
                          <w:lang w:val="en-US"/>
                        </w:rPr>
                        <w:t>";</w:t>
                      </w:r>
                    </w:p>
                    <w:p w14:paraId="4C96FF2E" w14:textId="77777777" w:rsidR="00467572" w:rsidRPr="00EF6EDA" w:rsidRDefault="00467572" w:rsidP="00EF6EDA">
                      <w:pPr>
                        <w:spacing w:before="0" w:line="240" w:lineRule="auto"/>
                        <w:rPr>
                          <w:rFonts w:ascii="Consolas" w:hAnsi="Consolas"/>
                          <w:sz w:val="16"/>
                          <w:lang w:val="en-US"/>
                        </w:rPr>
                      </w:pPr>
                    </w:p>
                    <w:p w14:paraId="0A298F1C" w14:textId="11A82BD2"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OkHttpClient client = new OkHttpClient();</w:t>
                      </w:r>
                    </w:p>
                    <w:p w14:paraId="7763EBD4" w14:textId="77777777" w:rsidR="00467572" w:rsidRPr="00EF6EDA" w:rsidRDefault="00467572" w:rsidP="00EF6EDA">
                      <w:pPr>
                        <w:spacing w:before="0" w:line="240" w:lineRule="auto"/>
                        <w:rPr>
                          <w:rFonts w:ascii="Consolas" w:hAnsi="Consolas"/>
                          <w:sz w:val="16"/>
                          <w:lang w:val="en-US"/>
                        </w:rPr>
                      </w:pPr>
                    </w:p>
                    <w:p w14:paraId="518A1A7E" w14:textId="298A8DE2"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Request request = new Request.Builder().url(</w:t>
                      </w:r>
                      <w:r w:rsidRPr="00EF6EDA">
                        <w:rPr>
                          <w:rFonts w:ascii="Consolas" w:hAnsi="Consolas"/>
                          <w:b/>
                          <w:sz w:val="16"/>
                          <w:lang w:val="en-US"/>
                        </w:rPr>
                        <w:t>urlToCall</w:t>
                      </w:r>
                      <w:r w:rsidRPr="00EF6EDA">
                        <w:rPr>
                          <w:rFonts w:ascii="Consolas" w:hAnsi="Consolas"/>
                          <w:sz w:val="16"/>
                          <w:lang w:val="en-US"/>
                        </w:rPr>
                        <w:t>).build();</w:t>
                      </w:r>
                    </w:p>
                    <w:p w14:paraId="3A272A9E" w14:textId="77777777" w:rsidR="00467572" w:rsidRPr="00EF6EDA" w:rsidRDefault="00467572" w:rsidP="00EF6EDA">
                      <w:pPr>
                        <w:spacing w:before="0" w:line="240" w:lineRule="auto"/>
                        <w:rPr>
                          <w:rFonts w:ascii="Consolas" w:hAnsi="Consolas"/>
                          <w:sz w:val="16"/>
                          <w:lang w:val="en-US"/>
                        </w:rPr>
                      </w:pPr>
                    </w:p>
                    <w:p w14:paraId="0B9AB6E2" w14:textId="3DF7CB8F"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try (Response response = client.newCall(request).execute()) {</w:t>
                      </w:r>
                    </w:p>
                    <w:p w14:paraId="4966BA84" w14:textId="752C9798"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if(response.isSuccessful() &amp;&amp; response.body() != null) {</w:t>
                      </w:r>
                    </w:p>
                    <w:p w14:paraId="050E3F8F" w14:textId="77777777"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String responseString =  response.body().string();</w:t>
                      </w:r>
                    </w:p>
                    <w:p w14:paraId="6F47595C" w14:textId="77777777"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System.out.println(responseString);</w:t>
                      </w:r>
                    </w:p>
                    <w:p w14:paraId="5C7BDF65" w14:textId="77777777"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return responseString;</w:t>
                      </w:r>
                    </w:p>
                    <w:p w14:paraId="1735FEDC" w14:textId="007BE4C0"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w:t>
                      </w:r>
                    </w:p>
                    <w:p w14:paraId="0D7EF73F" w14:textId="575F0784"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catch (IOException e) {</w:t>
                      </w:r>
                    </w:p>
                    <w:p w14:paraId="5ADFDDA3" w14:textId="08919BCF"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e.printStackTrace();</w:t>
                      </w:r>
                    </w:p>
                    <w:p w14:paraId="6F44A2E7" w14:textId="4A125947"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 xml:space="preserve">       return null;</w:t>
                      </w:r>
                    </w:p>
                    <w:p w14:paraId="1AD9CD2A" w14:textId="10B44841" w:rsidR="00467572" w:rsidRPr="00EF6EDA" w:rsidRDefault="00467572" w:rsidP="00EF6EDA">
                      <w:pPr>
                        <w:spacing w:before="0" w:line="240" w:lineRule="auto"/>
                        <w:rPr>
                          <w:rFonts w:ascii="Consolas" w:hAnsi="Consolas"/>
                          <w:sz w:val="16"/>
                          <w:lang w:val="en-US"/>
                        </w:rPr>
                      </w:pPr>
                      <w:r w:rsidRPr="00EF6EDA">
                        <w:rPr>
                          <w:rFonts w:ascii="Consolas" w:hAnsi="Consolas"/>
                          <w:sz w:val="16"/>
                          <w:lang w:val="en-US"/>
                        </w:rPr>
                        <w:t>}</w:t>
                      </w:r>
                    </w:p>
                  </w:txbxContent>
                </v:textbox>
                <w10:anchorlock/>
              </v:shape>
            </w:pict>
          </mc:Fallback>
        </mc:AlternateContent>
      </w:r>
    </w:p>
    <w:p w14:paraId="7CF498CC" w14:textId="77777777" w:rsidR="007B7B60" w:rsidRPr="00E73585" w:rsidRDefault="007B7B60" w:rsidP="003117F8">
      <w:pPr>
        <w:spacing w:before="0" w:line="240" w:lineRule="auto"/>
        <w:rPr>
          <w:lang w:val="en-US"/>
        </w:rPr>
      </w:pPr>
    </w:p>
    <w:p w14:paraId="6F24E684" w14:textId="1EA4394F" w:rsidR="00A55950" w:rsidRDefault="002E778D" w:rsidP="00A55950">
      <w:pPr>
        <w:spacing w:before="0" w:line="240" w:lineRule="auto"/>
      </w:pPr>
      <w:r>
        <w:t xml:space="preserve">Όλες οι απαντήσεις έρχονται σε μορφή </w:t>
      </w:r>
      <w:r>
        <w:rPr>
          <w:lang w:val="en-US"/>
        </w:rPr>
        <w:t>JSON</w:t>
      </w:r>
      <w:r w:rsidR="00C1138D">
        <w:rPr>
          <w:rStyle w:val="FootnoteReference"/>
          <w:lang w:val="en-US"/>
        </w:rPr>
        <w:footnoteReference w:id="2"/>
      </w:r>
      <w:r w:rsidRPr="002E778D">
        <w:t xml:space="preserve">. </w:t>
      </w:r>
      <w:r w:rsidR="002D5DDE">
        <w:t xml:space="preserve">Το </w:t>
      </w:r>
      <w:r w:rsidR="00714DD8">
        <w:rPr>
          <w:lang w:val="en-US"/>
        </w:rPr>
        <w:t>JSON</w:t>
      </w:r>
      <w:r w:rsidR="00714DD8" w:rsidRPr="00714DD8">
        <w:t xml:space="preserve"> </w:t>
      </w:r>
      <w:r w:rsidR="002D5DDE">
        <w:t xml:space="preserve">είναι </w:t>
      </w:r>
      <w:r w:rsidR="008658CB">
        <w:t xml:space="preserve">ένας </w:t>
      </w:r>
      <w:r w:rsidR="009655E3">
        <w:t xml:space="preserve">δομημένος </w:t>
      </w:r>
      <w:r w:rsidR="002D5DDE">
        <w:t xml:space="preserve">τρόπος περιγραφής </w:t>
      </w:r>
      <w:r w:rsidR="009655E3">
        <w:t xml:space="preserve">πληροφοριών που </w:t>
      </w:r>
      <w:r w:rsidR="002D5DDE">
        <w:t xml:space="preserve">βασίζεται στη δομή του </w:t>
      </w:r>
      <w:r w:rsidR="002D5DDE">
        <w:rPr>
          <w:lang w:val="en-US"/>
        </w:rPr>
        <w:t>Map</w:t>
      </w:r>
      <w:r w:rsidR="002D5DDE" w:rsidRPr="002D5DDE">
        <w:t xml:space="preserve">. </w:t>
      </w:r>
      <w:r w:rsidR="002D5DDE">
        <w:t xml:space="preserve">Κάθε </w:t>
      </w:r>
      <w:r w:rsidR="00714DD8">
        <w:rPr>
          <w:lang w:val="en-US"/>
        </w:rPr>
        <w:t>JSON</w:t>
      </w:r>
      <w:r w:rsidR="00714DD8" w:rsidRPr="00714DD8">
        <w:t xml:space="preserve"> </w:t>
      </w:r>
      <w:r w:rsidR="002D5DDE">
        <w:rPr>
          <w:lang w:val="en-US"/>
        </w:rPr>
        <w:t>Object</w:t>
      </w:r>
      <w:r w:rsidR="002D5DDE" w:rsidRPr="002D5DDE">
        <w:t xml:space="preserve"> </w:t>
      </w:r>
      <w:r w:rsidR="002D5DDE">
        <w:t xml:space="preserve">αποτελείται από σύνολα </w:t>
      </w:r>
      <w:r w:rsidR="002D5DDE">
        <w:rPr>
          <w:lang w:val="en-US"/>
        </w:rPr>
        <w:t>Key</w:t>
      </w:r>
      <w:r w:rsidR="002D5DDE" w:rsidRPr="002D5DDE">
        <w:t>-</w:t>
      </w:r>
      <w:r w:rsidR="002D5DDE">
        <w:rPr>
          <w:lang w:val="en-US"/>
        </w:rPr>
        <w:t>Value</w:t>
      </w:r>
      <w:r w:rsidR="002D5DDE" w:rsidRPr="002D5DDE">
        <w:t xml:space="preserve"> </w:t>
      </w:r>
      <w:r w:rsidR="002D5DDE">
        <w:t>με δυνατότητα φωλιάσματος</w:t>
      </w:r>
      <w:r w:rsidR="00032D3B">
        <w:t xml:space="preserve"> (</w:t>
      </w:r>
      <w:r w:rsidR="00032D3B">
        <w:rPr>
          <w:lang w:val="en-US"/>
        </w:rPr>
        <w:t>nesting</w:t>
      </w:r>
      <w:r w:rsidR="00032D3B">
        <w:t>)</w:t>
      </w:r>
      <w:r w:rsidR="002D5DDE">
        <w:t xml:space="preserve">, όπου κάθε </w:t>
      </w:r>
      <w:r w:rsidR="002D5DDE">
        <w:rPr>
          <w:lang w:val="en-US"/>
        </w:rPr>
        <w:t>Value</w:t>
      </w:r>
      <w:r w:rsidR="002D5DDE" w:rsidRPr="002D5DDE">
        <w:t xml:space="preserve"> </w:t>
      </w:r>
      <w:r w:rsidR="002D5DDE">
        <w:t xml:space="preserve">είναι </w:t>
      </w:r>
      <w:r w:rsidR="00103029">
        <w:t xml:space="preserve">είτε ένα </w:t>
      </w:r>
      <w:r w:rsidR="002D5DDE">
        <w:t xml:space="preserve">άλλο </w:t>
      </w:r>
      <w:r w:rsidR="00714DD8">
        <w:rPr>
          <w:lang w:val="en-US"/>
        </w:rPr>
        <w:t>JSON</w:t>
      </w:r>
      <w:r w:rsidR="00714DD8" w:rsidRPr="00714DD8">
        <w:t xml:space="preserve"> </w:t>
      </w:r>
      <w:r w:rsidR="002D5DDE">
        <w:rPr>
          <w:lang w:val="en-US"/>
        </w:rPr>
        <w:t>Object</w:t>
      </w:r>
      <w:r w:rsidR="002D5DDE" w:rsidRPr="002D5DDE">
        <w:t xml:space="preserve"> </w:t>
      </w:r>
      <w:r w:rsidR="002D5DDE">
        <w:t xml:space="preserve">ή </w:t>
      </w:r>
      <w:r w:rsidR="00103029">
        <w:t xml:space="preserve">μια </w:t>
      </w:r>
      <w:r w:rsidR="002D5DDE">
        <w:t xml:space="preserve">λίστα από </w:t>
      </w:r>
      <w:r w:rsidR="0060458A">
        <w:rPr>
          <w:lang w:val="en-US"/>
        </w:rPr>
        <w:t>JSON</w:t>
      </w:r>
      <w:r w:rsidR="0060458A" w:rsidRPr="0060458A">
        <w:t xml:space="preserve"> </w:t>
      </w:r>
      <w:r w:rsidR="002D5DDE">
        <w:rPr>
          <w:lang w:val="en-US"/>
        </w:rPr>
        <w:t>Objects</w:t>
      </w:r>
      <w:r w:rsidR="002D5DDE" w:rsidRPr="002D5DDE">
        <w:t xml:space="preserve"> </w:t>
      </w:r>
      <w:r w:rsidR="002D5DDE">
        <w:t xml:space="preserve">κ.ο.κ. Για καλύτερη κατανόηση της δομής </w:t>
      </w:r>
      <w:r w:rsidR="00A92629">
        <w:t xml:space="preserve">των αρχείων </w:t>
      </w:r>
      <w:r w:rsidR="00A92629">
        <w:rPr>
          <w:lang w:val="en-US"/>
        </w:rPr>
        <w:t>JSON</w:t>
      </w:r>
      <w:r w:rsidR="00A92629" w:rsidRPr="00714DD8">
        <w:t xml:space="preserve"> </w:t>
      </w:r>
      <w:r w:rsidR="002D5DDE">
        <w:t xml:space="preserve">μπορούν να χρησιμοποιηθούν και εργαλεία διαθέσιμα στο διαδίκτυο όπως το </w:t>
      </w:r>
      <w:hyperlink r:id="rId16" w:history="1">
        <w:r w:rsidR="002D5DDE" w:rsidRPr="00B641CD">
          <w:rPr>
            <w:rStyle w:val="Hyperlink"/>
          </w:rPr>
          <w:t>http://jsonviewer.stack.hu</w:t>
        </w:r>
      </w:hyperlink>
      <w:r w:rsidR="008658CB">
        <w:t>,</w:t>
      </w:r>
      <w:r w:rsidR="002D5DDE">
        <w:t xml:space="preserve"> τα οποία οπτικοποιούν τη δομή του αρχείου σε </w:t>
      </w:r>
      <w:r w:rsidR="007E2EC2">
        <w:t>δεντρική</w:t>
      </w:r>
      <w:r w:rsidR="009655E3">
        <w:t xml:space="preserve"> μορφή</w:t>
      </w:r>
      <w:r w:rsidR="00D227DC">
        <w:t xml:space="preserve"> (</w:t>
      </w:r>
      <w:r w:rsidR="00D227DC">
        <w:rPr>
          <w:lang w:val="en-US"/>
        </w:rPr>
        <w:t>tree</w:t>
      </w:r>
      <w:r w:rsidR="00D227DC" w:rsidRPr="00D227DC">
        <w:t xml:space="preserve"> </w:t>
      </w:r>
      <w:r w:rsidR="00D227DC">
        <w:rPr>
          <w:lang w:val="en-US"/>
        </w:rPr>
        <w:t>view</w:t>
      </w:r>
      <w:r w:rsidR="00D227DC">
        <w:t>)</w:t>
      </w:r>
      <w:r w:rsidR="002D5DDE">
        <w:t>.</w:t>
      </w:r>
    </w:p>
    <w:p w14:paraId="306453F8" w14:textId="77777777" w:rsidR="00A55950" w:rsidRDefault="00A55950" w:rsidP="00A55950">
      <w:pPr>
        <w:spacing w:before="0" w:line="240" w:lineRule="auto"/>
      </w:pPr>
    </w:p>
    <w:p w14:paraId="3345871D" w14:textId="6773EF75" w:rsidR="00D74849" w:rsidRDefault="00A55950" w:rsidP="00A55950">
      <w:pPr>
        <w:spacing w:before="0" w:line="240" w:lineRule="auto"/>
      </w:pPr>
      <w:r>
        <w:t xml:space="preserve">Παρατηρούμε πως τα </w:t>
      </w:r>
      <w:r>
        <w:rPr>
          <w:lang w:val="en-US"/>
        </w:rPr>
        <w:t>JSON</w:t>
      </w:r>
      <w:r w:rsidRPr="00714DD8">
        <w:t xml:space="preserve"> </w:t>
      </w:r>
      <w:r>
        <w:rPr>
          <w:lang w:val="en-US"/>
        </w:rPr>
        <w:t>Objects</w:t>
      </w:r>
      <w:r w:rsidRPr="00981F12">
        <w:t xml:space="preserve"> </w:t>
      </w:r>
      <w:r>
        <w:t xml:space="preserve">περιέχονται μέσα στα σύμβολα { και }, ενώ οι λίστες περιέχονται μέσα στα σύμβολα [ και ] </w:t>
      </w:r>
      <w:r>
        <w:rPr>
          <w:rStyle w:val="FootnoteReference"/>
        </w:rPr>
        <w:footnoteReference w:id="3"/>
      </w:r>
      <w:r>
        <w:t>.</w:t>
      </w:r>
    </w:p>
    <w:p w14:paraId="4099C064" w14:textId="77777777" w:rsidR="00A948A2" w:rsidRPr="002D5DDE" w:rsidRDefault="00A948A2" w:rsidP="002D5DDE">
      <w:pPr>
        <w:spacing w:before="0" w:line="240" w:lineRule="auto"/>
        <w:jc w:val="center"/>
      </w:pPr>
    </w:p>
    <w:p w14:paraId="59081431" w14:textId="11F1A2C0" w:rsidR="00A948A2" w:rsidRDefault="00F5510F" w:rsidP="001A5096">
      <w:pPr>
        <w:spacing w:before="0" w:line="240" w:lineRule="auto"/>
        <w:rPr>
          <w:noProof/>
        </w:rPr>
      </w:pPr>
      <w:r w:rsidRPr="00F5510F">
        <w:rPr>
          <w:noProof/>
        </w:rPr>
        <w:t>Επιπλέον</w:t>
      </w:r>
      <w:r w:rsidR="00410B13">
        <w:rPr>
          <w:noProof/>
        </w:rPr>
        <w:t>,</w:t>
      </w:r>
      <w:r w:rsidRPr="00F5510F">
        <w:rPr>
          <w:noProof/>
        </w:rPr>
        <w:t xml:space="preserve"> δίδονται οι παρακάτω προδιαγραφές που αφορούν τη λειτουργικότητα</w:t>
      </w:r>
      <w:r w:rsidR="00934A4C">
        <w:rPr>
          <w:noProof/>
        </w:rPr>
        <w:t xml:space="preserve"> </w:t>
      </w:r>
      <w:r w:rsidR="008D667C">
        <w:rPr>
          <w:noProof/>
        </w:rPr>
        <w:t>τους συστήματος</w:t>
      </w:r>
      <w:r w:rsidR="00934A4C">
        <w:rPr>
          <w:noProof/>
        </w:rPr>
        <w:t>.</w:t>
      </w:r>
    </w:p>
    <w:p w14:paraId="25FB6F6C" w14:textId="77777777" w:rsidR="00040ED2" w:rsidRPr="004C43DE" w:rsidRDefault="00040ED2" w:rsidP="00090C13">
      <w:pPr>
        <w:spacing w:before="0" w:line="240" w:lineRule="auto"/>
      </w:pPr>
    </w:p>
    <w:tbl>
      <w:tblPr>
        <w:tblStyle w:val="4-51"/>
        <w:tblW w:w="8545" w:type="dxa"/>
        <w:tblLook w:val="04A0" w:firstRow="1" w:lastRow="0" w:firstColumn="1" w:lastColumn="0" w:noHBand="0" w:noVBand="1"/>
      </w:tblPr>
      <w:tblGrid>
        <w:gridCol w:w="936"/>
        <w:gridCol w:w="7609"/>
      </w:tblGrid>
      <w:tr w:rsidR="001E5FE9" w:rsidRPr="001E5FE9" w14:paraId="1C6CA6FA" w14:textId="77777777" w:rsidTr="00356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39EE50FC" w14:textId="77777777" w:rsidR="008B4FAE" w:rsidRPr="001E5FE9" w:rsidRDefault="008B4FAE" w:rsidP="001E5FE9">
            <w:pPr>
              <w:spacing w:before="0" w:line="240" w:lineRule="auto"/>
              <w:rPr>
                <w:b w:val="0"/>
                <w:bCs w:val="0"/>
                <w:color w:val="FFFFFF"/>
              </w:rPr>
            </w:pPr>
            <w:r w:rsidRPr="001E5FE9">
              <w:rPr>
                <w:b w:val="0"/>
                <w:bCs w:val="0"/>
                <w:color w:val="FFFFFF"/>
              </w:rPr>
              <w:t>Νο</w:t>
            </w:r>
          </w:p>
        </w:tc>
        <w:tc>
          <w:tcPr>
            <w:tcW w:w="7609" w:type="dxa"/>
          </w:tcPr>
          <w:p w14:paraId="06A5A9B8" w14:textId="77777777" w:rsidR="008B4FAE" w:rsidRPr="001E5FE9" w:rsidRDefault="008B4FAE" w:rsidP="001E5FE9">
            <w:pPr>
              <w:spacing w:before="0" w:line="240" w:lineRule="auto"/>
              <w:cnfStyle w:val="100000000000" w:firstRow="1" w:lastRow="0" w:firstColumn="0" w:lastColumn="0" w:oddVBand="0" w:evenVBand="0" w:oddHBand="0" w:evenHBand="0" w:firstRowFirstColumn="0" w:firstRowLastColumn="0" w:lastRowFirstColumn="0" w:lastRowLastColumn="0"/>
              <w:rPr>
                <w:b w:val="0"/>
                <w:bCs w:val="0"/>
                <w:color w:val="FFFFFF"/>
              </w:rPr>
            </w:pPr>
            <w:r w:rsidRPr="001E5FE9">
              <w:rPr>
                <w:b w:val="0"/>
                <w:bCs w:val="0"/>
                <w:color w:val="FFFFFF"/>
              </w:rPr>
              <w:t>Περιγραφή</w:t>
            </w:r>
          </w:p>
        </w:tc>
      </w:tr>
      <w:tr w:rsidR="00044760" w:rsidRPr="002A1225" w14:paraId="54E3CDD6" w14:textId="77777777" w:rsidTr="00E85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12202EBE" w14:textId="77777777" w:rsidR="00044760" w:rsidRPr="006D3A67" w:rsidRDefault="00044760" w:rsidP="00E8525E">
            <w:pPr>
              <w:spacing w:before="0" w:line="240" w:lineRule="auto"/>
              <w:rPr>
                <w:b w:val="0"/>
                <w:bCs w:val="0"/>
                <w:color w:val="FF0000"/>
                <w:lang w:val="en-US"/>
              </w:rPr>
            </w:pPr>
          </w:p>
          <w:p w14:paraId="77ADE412" w14:textId="77777777" w:rsidR="00044760" w:rsidRPr="006D3A67" w:rsidRDefault="00044760" w:rsidP="00E8525E">
            <w:pPr>
              <w:spacing w:before="0" w:line="240" w:lineRule="auto"/>
              <w:rPr>
                <w:b w:val="0"/>
                <w:bCs w:val="0"/>
                <w:color w:val="FF0000"/>
                <w:lang w:val="en-US"/>
              </w:rPr>
            </w:pPr>
            <w:r w:rsidRPr="001A5096">
              <w:rPr>
                <w:b w:val="0"/>
                <w:bCs w:val="0"/>
                <w:lang w:val="en-US"/>
              </w:rPr>
              <w:t>R</w:t>
            </w:r>
            <w:r w:rsidRPr="001A5096">
              <w:rPr>
                <w:b w:val="0"/>
                <w:bCs w:val="0"/>
              </w:rPr>
              <w:t>1</w:t>
            </w:r>
          </w:p>
        </w:tc>
        <w:tc>
          <w:tcPr>
            <w:tcW w:w="7609" w:type="dxa"/>
          </w:tcPr>
          <w:p w14:paraId="65137774" w14:textId="77777777" w:rsidR="00044760" w:rsidRPr="006D3A67" w:rsidRDefault="00044760" w:rsidP="00E8525E">
            <w:pPr>
              <w:spacing w:before="0" w:line="240" w:lineRule="auto"/>
              <w:cnfStyle w:val="000000100000" w:firstRow="0" w:lastRow="0" w:firstColumn="0" w:lastColumn="0" w:oddVBand="0" w:evenVBand="0" w:oddHBand="1" w:evenHBand="0" w:firstRowFirstColumn="0" w:firstRowLastColumn="0" w:lastRowFirstColumn="0" w:lastRowLastColumn="0"/>
              <w:rPr>
                <w:color w:val="FF0000"/>
              </w:rPr>
            </w:pPr>
          </w:p>
          <w:p w14:paraId="5F2399C0" w14:textId="6A021BA6" w:rsidR="00B31BD1" w:rsidRDefault="00B31BD1" w:rsidP="00B31BD1">
            <w:pPr>
              <w:spacing w:before="0" w:line="240" w:lineRule="auto"/>
              <w:cnfStyle w:val="000000100000" w:firstRow="0" w:lastRow="0" w:firstColumn="0" w:lastColumn="0" w:oddVBand="0" w:evenVBand="0" w:oddHBand="1" w:evenHBand="0" w:firstRowFirstColumn="0" w:firstRowLastColumn="0" w:lastRowFirstColumn="0" w:lastRowLastColumn="0"/>
            </w:pPr>
            <w:r>
              <w:t>Το σύστημα περιλαμβάνει τις παρακάτω επιλογές:</w:t>
            </w:r>
          </w:p>
          <w:p w14:paraId="73CE4479" w14:textId="77777777" w:rsidR="00B31BD1" w:rsidRDefault="00B31BD1" w:rsidP="00B31BD1">
            <w:pPr>
              <w:spacing w:before="0" w:line="240" w:lineRule="auto"/>
              <w:cnfStyle w:val="000000100000" w:firstRow="0" w:lastRow="0" w:firstColumn="0" w:lastColumn="0" w:oddVBand="0" w:evenVBand="0" w:oddHBand="1" w:evenHBand="0" w:firstRowFirstColumn="0" w:firstRowLastColumn="0" w:lastRowFirstColumn="0" w:lastRowLastColumn="0"/>
            </w:pPr>
          </w:p>
          <w:p w14:paraId="4B25BB1C" w14:textId="0CEF55CE" w:rsidR="00B31BD1" w:rsidRDefault="00A83487" w:rsidP="00B31BD1">
            <w:pPr>
              <w:numPr>
                <w:ilvl w:val="0"/>
                <w:numId w:val="5"/>
              </w:numPr>
              <w:spacing w:before="0" w:line="240" w:lineRule="auto"/>
              <w:cnfStyle w:val="000000100000" w:firstRow="0" w:lastRow="0" w:firstColumn="0" w:lastColumn="0" w:oddVBand="0" w:evenVBand="0" w:oddHBand="1" w:evenHBand="0" w:firstRowFirstColumn="0" w:firstRowLastColumn="0" w:lastRowFirstColumn="0" w:lastRowLastColumn="0"/>
            </w:pPr>
            <w:r>
              <w:t>Διαχείριση</w:t>
            </w:r>
            <w:r w:rsidR="00B31BD1">
              <w:t xml:space="preserve"> δεδομένων </w:t>
            </w:r>
            <w:r w:rsidR="00984CB1">
              <w:t>ΤΖΟΚΕΡ</w:t>
            </w:r>
          </w:p>
          <w:p w14:paraId="01880368" w14:textId="72E1DA2E" w:rsidR="00B31BD1" w:rsidRPr="0039365E" w:rsidRDefault="00446509" w:rsidP="00B31BD1">
            <w:pPr>
              <w:numPr>
                <w:ilvl w:val="0"/>
                <w:numId w:val="5"/>
              </w:numPr>
              <w:spacing w:before="0" w:line="240" w:lineRule="auto"/>
              <w:cnfStyle w:val="000000100000" w:firstRow="0" w:lastRow="0" w:firstColumn="0" w:lastColumn="0" w:oddVBand="0" w:evenVBand="0" w:oddHBand="1" w:evenHBand="0" w:firstRowFirstColumn="0" w:firstRowLastColumn="0" w:lastRowFirstColumn="0" w:lastRowLastColumn="0"/>
            </w:pPr>
            <w:r>
              <w:t>Προβολή</w:t>
            </w:r>
            <w:r w:rsidR="00B31BD1">
              <w:t xml:space="preserve"> δεδομένων </w:t>
            </w:r>
            <w:r w:rsidR="00984CB1">
              <w:t>ΤΖΟΚΕΡ</w:t>
            </w:r>
            <w:r w:rsidR="0039365E">
              <w:t xml:space="preserve"> ανά </w:t>
            </w:r>
            <w:r w:rsidR="00984CB1">
              <w:t>μήνα για συγκεκριμένο έτος</w:t>
            </w:r>
          </w:p>
          <w:p w14:paraId="771EC635" w14:textId="065B3E93" w:rsidR="0039365E" w:rsidRPr="00E94D12" w:rsidRDefault="00446509" w:rsidP="00B31BD1">
            <w:pPr>
              <w:numPr>
                <w:ilvl w:val="0"/>
                <w:numId w:val="5"/>
              </w:numPr>
              <w:spacing w:before="0" w:line="240" w:lineRule="auto"/>
              <w:cnfStyle w:val="000000100000" w:firstRow="0" w:lastRow="0" w:firstColumn="0" w:lastColumn="0" w:oddVBand="0" w:evenVBand="0" w:oddHBand="1" w:evenHBand="0" w:firstRowFirstColumn="0" w:firstRowLastColumn="0" w:lastRowFirstColumn="0" w:lastRowLastColumn="0"/>
            </w:pPr>
            <w:r>
              <w:lastRenderedPageBreak/>
              <w:t xml:space="preserve">Προβολή </w:t>
            </w:r>
            <w:r w:rsidR="00984CB1">
              <w:t xml:space="preserve">στατιστικών </w:t>
            </w:r>
            <w:r w:rsidR="0039365E">
              <w:t xml:space="preserve">δεδομένων </w:t>
            </w:r>
            <w:r w:rsidR="00984CB1">
              <w:t xml:space="preserve">ΤΖΟΚΕΡ και εκτύπωση σε αρχείο </w:t>
            </w:r>
            <w:r w:rsidR="00984CB1">
              <w:rPr>
                <w:lang w:val="en-US"/>
              </w:rPr>
              <w:t>pdf</w:t>
            </w:r>
          </w:p>
          <w:p w14:paraId="46665003" w14:textId="77777777" w:rsidR="00044760" w:rsidRDefault="00E94D12" w:rsidP="008D6018">
            <w:pPr>
              <w:numPr>
                <w:ilvl w:val="0"/>
                <w:numId w:val="5"/>
              </w:numPr>
              <w:spacing w:before="0" w:line="240" w:lineRule="auto"/>
              <w:cnfStyle w:val="000000100000" w:firstRow="0" w:lastRow="0" w:firstColumn="0" w:lastColumn="0" w:oddVBand="0" w:evenVBand="0" w:oddHBand="1" w:evenHBand="0" w:firstRowFirstColumn="0" w:firstRowLastColumn="0" w:lastRowFirstColumn="0" w:lastRowLastColumn="0"/>
            </w:pPr>
            <w:r>
              <w:t>Έξοδος</w:t>
            </w:r>
          </w:p>
          <w:p w14:paraId="7A4C1C3A" w14:textId="34C6B6F9" w:rsidR="008D6018" w:rsidRPr="008D6018" w:rsidRDefault="008D6018" w:rsidP="008D6018">
            <w:pPr>
              <w:spacing w:before="0" w:line="240" w:lineRule="auto"/>
              <w:ind w:left="360"/>
              <w:cnfStyle w:val="000000100000" w:firstRow="0" w:lastRow="0" w:firstColumn="0" w:lastColumn="0" w:oddVBand="0" w:evenVBand="0" w:oddHBand="1" w:evenHBand="0" w:firstRowFirstColumn="0" w:firstRowLastColumn="0" w:lastRowFirstColumn="0" w:lastRowLastColumn="0"/>
            </w:pPr>
          </w:p>
        </w:tc>
      </w:tr>
      <w:tr w:rsidR="00B31BD1" w:rsidRPr="002A1225" w14:paraId="77BC2FED" w14:textId="77777777" w:rsidTr="00E8525E">
        <w:tc>
          <w:tcPr>
            <w:cnfStyle w:val="001000000000" w:firstRow="0" w:lastRow="0" w:firstColumn="1" w:lastColumn="0" w:oddVBand="0" w:evenVBand="0" w:oddHBand="0" w:evenHBand="0" w:firstRowFirstColumn="0" w:firstRowLastColumn="0" w:lastRowFirstColumn="0" w:lastRowLastColumn="0"/>
            <w:tcW w:w="936" w:type="dxa"/>
          </w:tcPr>
          <w:p w14:paraId="266088A1" w14:textId="77777777" w:rsidR="00B31BD1" w:rsidRPr="00044760" w:rsidRDefault="00B31BD1" w:rsidP="00E8525E">
            <w:pPr>
              <w:spacing w:before="0" w:line="240" w:lineRule="auto"/>
              <w:rPr>
                <w:b w:val="0"/>
                <w:bCs w:val="0"/>
                <w:color w:val="FF0000"/>
              </w:rPr>
            </w:pPr>
          </w:p>
          <w:p w14:paraId="60665716" w14:textId="77777777" w:rsidR="00B31BD1" w:rsidRPr="006D3A67" w:rsidRDefault="00B31BD1" w:rsidP="00E8525E">
            <w:pPr>
              <w:spacing w:before="0" w:line="240" w:lineRule="auto"/>
              <w:rPr>
                <w:b w:val="0"/>
                <w:bCs w:val="0"/>
                <w:color w:val="FF0000"/>
                <w:lang w:val="en-US"/>
              </w:rPr>
            </w:pPr>
            <w:r w:rsidRPr="001A5096">
              <w:rPr>
                <w:b w:val="0"/>
                <w:bCs w:val="0"/>
                <w:lang w:val="en-US"/>
              </w:rPr>
              <w:t>R</w:t>
            </w:r>
            <w:r>
              <w:rPr>
                <w:b w:val="0"/>
                <w:bCs w:val="0"/>
                <w:lang w:val="en-US"/>
              </w:rPr>
              <w:t>2</w:t>
            </w:r>
          </w:p>
        </w:tc>
        <w:tc>
          <w:tcPr>
            <w:tcW w:w="7609" w:type="dxa"/>
          </w:tcPr>
          <w:p w14:paraId="5127D596" w14:textId="77777777" w:rsidR="00B31BD1" w:rsidRPr="006D3A67" w:rsidRDefault="00B31BD1" w:rsidP="00E8525E">
            <w:pPr>
              <w:spacing w:before="0" w:line="240" w:lineRule="auto"/>
              <w:cnfStyle w:val="000000000000" w:firstRow="0" w:lastRow="0" w:firstColumn="0" w:lastColumn="0" w:oddVBand="0" w:evenVBand="0" w:oddHBand="0" w:evenHBand="0" w:firstRowFirstColumn="0" w:firstRowLastColumn="0" w:lastRowFirstColumn="0" w:lastRowLastColumn="0"/>
              <w:rPr>
                <w:color w:val="FF0000"/>
              </w:rPr>
            </w:pPr>
          </w:p>
          <w:p w14:paraId="526CED9F" w14:textId="211DEDFF" w:rsidR="00B41E29" w:rsidRDefault="00B31BD1" w:rsidP="00E8525E">
            <w:pPr>
              <w:spacing w:before="0" w:line="240" w:lineRule="auto"/>
              <w:cnfStyle w:val="000000000000" w:firstRow="0" w:lastRow="0" w:firstColumn="0" w:lastColumn="0" w:oddVBand="0" w:evenVBand="0" w:oddHBand="0" w:evenHBand="0" w:firstRowFirstColumn="0" w:firstRowLastColumn="0" w:lastRowFirstColumn="0" w:lastRowLastColumn="0"/>
            </w:pPr>
            <w:r>
              <w:t xml:space="preserve">Με τη </w:t>
            </w:r>
            <w:r w:rsidR="00C06F85">
              <w:t>διαχείριση</w:t>
            </w:r>
            <w:r>
              <w:t xml:space="preserve"> των δεδομένων </w:t>
            </w:r>
            <w:r w:rsidR="0086546C">
              <w:t>ΤΖΟΚΕΡ</w:t>
            </w:r>
            <w:r w:rsidRPr="00B31BD1">
              <w:t xml:space="preserve"> </w:t>
            </w:r>
            <w:r>
              <w:t xml:space="preserve">εμφανίζεται οθόνη στην οποία ο χρήστης επιλέγει </w:t>
            </w:r>
            <w:r w:rsidR="00FD5F58">
              <w:t>τα</w:t>
            </w:r>
            <w:r>
              <w:t xml:space="preserve"> δεδομ</w:t>
            </w:r>
            <w:r w:rsidR="00FD5F58">
              <w:t>ένα</w:t>
            </w:r>
            <w:r>
              <w:t xml:space="preserve"> που </w:t>
            </w:r>
            <w:r w:rsidR="00991709">
              <w:t xml:space="preserve">επιθυμεί </w:t>
            </w:r>
            <w:r w:rsidR="00024A95">
              <w:t>ν</w:t>
            </w:r>
            <w:r>
              <w:t xml:space="preserve">α αντληθούν </w:t>
            </w:r>
            <w:r w:rsidR="00991709">
              <w:t xml:space="preserve">από το </w:t>
            </w:r>
            <w:r w:rsidR="00991709">
              <w:rPr>
                <w:lang w:val="en-US"/>
              </w:rPr>
              <w:t>api</w:t>
            </w:r>
            <w:r w:rsidR="00FD5F58">
              <w:t xml:space="preserve">. Συγκεκριμένα, επιλέγει είτε το </w:t>
            </w:r>
            <w:r w:rsidR="00FD5F58">
              <w:rPr>
                <w:lang w:val="en-US"/>
              </w:rPr>
              <w:t>id</w:t>
            </w:r>
            <w:r w:rsidR="00FD5F58" w:rsidRPr="00FD5F58">
              <w:t xml:space="preserve"> </w:t>
            </w:r>
            <w:r w:rsidR="00FD5F58">
              <w:t xml:space="preserve">ενός παιχνιδιού, ώστε να προβληθούν οι λεπτομέρειες για το εν λόγω παιχνίδι, είτε εύρος ημερομηνιών, οπότε προβάλλονται οι λεπτομέρειες για όσα παιχνίδια έχουν γίνει εντός τους εύρους ημερομηνιών. </w:t>
            </w:r>
          </w:p>
          <w:p w14:paraId="144017B9" w14:textId="79DABDA4" w:rsidR="00FD5F58" w:rsidRDefault="00FD5F58" w:rsidP="00E8525E">
            <w:pPr>
              <w:spacing w:before="0" w:line="240" w:lineRule="auto"/>
              <w:cnfStyle w:val="000000000000" w:firstRow="0" w:lastRow="0" w:firstColumn="0" w:lastColumn="0" w:oddVBand="0" w:evenVBand="0" w:oddHBand="0" w:evenHBand="0" w:firstRowFirstColumn="0" w:firstRowLastColumn="0" w:lastRowFirstColumn="0" w:lastRowLastColumn="0"/>
            </w:pPr>
          </w:p>
          <w:p w14:paraId="57AA2793" w14:textId="3957538D" w:rsidR="00FD5F58" w:rsidRDefault="00FD5F58" w:rsidP="00E8525E">
            <w:pPr>
              <w:spacing w:before="0" w:line="240" w:lineRule="auto"/>
              <w:cnfStyle w:val="000000000000" w:firstRow="0" w:lastRow="0" w:firstColumn="0" w:lastColumn="0" w:oddVBand="0" w:evenVBand="0" w:oddHBand="0" w:evenHBand="0" w:firstRowFirstColumn="0" w:firstRowLastColumn="0" w:lastRowFirstColumn="0" w:lastRowLastColumn="0"/>
            </w:pPr>
            <w:r>
              <w:t>Οι λεπτομέρειες που μας ενδιαφέρουν να αντληθούν για κάθε παιχνίδι είναι οι ακόλουθες:</w:t>
            </w:r>
          </w:p>
          <w:p w14:paraId="662D1326" w14:textId="6A448B38" w:rsidR="00FD5F58" w:rsidRDefault="00FD5F58" w:rsidP="00E8525E">
            <w:pPr>
              <w:spacing w:before="0" w:line="240" w:lineRule="auto"/>
              <w:cnfStyle w:val="000000000000" w:firstRow="0" w:lastRow="0" w:firstColumn="0" w:lastColumn="0" w:oddVBand="0" w:evenVBand="0" w:oddHBand="0" w:evenHBand="0" w:firstRowFirstColumn="0" w:firstRowLastColumn="0" w:lastRowFirstColumn="0" w:lastRowLastColumn="0"/>
            </w:pPr>
          </w:p>
          <w:p w14:paraId="629DCB31" w14:textId="1267D51C" w:rsidR="00FD5F58" w:rsidRDefault="00FD5F58" w:rsidP="00FD5F58">
            <w:pPr>
              <w:pStyle w:val="ListParagraph"/>
              <w:numPr>
                <w:ilvl w:val="0"/>
                <w:numId w:val="37"/>
              </w:numPr>
              <w:spacing w:before="0" w:line="240" w:lineRule="auto"/>
              <w:cnfStyle w:val="000000000000" w:firstRow="0" w:lastRow="0" w:firstColumn="0" w:lastColumn="0" w:oddVBand="0" w:evenVBand="0" w:oddHBand="0" w:evenHBand="0" w:firstRowFirstColumn="0" w:firstRowLastColumn="0" w:lastRowFirstColumn="0" w:lastRowLastColumn="0"/>
            </w:pPr>
            <w:r>
              <w:t>Τυχεροί αριθμοί (νικητήρια στήλη)</w:t>
            </w:r>
          </w:p>
          <w:p w14:paraId="70A78D0A" w14:textId="6BE04477" w:rsidR="00FD5F58" w:rsidRPr="00FD5F58" w:rsidRDefault="00FD5F58" w:rsidP="00FD5F58">
            <w:pPr>
              <w:pStyle w:val="ListParagraph"/>
              <w:numPr>
                <w:ilvl w:val="0"/>
                <w:numId w:val="37"/>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Βασικές κατηγορίες επιτυχιών, όπου για κάθε κατηγορία θέλουμε να γνωρίζουμε τον αριθμό επιτυχιών και τα κέρδη ανά επιτυχία </w:t>
            </w:r>
          </w:p>
          <w:p w14:paraId="60A47BE0" w14:textId="2D0D8406" w:rsidR="00991709" w:rsidRDefault="00991709" w:rsidP="00E8525E">
            <w:pPr>
              <w:spacing w:before="0" w:line="240" w:lineRule="auto"/>
              <w:cnfStyle w:val="000000000000" w:firstRow="0" w:lastRow="0" w:firstColumn="0" w:lastColumn="0" w:oddVBand="0" w:evenVBand="0" w:oddHBand="0" w:evenHBand="0" w:firstRowFirstColumn="0" w:firstRowLastColumn="0" w:lastRowFirstColumn="0" w:lastRowLastColumn="0"/>
            </w:pPr>
          </w:p>
          <w:p w14:paraId="2CBC69F0" w14:textId="12103C79" w:rsidR="00D82F82" w:rsidRDefault="00FD5F58" w:rsidP="00FD5F58">
            <w:pPr>
              <w:spacing w:before="0" w:line="240" w:lineRule="auto"/>
              <w:cnfStyle w:val="000000000000" w:firstRow="0" w:lastRow="0" w:firstColumn="0" w:lastColumn="0" w:oddVBand="0" w:evenVBand="0" w:oddHBand="0" w:evenHBand="0" w:firstRowFirstColumn="0" w:firstRowLastColumn="0" w:lastRowFirstColumn="0" w:lastRowLastColumn="0"/>
            </w:pPr>
            <w:r>
              <w:t xml:space="preserve">Εν συνεχεία, ο χρήστης έχει τη δυνατότητα να αποθηκεύσει τα δεδομένα που ανακτήθηκαν από το </w:t>
            </w:r>
            <w:r>
              <w:rPr>
                <w:lang w:val="en-US"/>
              </w:rPr>
              <w:t>api</w:t>
            </w:r>
            <w:r w:rsidRPr="00FD5F58">
              <w:t xml:space="preserve"> </w:t>
            </w:r>
            <w:r>
              <w:t xml:space="preserve">σε ΒΔ. Σε αυτή την περίπτωση προηγείται </w:t>
            </w:r>
            <w:r w:rsidR="00D82F82">
              <w:t xml:space="preserve">έλεγχος ύπαρξης στη βάση δεδομένων </w:t>
            </w:r>
            <w:r>
              <w:t xml:space="preserve">των δεδομένων αυτών (από προηγούμενη αναζήτηση) και αν </w:t>
            </w:r>
            <w:r w:rsidR="00D82F82">
              <w:t>δεν υπάρχουν</w:t>
            </w:r>
            <w:r>
              <w:t>,</w:t>
            </w:r>
            <w:r w:rsidR="00D82F82">
              <w:t xml:space="preserve"> αποθηκεύονται στη βάση δεδομένων.</w:t>
            </w:r>
          </w:p>
          <w:p w14:paraId="50CC3375" w14:textId="44DEFF72" w:rsidR="00F209BF" w:rsidRDefault="00F209BF" w:rsidP="00E8525E">
            <w:pPr>
              <w:spacing w:before="0" w:line="240" w:lineRule="auto"/>
              <w:cnfStyle w:val="000000000000" w:firstRow="0" w:lastRow="0" w:firstColumn="0" w:lastColumn="0" w:oddVBand="0" w:evenVBand="0" w:oddHBand="0" w:evenHBand="0" w:firstRowFirstColumn="0" w:firstRowLastColumn="0" w:lastRowFirstColumn="0" w:lastRowLastColumn="0"/>
            </w:pPr>
          </w:p>
          <w:p w14:paraId="55D65022" w14:textId="27DC6209" w:rsidR="00F209BF" w:rsidRDefault="00F209BF" w:rsidP="00E8525E">
            <w:pPr>
              <w:spacing w:before="0" w:line="240" w:lineRule="auto"/>
              <w:cnfStyle w:val="000000000000" w:firstRow="0" w:lastRow="0" w:firstColumn="0" w:lastColumn="0" w:oddVBand="0" w:evenVBand="0" w:oddHBand="0" w:evenHBand="0" w:firstRowFirstColumn="0" w:firstRowLastColumn="0" w:lastRowFirstColumn="0" w:lastRowLastColumn="0"/>
            </w:pPr>
            <w:r>
              <w:t>Στην οθόνη διαχείρισης των δεδομένων εμφανίζονται επιπλέον τα πλήκτρα «Διαγραφή δεδομένων</w:t>
            </w:r>
            <w:r w:rsidR="00FD5F58">
              <w:t xml:space="preserve"> παιχνιδιού</w:t>
            </w:r>
            <w:r>
              <w:t xml:space="preserve">» </w:t>
            </w:r>
            <w:r w:rsidR="00FD5F58">
              <w:t>και «Διαγραφή δεδομένων παιχνιδιών εντός εύρους ημερομηνιών»</w:t>
            </w:r>
          </w:p>
          <w:p w14:paraId="6C9FB804" w14:textId="77777777" w:rsidR="00F209BF" w:rsidRDefault="00F209BF" w:rsidP="00E8525E">
            <w:pPr>
              <w:spacing w:before="0" w:line="240" w:lineRule="auto"/>
              <w:cnfStyle w:val="000000000000" w:firstRow="0" w:lastRow="0" w:firstColumn="0" w:lastColumn="0" w:oddVBand="0" w:evenVBand="0" w:oddHBand="0" w:evenHBand="0" w:firstRowFirstColumn="0" w:firstRowLastColumn="0" w:lastRowFirstColumn="0" w:lastRowLastColumn="0"/>
            </w:pPr>
          </w:p>
          <w:p w14:paraId="0BB255EA" w14:textId="5E4D1EF5" w:rsidR="00B31BD1" w:rsidRPr="00FD5F58" w:rsidRDefault="00F209BF" w:rsidP="00F209BF">
            <w:pPr>
              <w:spacing w:before="0" w:line="240" w:lineRule="auto"/>
              <w:cnfStyle w:val="000000000000" w:firstRow="0" w:lastRow="0" w:firstColumn="0" w:lastColumn="0" w:oddVBand="0" w:evenVBand="0" w:oddHBand="0" w:evenHBand="0" w:firstRowFirstColumn="0" w:firstRowLastColumn="0" w:lastRowFirstColumn="0" w:lastRowLastColumn="0"/>
            </w:pPr>
            <w:r>
              <w:t>Με την επιλογή της διαγραφής δεδομένων</w:t>
            </w:r>
            <w:r w:rsidR="00FD5F58">
              <w:t xml:space="preserve"> παιχνιδιού</w:t>
            </w:r>
            <w:r>
              <w:t xml:space="preserve"> διαγράφονται από τη βάση δεδομένων τα σχετικά δεδομένα </w:t>
            </w:r>
            <w:r w:rsidR="00FD5F58">
              <w:t xml:space="preserve">βάζει του </w:t>
            </w:r>
            <w:r w:rsidR="00FD5F58">
              <w:rPr>
                <w:lang w:val="en-US"/>
              </w:rPr>
              <w:t>id</w:t>
            </w:r>
            <w:r w:rsidR="00FD5F58" w:rsidRPr="00FD5F58">
              <w:t xml:space="preserve"> </w:t>
            </w:r>
            <w:r w:rsidR="00FD5F58">
              <w:t>του εν λόγω παιχνιδιού και αντίστοιχα υλοποιείται και η διαγραφή παιχνιδιών εντός ορισμένου εύρους ημερομηνιών.</w:t>
            </w:r>
          </w:p>
          <w:p w14:paraId="5E019931" w14:textId="7E5ECD3B" w:rsidR="00D813B2" w:rsidRDefault="00D813B2" w:rsidP="00F209BF">
            <w:pPr>
              <w:spacing w:before="0" w:line="240" w:lineRule="auto"/>
              <w:cnfStyle w:val="000000000000" w:firstRow="0" w:lastRow="0" w:firstColumn="0" w:lastColumn="0" w:oddVBand="0" w:evenVBand="0" w:oddHBand="0" w:evenHBand="0" w:firstRowFirstColumn="0" w:firstRowLastColumn="0" w:lastRowFirstColumn="0" w:lastRowLastColumn="0"/>
            </w:pPr>
          </w:p>
          <w:p w14:paraId="15F447DF" w14:textId="0E84B319" w:rsidR="00D813B2" w:rsidRDefault="00D813B2" w:rsidP="00F209BF">
            <w:pPr>
              <w:spacing w:before="0" w:line="240" w:lineRule="auto"/>
              <w:cnfStyle w:val="000000000000" w:firstRow="0" w:lastRow="0" w:firstColumn="0" w:lastColumn="0" w:oddVBand="0" w:evenVBand="0" w:oddHBand="0" w:evenHBand="0" w:firstRowFirstColumn="0" w:firstRowLastColumn="0" w:lastRowFirstColumn="0" w:lastRowLastColumn="0"/>
            </w:pPr>
            <w:r>
              <w:t>Η ολοκλήρωση οποιασδήποτε διαγραφής δεδομένων γίνεται αφού προηγηθεί ερώτημα επαλήθευσης</w:t>
            </w:r>
            <w:r w:rsidRPr="00521C20">
              <w:t xml:space="preserve"> </w:t>
            </w:r>
            <w:r>
              <w:t>με επιβεβαίωση από το χρήστη.</w:t>
            </w:r>
          </w:p>
          <w:p w14:paraId="4183C8D3" w14:textId="02FC20BB" w:rsidR="00D813B2" w:rsidRPr="0044791D" w:rsidRDefault="00D813B2" w:rsidP="00F209BF">
            <w:pPr>
              <w:spacing w:before="0" w:line="240" w:lineRule="auto"/>
              <w:cnfStyle w:val="000000000000" w:firstRow="0" w:lastRow="0" w:firstColumn="0" w:lastColumn="0" w:oddVBand="0" w:evenVBand="0" w:oddHBand="0" w:evenHBand="0" w:firstRowFirstColumn="0" w:firstRowLastColumn="0" w:lastRowFirstColumn="0" w:lastRowLastColumn="0"/>
              <w:rPr>
                <w:color w:val="FF0000"/>
              </w:rPr>
            </w:pPr>
          </w:p>
        </w:tc>
      </w:tr>
      <w:tr w:rsidR="00E94D12" w:rsidRPr="002A1225" w14:paraId="7045FD97" w14:textId="77777777" w:rsidTr="00E85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23F5C1E0" w14:textId="77777777" w:rsidR="00E94D12" w:rsidRPr="00044760" w:rsidRDefault="00E94D12" w:rsidP="00E8525E">
            <w:pPr>
              <w:spacing w:before="0" w:line="240" w:lineRule="auto"/>
              <w:rPr>
                <w:b w:val="0"/>
                <w:bCs w:val="0"/>
                <w:color w:val="FF0000"/>
              </w:rPr>
            </w:pPr>
          </w:p>
          <w:p w14:paraId="261B8080" w14:textId="5669B5C8" w:rsidR="00E94D12" w:rsidRPr="00E94D12" w:rsidRDefault="00E94D12" w:rsidP="00E8525E">
            <w:pPr>
              <w:spacing w:before="0" w:line="240" w:lineRule="auto"/>
              <w:rPr>
                <w:b w:val="0"/>
                <w:bCs w:val="0"/>
                <w:color w:val="FF0000"/>
              </w:rPr>
            </w:pPr>
            <w:r w:rsidRPr="001A5096">
              <w:rPr>
                <w:b w:val="0"/>
                <w:bCs w:val="0"/>
                <w:lang w:val="en-US"/>
              </w:rPr>
              <w:t>R</w:t>
            </w:r>
            <w:r>
              <w:rPr>
                <w:b w:val="0"/>
                <w:bCs w:val="0"/>
              </w:rPr>
              <w:t>3</w:t>
            </w:r>
          </w:p>
        </w:tc>
        <w:tc>
          <w:tcPr>
            <w:tcW w:w="7609" w:type="dxa"/>
          </w:tcPr>
          <w:p w14:paraId="081D64FA" w14:textId="77777777" w:rsidR="00E94D12" w:rsidRPr="006D3A67" w:rsidRDefault="00E94D12" w:rsidP="00E8525E">
            <w:pPr>
              <w:spacing w:before="0" w:line="240" w:lineRule="auto"/>
              <w:cnfStyle w:val="000000100000" w:firstRow="0" w:lastRow="0" w:firstColumn="0" w:lastColumn="0" w:oddVBand="0" w:evenVBand="0" w:oddHBand="1" w:evenHBand="0" w:firstRowFirstColumn="0" w:firstRowLastColumn="0" w:lastRowFirstColumn="0" w:lastRowLastColumn="0"/>
              <w:rPr>
                <w:color w:val="FF0000"/>
              </w:rPr>
            </w:pPr>
          </w:p>
          <w:p w14:paraId="3310F06A" w14:textId="1CBA1E9D" w:rsidR="00E169FB" w:rsidRDefault="00F15F8B" w:rsidP="00E8525E">
            <w:pPr>
              <w:spacing w:before="0" w:line="240" w:lineRule="auto"/>
              <w:cnfStyle w:val="000000100000" w:firstRow="0" w:lastRow="0" w:firstColumn="0" w:lastColumn="0" w:oddVBand="0" w:evenVBand="0" w:oddHBand="1" w:evenHBand="0" w:firstRowFirstColumn="0" w:firstRowLastColumn="0" w:lastRowFirstColumn="0" w:lastRowLastColumn="0"/>
            </w:pPr>
            <w:r>
              <w:t>Στην οθόνη προβολής</w:t>
            </w:r>
            <w:r w:rsidR="00E94D12">
              <w:t xml:space="preserve"> </w:t>
            </w:r>
            <w:r w:rsidR="00FD5F58">
              <w:t>δεδομένων ΤΖΟΚΕΡ ανά μήνα για συγκεκριμένο έτος ο χρήστης έχει τη δυνατότητα να επιλέξει από μια λίστα</w:t>
            </w:r>
            <w:r w:rsidR="00C261FF">
              <w:t xml:space="preserve"> τα διαθέσιμα έτη για τα οποία μπορούν να προβληθούν τα δεδομένα του κάθε μήνα</w:t>
            </w:r>
            <w:r w:rsidR="00E94D12">
              <w:t xml:space="preserve">. Με την επιλογή </w:t>
            </w:r>
            <w:r w:rsidR="00C261FF">
              <w:t>ενός έτους, εμφανίζονται οι 12 μήνες και έπειτα σε νέα σελίδα μπορεί ο χρήστης να δει τα συγκεντρωτικά δεδομένα ανά μήνα.</w:t>
            </w:r>
          </w:p>
          <w:p w14:paraId="53648A31" w14:textId="26A42568" w:rsidR="00A27C51" w:rsidRDefault="00C261FF" w:rsidP="00E8525E">
            <w:pPr>
              <w:spacing w:before="0" w:line="240" w:lineRule="auto"/>
              <w:cnfStyle w:val="000000100000" w:firstRow="0" w:lastRow="0" w:firstColumn="0" w:lastColumn="0" w:oddVBand="0" w:evenVBand="0" w:oddHBand="1" w:evenHBand="0" w:firstRowFirstColumn="0" w:firstRowLastColumn="0" w:lastRowFirstColumn="0" w:lastRowLastColumn="0"/>
            </w:pPr>
            <w:r>
              <w:t>Για κάθε μήνα μας ενδιαφέρουν συγκεντρωτικά δεδομένα, συγκεκριμένα:</w:t>
            </w:r>
          </w:p>
          <w:p w14:paraId="023BC20E" w14:textId="7F58F59F" w:rsidR="00C261FF" w:rsidRDefault="00C261FF" w:rsidP="00C261FF">
            <w:pPr>
              <w:pStyle w:val="ListParagraph"/>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Πόσα παιχνίδια έγιναν</w:t>
            </w:r>
          </w:p>
          <w:p w14:paraId="12D3D7BD" w14:textId="3F5C0D21" w:rsidR="00C261FF" w:rsidRDefault="00C261FF" w:rsidP="00C261FF">
            <w:pPr>
              <w:pStyle w:val="ListParagraph"/>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Πόσα χρήματα διανεμήθηκαν</w:t>
            </w:r>
          </w:p>
          <w:p w14:paraId="49708B0C" w14:textId="53B80EDC" w:rsidR="00C261FF" w:rsidRPr="00C261FF" w:rsidRDefault="00C261FF" w:rsidP="00C261FF">
            <w:pPr>
              <w:pStyle w:val="ListParagraph"/>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Πόσα ΤΖΑΚ-ΠΟΤ έγιναν</w:t>
            </w:r>
          </w:p>
          <w:p w14:paraId="1CC297CB" w14:textId="685EF8E4" w:rsidR="00E94D12" w:rsidRPr="0044791D" w:rsidRDefault="00E94D12" w:rsidP="00C261FF">
            <w:pPr>
              <w:spacing w:before="0" w:line="240" w:lineRule="auto"/>
              <w:cnfStyle w:val="000000100000" w:firstRow="0" w:lastRow="0" w:firstColumn="0" w:lastColumn="0" w:oddVBand="0" w:evenVBand="0" w:oddHBand="1" w:evenHBand="0" w:firstRowFirstColumn="0" w:firstRowLastColumn="0" w:lastRowFirstColumn="0" w:lastRowLastColumn="0"/>
              <w:rPr>
                <w:color w:val="FF0000"/>
              </w:rPr>
            </w:pPr>
          </w:p>
        </w:tc>
      </w:tr>
      <w:tr w:rsidR="005143A1" w:rsidRPr="005143A1" w14:paraId="23BD4BE3" w14:textId="77777777" w:rsidTr="003564AE">
        <w:tc>
          <w:tcPr>
            <w:cnfStyle w:val="001000000000" w:firstRow="0" w:lastRow="0" w:firstColumn="1" w:lastColumn="0" w:oddVBand="0" w:evenVBand="0" w:oddHBand="0" w:evenHBand="0" w:firstRowFirstColumn="0" w:firstRowLastColumn="0" w:lastRowFirstColumn="0" w:lastRowLastColumn="0"/>
            <w:tcW w:w="936" w:type="dxa"/>
          </w:tcPr>
          <w:p w14:paraId="3B228FC0" w14:textId="77777777" w:rsidR="008D6018" w:rsidRDefault="008D6018" w:rsidP="001E5FE9">
            <w:pPr>
              <w:spacing w:before="0" w:line="240" w:lineRule="auto"/>
              <w:rPr>
                <w:color w:val="000000" w:themeColor="text1"/>
                <w:lang w:val="en-US"/>
              </w:rPr>
            </w:pPr>
          </w:p>
          <w:p w14:paraId="51DC9C99" w14:textId="190049F9" w:rsidR="00090C13" w:rsidRPr="005143A1" w:rsidRDefault="005143A1" w:rsidP="001E5FE9">
            <w:pPr>
              <w:spacing w:before="0" w:line="240" w:lineRule="auto"/>
              <w:rPr>
                <w:b w:val="0"/>
                <w:bCs w:val="0"/>
                <w:color w:val="000000" w:themeColor="text1"/>
                <w:lang w:val="en-US"/>
              </w:rPr>
            </w:pPr>
            <w:r w:rsidRPr="005143A1">
              <w:rPr>
                <w:b w:val="0"/>
                <w:bCs w:val="0"/>
                <w:color w:val="000000" w:themeColor="text1"/>
                <w:lang w:val="en-US"/>
              </w:rPr>
              <w:t>R4</w:t>
            </w:r>
          </w:p>
        </w:tc>
        <w:tc>
          <w:tcPr>
            <w:tcW w:w="7609" w:type="dxa"/>
          </w:tcPr>
          <w:p w14:paraId="6A8C0748" w14:textId="77777777" w:rsidR="008D6018" w:rsidRDefault="008D6018" w:rsidP="00C261FF">
            <w:pPr>
              <w:spacing w:before="0" w:line="240" w:lineRule="auto"/>
              <w:cnfStyle w:val="000000000000" w:firstRow="0" w:lastRow="0" w:firstColumn="0" w:lastColumn="0" w:oddVBand="0" w:evenVBand="0" w:oddHBand="0" w:evenHBand="0" w:firstRowFirstColumn="0" w:firstRowLastColumn="0" w:lastRowFirstColumn="0" w:lastRowLastColumn="0"/>
            </w:pPr>
          </w:p>
          <w:p w14:paraId="20E246A8" w14:textId="5E186FF6" w:rsidR="0044791D" w:rsidRPr="004B354A" w:rsidRDefault="00C261FF" w:rsidP="00C261FF">
            <w:pPr>
              <w:spacing w:before="0"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t>Με την επιλογή π</w:t>
            </w:r>
            <w:r w:rsidRPr="00C261FF">
              <w:t>ροβολή</w:t>
            </w:r>
            <w:r>
              <w:t>ς</w:t>
            </w:r>
            <w:r w:rsidRPr="00C261FF">
              <w:t xml:space="preserve"> στατιστικών δεδομένων ΤΖΟΚΕΡ και εκτύπωση σε αρχείο pdf</w:t>
            </w:r>
            <w:r>
              <w:t xml:space="preserve">, ουσιαστικά χρησιμοποιούμε το </w:t>
            </w:r>
            <w:r>
              <w:rPr>
                <w:lang w:val="en-US"/>
              </w:rPr>
              <w:t>api</w:t>
            </w:r>
            <w:r w:rsidRPr="00C261FF">
              <w:t xml:space="preserve"> </w:t>
            </w:r>
            <w:r>
              <w:rPr>
                <w:lang w:val="en-US"/>
              </w:rPr>
              <w:t>call</w:t>
            </w:r>
            <w:r w:rsidRPr="00C261FF">
              <w:t xml:space="preserve"> </w:t>
            </w:r>
            <w:hyperlink r:id="rId17" w:history="1">
              <w:r w:rsidRPr="00E17978">
                <w:rPr>
                  <w:rStyle w:val="Hyperlink"/>
                </w:rPr>
                <w:t>https://api.opap.gr/games/v1.0/{gameId}/statistics</w:t>
              </w:r>
            </w:hyperlink>
            <w:r w:rsidRPr="00C261FF">
              <w:t xml:space="preserve"> </w:t>
            </w:r>
            <w:r>
              <w:t xml:space="preserve">με το </w:t>
            </w:r>
            <w:r>
              <w:rPr>
                <w:lang w:val="en-US"/>
              </w:rPr>
              <w:t>gameid</w:t>
            </w:r>
            <w:r w:rsidRPr="00C261FF">
              <w:t xml:space="preserve"> </w:t>
            </w:r>
            <w:r>
              <w:t xml:space="preserve">του ΤΖΟΚΕΡ, το οποίο επιστρέφει τα στατιστικά των αριθμών που έχουν κληρωθεί σε ένα δοθέν εύρος ημερομηνιών. Τα στατιστικά των αριθμών πρέπει να μπορούν να προβληθούν υπό τη μορφή πίνακα, ενώ στη συνέχεια με την ύπαρξη </w:t>
            </w:r>
            <w:r w:rsidR="004B354A">
              <w:lastRenderedPageBreak/>
              <w:t xml:space="preserve">αντίστοιχης επιλογής, δίνεται η δυνατότητα εκτύπωσης του παραγόμενου πίνακα σε αρχείο </w:t>
            </w:r>
            <w:r w:rsidR="004B354A">
              <w:rPr>
                <w:lang w:val="en-US"/>
              </w:rPr>
              <w:t>PDF</w:t>
            </w:r>
            <w:r w:rsidR="004B354A" w:rsidRPr="004B354A">
              <w:t>.</w:t>
            </w:r>
          </w:p>
        </w:tc>
      </w:tr>
      <w:tr w:rsidR="008A3DE8" w:rsidRPr="005143A1" w14:paraId="5A9A362F" w14:textId="77777777" w:rsidTr="0035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5A235685" w14:textId="6CE5ABBA" w:rsidR="008A3DE8" w:rsidRPr="008A3DE8" w:rsidRDefault="008A3DE8" w:rsidP="008A3DE8">
            <w:pPr>
              <w:spacing w:before="0" w:line="240" w:lineRule="auto"/>
              <w:rPr>
                <w:color w:val="000000" w:themeColor="text1"/>
              </w:rPr>
            </w:pPr>
            <w:r w:rsidRPr="005143A1">
              <w:rPr>
                <w:b w:val="0"/>
                <w:bCs w:val="0"/>
                <w:color w:val="000000" w:themeColor="text1"/>
                <w:lang w:val="en-US"/>
              </w:rPr>
              <w:lastRenderedPageBreak/>
              <w:t>R</w:t>
            </w:r>
            <w:r>
              <w:rPr>
                <w:b w:val="0"/>
                <w:bCs w:val="0"/>
                <w:color w:val="000000" w:themeColor="text1"/>
                <w:lang w:val="en-US"/>
              </w:rPr>
              <w:t>5</w:t>
            </w:r>
          </w:p>
        </w:tc>
        <w:tc>
          <w:tcPr>
            <w:tcW w:w="7609" w:type="dxa"/>
          </w:tcPr>
          <w:p w14:paraId="41F9E7FF" w14:textId="77777777" w:rsidR="008A3DE8" w:rsidRDefault="008A3DE8" w:rsidP="008A3DE8">
            <w:pPr>
              <w:spacing w:before="0" w:line="240" w:lineRule="auto"/>
              <w:cnfStyle w:val="000000100000" w:firstRow="0" w:lastRow="0" w:firstColumn="0" w:lastColumn="0" w:oddVBand="0" w:evenVBand="0" w:oddHBand="1" w:evenHBand="0" w:firstRowFirstColumn="0" w:firstRowLastColumn="0" w:lastRowFirstColumn="0" w:lastRowLastColumn="0"/>
            </w:pPr>
            <w:r>
              <w:t xml:space="preserve">Αντίστοιχα με την απαίτηση </w:t>
            </w:r>
            <w:r>
              <w:rPr>
                <w:lang w:val="en-US"/>
              </w:rPr>
              <w:t>R</w:t>
            </w:r>
            <w:r>
              <w:t>4, όταν ο χρήστης πατήσει το πλήκτρο «Προβολή στατιστικών στοιχείων κληρώσεων σε γραφική μορφή» εμφανίζεται οθόνη, η οποία παρουσιάζει τα στατιστικά στοιχεία για τα δεδομένα που είναι αποθηκευμένα στη βάση δεδομένων</w:t>
            </w:r>
            <w:r w:rsidRPr="00837BCA">
              <w:t>:</w:t>
            </w:r>
          </w:p>
          <w:p w14:paraId="2B45EAFE" w14:textId="77777777" w:rsidR="008A3DE8" w:rsidRPr="00837BCA" w:rsidRDefault="008A3DE8" w:rsidP="008A3DE8">
            <w:pPr>
              <w:spacing w:before="0" w:line="240" w:lineRule="auto"/>
              <w:cnfStyle w:val="000000100000" w:firstRow="0" w:lastRow="0" w:firstColumn="0" w:lastColumn="0" w:oddVBand="0" w:evenVBand="0" w:oddHBand="1" w:evenHBand="0" w:firstRowFirstColumn="0" w:firstRowLastColumn="0" w:lastRowFirstColumn="0" w:lastRowLastColumn="0"/>
            </w:pPr>
          </w:p>
          <w:p w14:paraId="3454E572" w14:textId="77777777" w:rsidR="008A3DE8" w:rsidRDefault="008A3DE8" w:rsidP="008A3DE8">
            <w:pPr>
              <w:pStyle w:val="ListParagraph"/>
              <w:numPr>
                <w:ilvl w:val="0"/>
                <w:numId w:val="39"/>
              </w:numPr>
              <w:spacing w:before="0" w:line="240" w:lineRule="auto"/>
              <w:cnfStyle w:val="000000100000" w:firstRow="0" w:lastRow="0" w:firstColumn="0" w:lastColumn="0" w:oddVBand="0" w:evenVBand="0" w:oddHBand="1" w:evenHBand="0" w:firstRowFirstColumn="0" w:firstRowLastColumn="0" w:lastRowFirstColumn="0" w:lastRowLastColumn="0"/>
            </w:pPr>
            <w:r>
              <w:t>Συχνότητας εμφάνισης αριθμών (πέντε πιο συχνά εμφανιζόμενοι αριθμοί)</w:t>
            </w:r>
          </w:p>
          <w:p w14:paraId="37F311B8" w14:textId="77777777" w:rsidR="008A3DE8" w:rsidRPr="00837BCA" w:rsidRDefault="008A3DE8" w:rsidP="008A3DE8">
            <w:pPr>
              <w:pStyle w:val="ListParagraph"/>
              <w:numPr>
                <w:ilvl w:val="0"/>
                <w:numId w:val="39"/>
              </w:numPr>
              <w:spacing w:before="0" w:line="240" w:lineRule="auto"/>
              <w:cnfStyle w:val="000000100000" w:firstRow="0" w:lastRow="0" w:firstColumn="0" w:lastColumn="0" w:oddVBand="0" w:evenVBand="0" w:oddHBand="1" w:evenHBand="0" w:firstRowFirstColumn="0" w:firstRowLastColumn="0" w:lastRowFirstColumn="0" w:lastRowLastColumn="0"/>
            </w:pPr>
            <w:r>
              <w:t xml:space="preserve">Συχνότητα εμφάνισης αριθμών </w:t>
            </w:r>
            <w:r w:rsidRPr="001D68CF">
              <w:rPr>
                <w:lang w:val="en-US"/>
              </w:rPr>
              <w:t>joker</w:t>
            </w:r>
            <w:r>
              <w:t xml:space="preserve"> (πέντε πιο συχνά εμφανιζόμενοι αριθμοί)</w:t>
            </w:r>
          </w:p>
          <w:p w14:paraId="00DDDD8A" w14:textId="48BD1D29" w:rsidR="008A3DE8" w:rsidRDefault="008A3DE8" w:rsidP="00B169D9">
            <w:pPr>
              <w:pStyle w:val="ListParagraph"/>
              <w:numPr>
                <w:ilvl w:val="0"/>
                <w:numId w:val="39"/>
              </w:numPr>
              <w:spacing w:before="0" w:line="240" w:lineRule="auto"/>
              <w:cnfStyle w:val="000000100000" w:firstRow="0" w:lastRow="0" w:firstColumn="0" w:lastColumn="0" w:oddVBand="0" w:evenVBand="0" w:oddHBand="1" w:evenHBand="0" w:firstRowFirstColumn="0" w:firstRowLastColumn="0" w:lastRowFirstColumn="0" w:lastRowLastColumn="0"/>
            </w:pPr>
            <w:r>
              <w:t xml:space="preserve">Μέσος όρος κερδών ανά κατηγορία  </w:t>
            </w:r>
          </w:p>
          <w:p w14:paraId="5A88AC2C" w14:textId="77777777" w:rsidR="008A3DE8" w:rsidRDefault="008A3DE8" w:rsidP="008A3DE8">
            <w:pPr>
              <w:spacing w:before="0" w:line="240" w:lineRule="auto"/>
              <w:cnfStyle w:val="000000100000" w:firstRow="0" w:lastRow="0" w:firstColumn="0" w:lastColumn="0" w:oddVBand="0" w:evenVBand="0" w:oddHBand="1" w:evenHBand="0" w:firstRowFirstColumn="0" w:firstRowLastColumn="0" w:lastRowFirstColumn="0" w:lastRowLastColumn="0"/>
            </w:pPr>
          </w:p>
          <w:p w14:paraId="4841F5A5" w14:textId="77777777" w:rsidR="008A3DE8" w:rsidRDefault="008A3DE8" w:rsidP="008A3DE8">
            <w:pPr>
              <w:spacing w:before="0" w:line="240" w:lineRule="auto"/>
              <w:cnfStyle w:val="000000100000" w:firstRow="0" w:lastRow="0" w:firstColumn="0" w:lastColumn="0" w:oddVBand="0" w:evenVBand="0" w:oddHBand="1" w:evenHBand="0" w:firstRowFirstColumn="0" w:firstRowLastColumn="0" w:lastRowFirstColumn="0" w:lastRowLastColumn="0"/>
            </w:pPr>
            <w:r>
              <w:t xml:space="preserve">Επιπλέον, </w:t>
            </w:r>
          </w:p>
          <w:p w14:paraId="25799B4D" w14:textId="77777777" w:rsidR="008A3DE8" w:rsidRDefault="008A3DE8" w:rsidP="008A3DE8">
            <w:pPr>
              <w:pStyle w:val="ListParagraph"/>
              <w:numPr>
                <w:ilvl w:val="0"/>
                <w:numId w:val="40"/>
              </w:numPr>
              <w:spacing w:before="0" w:line="240" w:lineRule="auto"/>
              <w:cnfStyle w:val="000000100000" w:firstRow="0" w:lastRow="0" w:firstColumn="0" w:lastColumn="0" w:oddVBand="0" w:evenVBand="0" w:oddHBand="1" w:evenHBand="0" w:firstRowFirstColumn="0" w:firstRowLastColumn="0" w:lastRowFirstColumn="0" w:lastRowLastColumn="0"/>
            </w:pPr>
            <w:r>
              <w:t>Ο χρήστης επιλέγει κάθε φορά ποια στατιστικά στοιχεία θα παραχθούν.</w:t>
            </w:r>
          </w:p>
          <w:p w14:paraId="4547A314" w14:textId="77777777" w:rsidR="008A3DE8" w:rsidRDefault="008A3DE8" w:rsidP="008A3DE8">
            <w:pPr>
              <w:pStyle w:val="ListParagraph"/>
              <w:numPr>
                <w:ilvl w:val="0"/>
                <w:numId w:val="40"/>
              </w:numPr>
              <w:spacing w:before="0" w:line="240" w:lineRule="auto"/>
              <w:cnfStyle w:val="000000100000" w:firstRow="0" w:lastRow="0" w:firstColumn="0" w:lastColumn="0" w:oddVBand="0" w:evenVBand="0" w:oddHBand="1" w:evenHBand="0" w:firstRowFirstColumn="0" w:firstRowLastColumn="0" w:lastRowFirstColumn="0" w:lastRowLastColumn="0"/>
            </w:pPr>
            <w:r>
              <w:t xml:space="preserve">Υπάρχει δυνατότητα ορισμού του χρονικού διαστήματος για το οποίο θα εμφανιστούν τα στατιστικά στοιχεία. Και εδώ ισχύουν  οι κανόνες διαμόρφωσης ημερομηνιών που αναφέρθηκαν στην απαίτηση </w:t>
            </w:r>
            <w:r w:rsidRPr="001D68CF">
              <w:rPr>
                <w:lang w:val="en-US"/>
              </w:rPr>
              <w:t>R</w:t>
            </w:r>
            <w:r w:rsidRPr="001D68CF">
              <w:t xml:space="preserve">2. </w:t>
            </w:r>
          </w:p>
          <w:p w14:paraId="18BB0ACE" w14:textId="77777777" w:rsidR="008A3DE8" w:rsidRDefault="008A3DE8" w:rsidP="008A3DE8">
            <w:pPr>
              <w:spacing w:before="0" w:line="240" w:lineRule="auto"/>
              <w:cnfStyle w:val="000000100000" w:firstRow="0" w:lastRow="0" w:firstColumn="0" w:lastColumn="0" w:oddVBand="0" w:evenVBand="0" w:oddHBand="1" w:evenHBand="0" w:firstRowFirstColumn="0" w:firstRowLastColumn="0" w:lastRowFirstColumn="0" w:lastRowLastColumn="0"/>
            </w:pPr>
          </w:p>
        </w:tc>
      </w:tr>
    </w:tbl>
    <w:p w14:paraId="07E3DE30" w14:textId="77777777" w:rsidR="00A27C51" w:rsidRPr="00B169D9" w:rsidRDefault="00A27C51" w:rsidP="00A27C51">
      <w:pPr>
        <w:spacing w:before="0" w:line="240" w:lineRule="auto"/>
        <w:jc w:val="center"/>
        <w:rPr>
          <w:b/>
          <w:bCs/>
          <w:sz w:val="16"/>
          <w:szCs w:val="16"/>
        </w:rPr>
      </w:pPr>
    </w:p>
    <w:p w14:paraId="6C2CF021" w14:textId="77777777" w:rsidR="006214D2" w:rsidRPr="00C24352" w:rsidRDefault="006214D2" w:rsidP="006214D2">
      <w:pPr>
        <w:pStyle w:val="ListParagraph"/>
        <w:spacing w:before="0" w:after="120" w:line="240" w:lineRule="auto"/>
      </w:pPr>
    </w:p>
    <w:tbl>
      <w:tblPr>
        <w:tblW w:w="0" w:type="auto"/>
        <w:shd w:val="clear" w:color="auto" w:fill="DEEAF6"/>
        <w:tblLayout w:type="fixed"/>
        <w:tblLook w:val="0000" w:firstRow="0" w:lastRow="0" w:firstColumn="0" w:lastColumn="0" w:noHBand="0" w:noVBand="0"/>
      </w:tblPr>
      <w:tblGrid>
        <w:gridCol w:w="8528"/>
      </w:tblGrid>
      <w:tr w:rsidR="00160B7A" w:rsidRPr="00B8435D" w14:paraId="5AD99328" w14:textId="77777777" w:rsidTr="0080202E">
        <w:tc>
          <w:tcPr>
            <w:tcW w:w="8528" w:type="dxa"/>
            <w:shd w:val="clear" w:color="auto" w:fill="DEEAF6"/>
          </w:tcPr>
          <w:p w14:paraId="4FADD538" w14:textId="77777777" w:rsidR="00160B7A" w:rsidRPr="00B8435D" w:rsidRDefault="00160B7A" w:rsidP="00D7649E">
            <w:pPr>
              <w:snapToGrid w:val="0"/>
              <w:spacing w:before="0" w:line="240" w:lineRule="auto"/>
              <w:jc w:val="left"/>
              <w:rPr>
                <w:b/>
                <w:bCs/>
                <w:i/>
                <w:iCs/>
                <w:szCs w:val="20"/>
                <w:highlight w:val="yellow"/>
              </w:rPr>
            </w:pPr>
            <w:r>
              <w:br w:type="page"/>
            </w:r>
            <w:r w:rsidRPr="00160B7A">
              <w:rPr>
                <w:b/>
                <w:szCs w:val="20"/>
              </w:rPr>
              <w:t>ΔΡΑΣΤΗΡΙΟΤΗΤΑ 1 – Διαχείριση Έργου</w:t>
            </w:r>
          </w:p>
        </w:tc>
      </w:tr>
    </w:tbl>
    <w:p w14:paraId="67EF448A" w14:textId="77777777" w:rsidR="00757DA9" w:rsidRPr="004C562B" w:rsidRDefault="00757DA9" w:rsidP="00D578E7">
      <w:pPr>
        <w:spacing w:before="0" w:line="240" w:lineRule="auto"/>
        <w:rPr>
          <w:szCs w:val="20"/>
        </w:rPr>
      </w:pPr>
    </w:p>
    <w:p w14:paraId="61254842" w14:textId="77777777" w:rsidR="00160B7A" w:rsidRPr="003D4B61" w:rsidRDefault="00160B7A" w:rsidP="00160B7A">
      <w:pPr>
        <w:spacing w:before="0" w:after="120" w:line="240" w:lineRule="auto"/>
        <w:rPr>
          <w:szCs w:val="20"/>
        </w:rPr>
      </w:pPr>
      <w:r w:rsidRPr="003D4B61">
        <w:rPr>
          <w:szCs w:val="20"/>
          <w:lang w:val="en-GB"/>
        </w:rPr>
        <w:t>H</w:t>
      </w:r>
      <w:r w:rsidRPr="003D4B61">
        <w:rPr>
          <w:szCs w:val="20"/>
        </w:rPr>
        <w:t xml:space="preserve"> διαχείριση έργου θα πρέπει να γίνει με βάση τη μέθοδο </w:t>
      </w:r>
      <w:r w:rsidRPr="003D4B61">
        <w:rPr>
          <w:szCs w:val="20"/>
          <w:lang w:val="en-GB"/>
        </w:rPr>
        <w:t>Scrum</w:t>
      </w:r>
      <w:r w:rsidRPr="003D4B61">
        <w:rPr>
          <w:szCs w:val="20"/>
        </w:rPr>
        <w:t xml:space="preserve">. </w:t>
      </w:r>
      <w:r w:rsidRPr="003D4B61">
        <w:rPr>
          <w:szCs w:val="20"/>
          <w:lang w:val="en-US"/>
        </w:rPr>
        <w:t>H</w:t>
      </w:r>
      <w:r w:rsidRPr="003D4B61">
        <w:rPr>
          <w:szCs w:val="20"/>
        </w:rPr>
        <w:t xml:space="preserve"> </w:t>
      </w:r>
      <w:r w:rsidRPr="003D4B61">
        <w:rPr>
          <w:szCs w:val="20"/>
          <w:lang w:val="en-GB"/>
        </w:rPr>
        <w:t>Scrum</w:t>
      </w:r>
      <w:r w:rsidRPr="003D4B61">
        <w:rPr>
          <w:szCs w:val="20"/>
        </w:rPr>
        <w:t xml:space="preserve"> είναι μια σύγχρονη ευέλικτη μέθοδος, μια σύντομη εισαγωγή της οποίας δίνεται στο παράρτημα της παρούσας εργασίας.</w:t>
      </w:r>
    </w:p>
    <w:p w14:paraId="6E51FBEB" w14:textId="77777777" w:rsidR="00160B7A" w:rsidRPr="003D4B61" w:rsidRDefault="00160B7A" w:rsidP="00160B7A">
      <w:pPr>
        <w:spacing w:before="0" w:after="120" w:line="240" w:lineRule="auto"/>
        <w:rPr>
          <w:szCs w:val="20"/>
        </w:rPr>
      </w:pPr>
      <w:r w:rsidRPr="003D4B61">
        <w:rPr>
          <w:szCs w:val="20"/>
        </w:rPr>
        <w:t>Για τη διαχείριση έργου οι βασικοί ρόλοι είναι οι ακόλουθοι:</w:t>
      </w:r>
    </w:p>
    <w:p w14:paraId="5A3A4E72" w14:textId="77777777" w:rsidR="00160B7A" w:rsidRPr="003D4B61" w:rsidRDefault="00160B7A" w:rsidP="001E5FE9">
      <w:pPr>
        <w:numPr>
          <w:ilvl w:val="0"/>
          <w:numId w:val="7"/>
        </w:numPr>
        <w:spacing w:line="240" w:lineRule="auto"/>
      </w:pPr>
      <w:r w:rsidRPr="003D4B61">
        <w:t>Ιδιοκτήτης προϊόντος (</w:t>
      </w:r>
      <w:r w:rsidRPr="003D4B61">
        <w:rPr>
          <w:lang w:val="en-GB"/>
        </w:rPr>
        <w:t>Product</w:t>
      </w:r>
      <w:r w:rsidRPr="003D4B61">
        <w:t xml:space="preserve"> </w:t>
      </w:r>
      <w:r w:rsidRPr="003D4B61">
        <w:rPr>
          <w:lang w:val="en-GB"/>
        </w:rPr>
        <w:t>owner</w:t>
      </w:r>
      <w:r w:rsidRPr="003D4B61">
        <w:t>): Το ρόλο αυτό παίζει ο οικείος ΣΕΠ</w:t>
      </w:r>
    </w:p>
    <w:p w14:paraId="09E050CC" w14:textId="175CA4A3" w:rsidR="00160B7A" w:rsidRPr="003D4B61" w:rsidRDefault="00160B7A" w:rsidP="001E5FE9">
      <w:pPr>
        <w:numPr>
          <w:ilvl w:val="0"/>
          <w:numId w:val="7"/>
        </w:numPr>
        <w:spacing w:line="240" w:lineRule="auto"/>
      </w:pPr>
      <w:r>
        <w:t>Ομάδα ανάπτυξης (</w:t>
      </w:r>
      <w:r w:rsidRPr="2355D545">
        <w:rPr>
          <w:lang w:val="en-GB"/>
        </w:rPr>
        <w:t>Scrum</w:t>
      </w:r>
      <w:r>
        <w:t xml:space="preserve"> </w:t>
      </w:r>
      <w:r w:rsidRPr="2355D545">
        <w:rPr>
          <w:lang w:val="en-GB"/>
        </w:rPr>
        <w:t>Team</w:t>
      </w:r>
      <w:r>
        <w:t xml:space="preserve">): Η κάθε ομάδα φοιτητών αποτελούμενη από 3 </w:t>
      </w:r>
      <w:r w:rsidR="6C94D6C2">
        <w:t xml:space="preserve">φοιτητές (κατ’ εξαίρεση </w:t>
      </w:r>
      <w:r w:rsidR="6BF215B3">
        <w:t>4 φοιτητές)</w:t>
      </w:r>
    </w:p>
    <w:p w14:paraId="7D884C5E" w14:textId="77777777" w:rsidR="00160B7A" w:rsidRDefault="00160B7A" w:rsidP="001E5FE9">
      <w:pPr>
        <w:numPr>
          <w:ilvl w:val="0"/>
          <w:numId w:val="7"/>
        </w:numPr>
        <w:spacing w:line="240" w:lineRule="auto"/>
      </w:pPr>
      <w:r w:rsidRPr="003D4B61">
        <w:t>Ο διαχειριστής του έργου (</w:t>
      </w:r>
      <w:r w:rsidRPr="003D4B61">
        <w:rPr>
          <w:lang w:val="en-GB"/>
        </w:rPr>
        <w:t>Scrum</w:t>
      </w:r>
      <w:r w:rsidRPr="003D4B61">
        <w:t xml:space="preserve"> </w:t>
      </w:r>
      <w:r w:rsidRPr="003D4B61">
        <w:rPr>
          <w:lang w:val="en-GB"/>
        </w:rPr>
        <w:t>Master</w:t>
      </w:r>
      <w:r w:rsidRPr="003D4B61">
        <w:t xml:space="preserve">): Ένας φοιτητής από την κάθε ομάδα θα αναλάβει αυτό το ρόλο </w:t>
      </w:r>
    </w:p>
    <w:p w14:paraId="70E69D12" w14:textId="77777777" w:rsidR="00757DA9" w:rsidRPr="003D4B61" w:rsidRDefault="00757DA9" w:rsidP="00D578E7">
      <w:pPr>
        <w:spacing w:before="0" w:line="240" w:lineRule="auto"/>
      </w:pPr>
    </w:p>
    <w:p w14:paraId="5A249D2B" w14:textId="123A1A4B" w:rsidR="00160B7A" w:rsidRPr="003D4B61" w:rsidRDefault="00160B7A" w:rsidP="00160B7A">
      <w:pPr>
        <w:spacing w:before="0" w:after="120" w:line="240" w:lineRule="auto"/>
      </w:pPr>
      <w:r>
        <w:t>Το έργο θα εκτελεστεί σε τρεις επαναλήψεις (</w:t>
      </w:r>
      <w:r w:rsidRPr="2355D545">
        <w:rPr>
          <w:lang w:val="en-GB"/>
        </w:rPr>
        <w:t>sprints</w:t>
      </w:r>
      <w:r>
        <w:t xml:space="preserve">). Πιο συγκεκριμένα, </w:t>
      </w:r>
      <w:r w:rsidR="55A8BC47">
        <w:t xml:space="preserve">οι δύο πρώτες επαναλήψεις </w:t>
      </w:r>
      <w:r>
        <w:t xml:space="preserve">θα είναι διάρκειας δύο εβδομάδων, ενώ </w:t>
      </w:r>
      <w:r w:rsidR="6C0D5C5D">
        <w:t>η άλλη</w:t>
      </w:r>
      <w:r>
        <w:t xml:space="preserve"> </w:t>
      </w:r>
      <w:r w:rsidR="2C44FB19">
        <w:t>διάρκειας δέκα ημερών</w:t>
      </w:r>
      <w:r>
        <w:t>.</w:t>
      </w:r>
    </w:p>
    <w:p w14:paraId="49AE6E89" w14:textId="77777777" w:rsidR="00160B7A" w:rsidRPr="003D4B61" w:rsidRDefault="00160B7A" w:rsidP="00160B7A">
      <w:pPr>
        <w:spacing w:before="0" w:after="120" w:line="240" w:lineRule="auto"/>
        <w:rPr>
          <w:szCs w:val="20"/>
        </w:rPr>
      </w:pPr>
      <w:r w:rsidRPr="003D4B61">
        <w:rPr>
          <w:szCs w:val="20"/>
        </w:rPr>
        <w:t xml:space="preserve">Σε κάθε επανάληψη η ομάδα θα πρέπει να αποφασίζει σε συνεργασία με τον </w:t>
      </w:r>
      <w:r w:rsidRPr="003D4B61">
        <w:rPr>
          <w:szCs w:val="20"/>
          <w:lang w:val="en-GB"/>
        </w:rPr>
        <w:t>product</w:t>
      </w:r>
      <w:r w:rsidRPr="003D4B61">
        <w:rPr>
          <w:szCs w:val="20"/>
        </w:rPr>
        <w:t xml:space="preserve"> </w:t>
      </w:r>
      <w:r w:rsidRPr="003D4B61">
        <w:rPr>
          <w:szCs w:val="20"/>
          <w:lang w:val="en-GB"/>
        </w:rPr>
        <w:t>owner</w:t>
      </w:r>
      <w:r w:rsidRPr="003D4B61">
        <w:rPr>
          <w:szCs w:val="20"/>
        </w:rPr>
        <w:t xml:space="preserve"> για το ποιες απαιτήσεις του </w:t>
      </w:r>
      <w:r w:rsidRPr="003D4B61">
        <w:rPr>
          <w:szCs w:val="20"/>
          <w:lang w:val="en-GB"/>
        </w:rPr>
        <w:t>product</w:t>
      </w:r>
      <w:r w:rsidRPr="003D4B61">
        <w:rPr>
          <w:szCs w:val="20"/>
        </w:rPr>
        <w:t xml:space="preserve"> </w:t>
      </w:r>
      <w:r w:rsidRPr="003D4B61">
        <w:rPr>
          <w:szCs w:val="20"/>
          <w:lang w:val="en-GB"/>
        </w:rPr>
        <w:t>backlog</w:t>
      </w:r>
      <w:r w:rsidRPr="003D4B61">
        <w:rPr>
          <w:szCs w:val="20"/>
        </w:rPr>
        <w:t xml:space="preserve"> θα συμπεριληφθούν στο </w:t>
      </w:r>
      <w:r w:rsidRPr="003D4B61">
        <w:rPr>
          <w:szCs w:val="20"/>
          <w:lang w:val="en-GB"/>
        </w:rPr>
        <w:t>sprint</w:t>
      </w:r>
      <w:r w:rsidRPr="003D4B61">
        <w:rPr>
          <w:szCs w:val="20"/>
        </w:rPr>
        <w:t xml:space="preserve">. </w:t>
      </w:r>
    </w:p>
    <w:p w14:paraId="3332F892" w14:textId="28F0CB27" w:rsidR="0026082D" w:rsidRDefault="00CD2774" w:rsidP="00160B7A">
      <w:pPr>
        <w:spacing w:before="0" w:after="120" w:line="240" w:lineRule="auto"/>
        <w:rPr>
          <w:szCs w:val="20"/>
        </w:rPr>
      </w:pPr>
      <w:r>
        <w:rPr>
          <w:szCs w:val="20"/>
        </w:rPr>
        <w:t xml:space="preserve">Για την ευκολότερη διαχείριση του έργου προτείνεται τη χρήση του </w:t>
      </w:r>
      <w:hyperlink r:id="rId18" w:history="1">
        <w:r w:rsidRPr="00CD2774">
          <w:rPr>
            <w:rStyle w:val="Hyperlink"/>
            <w:szCs w:val="20"/>
            <w:lang w:val="en-US"/>
          </w:rPr>
          <w:t>Trello</w:t>
        </w:r>
      </w:hyperlink>
      <w:r w:rsidRPr="00EB5690">
        <w:rPr>
          <w:szCs w:val="20"/>
        </w:rPr>
        <w:t xml:space="preserve">. </w:t>
      </w:r>
      <w:r>
        <w:rPr>
          <w:szCs w:val="20"/>
        </w:rPr>
        <w:t xml:space="preserve">Το </w:t>
      </w:r>
      <w:r>
        <w:rPr>
          <w:szCs w:val="20"/>
          <w:lang w:val="en-US"/>
        </w:rPr>
        <w:t>Trello</w:t>
      </w:r>
      <w:r w:rsidRPr="00EB5690">
        <w:rPr>
          <w:szCs w:val="20"/>
        </w:rPr>
        <w:t xml:space="preserve"> </w:t>
      </w:r>
      <w:r>
        <w:rPr>
          <w:szCs w:val="20"/>
        </w:rPr>
        <w:t xml:space="preserve">είναι </w:t>
      </w:r>
      <w:r w:rsidR="0026082D">
        <w:rPr>
          <w:szCs w:val="20"/>
        </w:rPr>
        <w:t xml:space="preserve">ένα </w:t>
      </w:r>
      <w:r w:rsidR="0026082D">
        <w:rPr>
          <w:szCs w:val="20"/>
          <w:lang w:val="en-US"/>
        </w:rPr>
        <w:t>Agile</w:t>
      </w:r>
      <w:r w:rsidR="0026082D" w:rsidRPr="00EB5690">
        <w:rPr>
          <w:szCs w:val="20"/>
        </w:rPr>
        <w:t>-</w:t>
      </w:r>
      <w:r w:rsidR="0026082D">
        <w:rPr>
          <w:szCs w:val="20"/>
          <w:lang w:val="en-US"/>
        </w:rPr>
        <w:t>style</w:t>
      </w:r>
      <w:r w:rsidR="0026082D" w:rsidRPr="00EB5690">
        <w:rPr>
          <w:szCs w:val="20"/>
        </w:rPr>
        <w:t xml:space="preserve"> </w:t>
      </w:r>
      <w:r w:rsidR="0026082D">
        <w:rPr>
          <w:szCs w:val="20"/>
          <w:lang w:val="en-US"/>
        </w:rPr>
        <w:t>online</w:t>
      </w:r>
      <w:r w:rsidR="0026082D" w:rsidRPr="00EB5690">
        <w:rPr>
          <w:szCs w:val="20"/>
        </w:rPr>
        <w:t xml:space="preserve"> </w:t>
      </w:r>
      <w:r w:rsidR="0026082D">
        <w:rPr>
          <w:szCs w:val="20"/>
        </w:rPr>
        <w:t xml:space="preserve">εργαλείο διαχείρισης και προγραμματισμού εργασιών. Μπορείτε να βρείτε περισσότερες πληροφορίες και να κάνετε δωρεάν εγγραφή στην ιστοσελίδα του </w:t>
      </w:r>
      <w:r w:rsidR="00D573EF" w:rsidRPr="00EB5690">
        <w:t>https://trello.com</w:t>
      </w:r>
      <w:r w:rsidR="00D573EF" w:rsidRPr="00EB5690">
        <w:rPr>
          <w:szCs w:val="20"/>
        </w:rPr>
        <w:t>,</w:t>
      </w:r>
      <w:r w:rsidR="0026082D">
        <w:rPr>
          <w:szCs w:val="20"/>
        </w:rPr>
        <w:t xml:space="preserve">  καθώς</w:t>
      </w:r>
      <w:r w:rsidR="00D573EF" w:rsidRPr="00EB5690">
        <w:rPr>
          <w:szCs w:val="20"/>
        </w:rPr>
        <w:t xml:space="preserve"> </w:t>
      </w:r>
      <w:r w:rsidR="00D573EF">
        <w:rPr>
          <w:szCs w:val="20"/>
        </w:rPr>
        <w:t>και</w:t>
      </w:r>
      <w:r w:rsidR="0026082D">
        <w:rPr>
          <w:szCs w:val="20"/>
        </w:rPr>
        <w:t xml:space="preserve"> να παρακολουθήσετε διαλέξεις που εξηγούν πως μπορεί να γίνει χρήση του </w:t>
      </w:r>
      <w:r w:rsidR="0026082D">
        <w:rPr>
          <w:szCs w:val="20"/>
          <w:lang w:val="en-US"/>
        </w:rPr>
        <w:t>Trello</w:t>
      </w:r>
      <w:r w:rsidR="0026082D" w:rsidRPr="00EB5690">
        <w:rPr>
          <w:szCs w:val="20"/>
        </w:rPr>
        <w:t xml:space="preserve"> </w:t>
      </w:r>
      <w:r w:rsidR="0026082D">
        <w:rPr>
          <w:szCs w:val="20"/>
        </w:rPr>
        <w:t xml:space="preserve">για έργα </w:t>
      </w:r>
      <w:r w:rsidR="0026082D">
        <w:rPr>
          <w:szCs w:val="20"/>
          <w:lang w:val="en-US"/>
        </w:rPr>
        <w:t>Scrum</w:t>
      </w:r>
      <w:r w:rsidR="0026082D" w:rsidRPr="00EB5690">
        <w:rPr>
          <w:szCs w:val="20"/>
        </w:rPr>
        <w:t>:</w:t>
      </w:r>
    </w:p>
    <w:p w14:paraId="784EE907" w14:textId="2CA51FA6" w:rsidR="0026082D" w:rsidRDefault="00324436" w:rsidP="00160B7A">
      <w:pPr>
        <w:spacing w:before="0" w:after="120" w:line="240" w:lineRule="auto"/>
      </w:pPr>
      <w:hyperlink r:id="rId19">
        <w:r w:rsidR="0026082D" w:rsidRPr="2355D545">
          <w:rPr>
            <w:rStyle w:val="Hyperlink"/>
          </w:rPr>
          <w:t>https://www.youtube.com/watch?v=pFbVxXOvQ8I</w:t>
        </w:r>
      </w:hyperlink>
    </w:p>
    <w:p w14:paraId="4F3C0403" w14:textId="4DB239D6" w:rsidR="0026082D" w:rsidRPr="0026082D" w:rsidRDefault="00324436" w:rsidP="00160B7A">
      <w:pPr>
        <w:spacing w:before="0" w:after="120" w:line="240" w:lineRule="auto"/>
        <w:rPr>
          <w:szCs w:val="20"/>
        </w:rPr>
      </w:pPr>
      <w:hyperlink r:id="rId20" w:history="1">
        <w:r w:rsidR="00B169D9" w:rsidRPr="00B31DB7">
          <w:rPr>
            <w:rStyle w:val="Hyperlink"/>
          </w:rPr>
          <w:t>https://www.youtube.com/watch?v=3lSp-T4Fk5U</w:t>
        </w:r>
      </w:hyperlink>
    </w:p>
    <w:p w14:paraId="43D35789" w14:textId="6E830177" w:rsidR="00160B7A" w:rsidRDefault="00160B7A" w:rsidP="00160B7A">
      <w:pPr>
        <w:spacing w:before="0" w:after="120" w:line="240" w:lineRule="auto"/>
        <w:rPr>
          <w:szCs w:val="20"/>
        </w:rPr>
      </w:pPr>
      <w:r w:rsidRPr="003D4B61">
        <w:rPr>
          <w:szCs w:val="20"/>
        </w:rPr>
        <w:t xml:space="preserve">Κατά την έναρξη του έργου θα πρέπει να γίνει αξιολόγηση των απαιτήσεων ώστε να </w:t>
      </w:r>
      <w:r w:rsidRPr="003D4B61">
        <w:rPr>
          <w:szCs w:val="20"/>
          <w:u w:val="single"/>
        </w:rPr>
        <w:t>υπολογιστεί η απαιτούμενη προσπάθεια (</w:t>
      </w:r>
      <w:r w:rsidRPr="003D4B61">
        <w:rPr>
          <w:szCs w:val="20"/>
          <w:u w:val="single"/>
          <w:lang w:val="en-GB"/>
        </w:rPr>
        <w:t>effort</w:t>
      </w:r>
      <w:r w:rsidRPr="003D4B61">
        <w:rPr>
          <w:szCs w:val="20"/>
          <w:u w:val="single"/>
        </w:rPr>
        <w:t>)</w:t>
      </w:r>
      <w:r w:rsidRPr="003D4B61">
        <w:rPr>
          <w:szCs w:val="20"/>
        </w:rPr>
        <w:t xml:space="preserve"> για κάθε απαίτηση με χρήση της μεθόδου </w:t>
      </w:r>
      <w:r w:rsidRPr="003D4B61">
        <w:rPr>
          <w:szCs w:val="20"/>
          <w:lang w:val="en-GB"/>
        </w:rPr>
        <w:t>planning</w:t>
      </w:r>
      <w:r w:rsidRPr="003D4B61">
        <w:rPr>
          <w:szCs w:val="20"/>
        </w:rPr>
        <w:t xml:space="preserve"> </w:t>
      </w:r>
      <w:r w:rsidRPr="003D4B61">
        <w:rPr>
          <w:szCs w:val="20"/>
          <w:lang w:val="en-GB"/>
        </w:rPr>
        <w:t>poker</w:t>
      </w:r>
      <w:r w:rsidRPr="003D4B61">
        <w:rPr>
          <w:szCs w:val="20"/>
        </w:rPr>
        <w:t xml:space="preserve"> </w:t>
      </w:r>
      <w:r w:rsidRPr="003D4B61">
        <w:t xml:space="preserve">- </w:t>
      </w:r>
      <w:hyperlink r:id="rId21" w:history="1">
        <w:r w:rsidRPr="003D4B61">
          <w:rPr>
            <w:rStyle w:val="Hyperlink"/>
          </w:rPr>
          <w:t>http://www.planningpoker.com/</w:t>
        </w:r>
      </w:hyperlink>
      <w:r w:rsidRPr="003D4B61">
        <w:rPr>
          <w:szCs w:val="20"/>
        </w:rPr>
        <w:t>.</w:t>
      </w:r>
      <w:r>
        <w:rPr>
          <w:szCs w:val="20"/>
        </w:rPr>
        <w:t xml:space="preserve"> </w:t>
      </w:r>
    </w:p>
    <w:p w14:paraId="19901878" w14:textId="1BFCBF22" w:rsidR="00160B7A" w:rsidRPr="00636B3F" w:rsidRDefault="00160B7A" w:rsidP="00160B7A">
      <w:pPr>
        <w:spacing w:before="0" w:after="120" w:line="240" w:lineRule="auto"/>
        <w:rPr>
          <w:szCs w:val="20"/>
        </w:rPr>
      </w:pPr>
      <w:r>
        <w:rPr>
          <w:szCs w:val="20"/>
        </w:rPr>
        <w:t>Στη συνέχεια θα πρέπει να</w:t>
      </w:r>
      <w:r w:rsidRPr="003D4B61">
        <w:rPr>
          <w:szCs w:val="20"/>
        </w:rPr>
        <w:t xml:space="preserve"> γίνει προτεραιοποίηση, ώστε να αποφασιστεί ποιες απαιτήσεις θα συμπεριληφθούν σε κάθε </w:t>
      </w:r>
      <w:r w:rsidRPr="003D4B61">
        <w:rPr>
          <w:szCs w:val="20"/>
          <w:lang w:val="en-GB"/>
        </w:rPr>
        <w:t>sprint</w:t>
      </w:r>
      <w:r w:rsidRPr="003D4B61">
        <w:rPr>
          <w:szCs w:val="20"/>
        </w:rPr>
        <w:t>.</w:t>
      </w:r>
      <w:r>
        <w:rPr>
          <w:szCs w:val="20"/>
        </w:rPr>
        <w:t xml:space="preserve"> </w:t>
      </w:r>
      <w:r w:rsidRPr="003D4B61">
        <w:rPr>
          <w:szCs w:val="20"/>
        </w:rPr>
        <w:t>Για τη</w:t>
      </w:r>
      <w:r w:rsidR="00757DA9">
        <w:rPr>
          <w:szCs w:val="20"/>
        </w:rPr>
        <w:t>ν</w:t>
      </w:r>
      <w:r w:rsidRPr="003D4B61">
        <w:rPr>
          <w:szCs w:val="20"/>
        </w:rPr>
        <w:t xml:space="preserve"> προτεραιοποίηση θα πρέπει να</w:t>
      </w:r>
      <w:r>
        <w:rPr>
          <w:szCs w:val="20"/>
        </w:rPr>
        <w:t xml:space="preserve"> χρησιμοποιηθεί η μέθοδος </w:t>
      </w:r>
      <w:r>
        <w:rPr>
          <w:szCs w:val="20"/>
          <w:lang w:val="en-US"/>
        </w:rPr>
        <w:t>priority</w:t>
      </w:r>
      <w:r w:rsidRPr="009164F5">
        <w:rPr>
          <w:szCs w:val="20"/>
        </w:rPr>
        <w:t xml:space="preserve"> </w:t>
      </w:r>
      <w:r>
        <w:rPr>
          <w:szCs w:val="20"/>
          <w:lang w:val="en-US"/>
        </w:rPr>
        <w:t>poker</w:t>
      </w:r>
      <w:r w:rsidRPr="009164F5">
        <w:rPr>
          <w:szCs w:val="20"/>
        </w:rPr>
        <w:t xml:space="preserve"> </w:t>
      </w:r>
      <w:r w:rsidRPr="007E7BCD">
        <w:rPr>
          <w:szCs w:val="20"/>
        </w:rPr>
        <w:t>(</w:t>
      </w:r>
      <w:hyperlink r:id="rId22" w:history="1">
        <w:r w:rsidRPr="004D7336">
          <w:rPr>
            <w:rStyle w:val="Hyperlink"/>
            <w:szCs w:val="20"/>
          </w:rPr>
          <w:t>http://www.uxforthemasses.com/priority-poker/</w:t>
        </w:r>
      </w:hyperlink>
      <w:r w:rsidRPr="007E7BCD">
        <w:rPr>
          <w:szCs w:val="20"/>
        </w:rPr>
        <w:t xml:space="preserve">) </w:t>
      </w:r>
      <w:r>
        <w:rPr>
          <w:szCs w:val="20"/>
        </w:rPr>
        <w:t xml:space="preserve">που αποτελεί μια παραλλαγή της </w:t>
      </w:r>
      <w:r>
        <w:rPr>
          <w:szCs w:val="20"/>
          <w:lang w:val="en-US"/>
        </w:rPr>
        <w:lastRenderedPageBreak/>
        <w:t>planning</w:t>
      </w:r>
      <w:r w:rsidRPr="007E7BCD">
        <w:rPr>
          <w:szCs w:val="20"/>
        </w:rPr>
        <w:t xml:space="preserve"> </w:t>
      </w:r>
      <w:r>
        <w:rPr>
          <w:szCs w:val="20"/>
          <w:lang w:val="en-US"/>
        </w:rPr>
        <w:t>poker</w:t>
      </w:r>
      <w:r w:rsidR="00757DA9">
        <w:rPr>
          <w:szCs w:val="20"/>
        </w:rPr>
        <w:t>,</w:t>
      </w:r>
      <w:r w:rsidRPr="007E7BCD">
        <w:rPr>
          <w:szCs w:val="20"/>
        </w:rPr>
        <w:t xml:space="preserve"> </w:t>
      </w:r>
      <w:r>
        <w:rPr>
          <w:szCs w:val="20"/>
        </w:rPr>
        <w:t xml:space="preserve">όπου οι συμμετέχοντες αντί να επιλέγουν εκτιμήσεις προσπάθειας για κάθε απαίτηση, επιλέγουν προτεραιότητες. Η μέθοδος είναι δυνατό να εκτελεστεί και μέσω του </w:t>
      </w:r>
      <w:hyperlink r:id="rId23" w:history="1">
        <w:r w:rsidRPr="003D4B61">
          <w:rPr>
            <w:rStyle w:val="Hyperlink"/>
          </w:rPr>
          <w:t>http://www.planningpoker.com/</w:t>
        </w:r>
      </w:hyperlink>
      <w:r>
        <w:t xml:space="preserve"> χρησιμοποιώντας τις κάρτες «</w:t>
      </w:r>
      <w:r w:rsidRPr="007E7BCD">
        <w:t>T-Shirt Sizes</w:t>
      </w:r>
      <w:r>
        <w:t>» με την παραδοχή ότι</w:t>
      </w:r>
      <w:r w:rsidR="00757DA9">
        <w:t xml:space="preserve"> το</w:t>
      </w:r>
      <w:r>
        <w:t xml:space="preserve"> </w:t>
      </w:r>
      <w:r>
        <w:rPr>
          <w:lang w:val="en-US"/>
        </w:rPr>
        <w:t>XXS</w:t>
      </w:r>
      <w:r w:rsidRPr="007E7BCD">
        <w:t xml:space="preserve"> </w:t>
      </w:r>
      <w:r>
        <w:t xml:space="preserve">αντιστοιχεί στην μικρότερη προτεραιότητα και το </w:t>
      </w:r>
      <w:r>
        <w:rPr>
          <w:lang w:val="en-US"/>
        </w:rPr>
        <w:t>XXL</w:t>
      </w:r>
      <w:r w:rsidRPr="007E7BCD">
        <w:t xml:space="preserve"> </w:t>
      </w:r>
      <w:r>
        <w:t>στη μεγαλύτερη.</w:t>
      </w:r>
      <w:r w:rsidR="00175CDC" w:rsidRPr="00175CDC">
        <w:rPr>
          <w:szCs w:val="20"/>
        </w:rPr>
        <w:t xml:space="preserve"> </w:t>
      </w:r>
      <w:r w:rsidRPr="003D4B61">
        <w:rPr>
          <w:szCs w:val="20"/>
        </w:rPr>
        <w:t>Στα πλαίσια αυτής της δραστηριότητας θα πρέπει να παραδοθούν:</w:t>
      </w:r>
    </w:p>
    <w:p w14:paraId="48078172" w14:textId="77777777" w:rsidR="00160B7A" w:rsidRPr="003D4B61" w:rsidRDefault="00160B7A" w:rsidP="00745B9A">
      <w:pPr>
        <w:numPr>
          <w:ilvl w:val="0"/>
          <w:numId w:val="6"/>
        </w:numPr>
        <w:spacing w:before="0" w:after="120" w:line="240" w:lineRule="auto"/>
        <w:ind w:left="360"/>
      </w:pPr>
      <w:r w:rsidRPr="003D4B61">
        <w:rPr>
          <w:b/>
          <w:szCs w:val="20"/>
        </w:rPr>
        <w:t>Υπολογισμός της απαιτούμενης προσπάθειας</w:t>
      </w:r>
      <w:r w:rsidRPr="003D4B61">
        <w:rPr>
          <w:szCs w:val="20"/>
        </w:rPr>
        <w:t xml:space="preserve"> ανά απαίτηση τεκμηριώνοντας αναλυτικά τον τρόπο υπολογισμού της προσπάθειας.</w:t>
      </w:r>
    </w:p>
    <w:p w14:paraId="62FDC1B0" w14:textId="77777777" w:rsidR="00160B7A" w:rsidRPr="003D4B61" w:rsidRDefault="00160B7A" w:rsidP="00745B9A">
      <w:pPr>
        <w:numPr>
          <w:ilvl w:val="0"/>
          <w:numId w:val="6"/>
        </w:numPr>
        <w:spacing w:before="0" w:after="120" w:line="240" w:lineRule="auto"/>
        <w:ind w:left="360"/>
      </w:pPr>
      <w:r w:rsidRPr="003D4B61">
        <w:rPr>
          <w:b/>
          <w:szCs w:val="20"/>
        </w:rPr>
        <w:t>Υπολογισμός των προτεραιοτήτων των απαιτήσεων</w:t>
      </w:r>
      <w:r w:rsidRPr="003D4B61">
        <w:rPr>
          <w:szCs w:val="20"/>
        </w:rPr>
        <w:t xml:space="preserve"> τεκμηριώνοντας αναλυτικά τον τρόπο υπολογισμού της προτεραιότητας. </w:t>
      </w:r>
    </w:p>
    <w:p w14:paraId="3BFC5D85" w14:textId="0B9D96C6" w:rsidR="00160B7A" w:rsidRPr="003D4B61" w:rsidRDefault="00160B7A" w:rsidP="00745B9A">
      <w:pPr>
        <w:numPr>
          <w:ilvl w:val="0"/>
          <w:numId w:val="6"/>
        </w:numPr>
        <w:spacing w:before="0" w:after="120" w:line="240" w:lineRule="auto"/>
        <w:ind w:left="360"/>
      </w:pPr>
      <w:r w:rsidRPr="003D4B61">
        <w:rPr>
          <w:b/>
          <w:szCs w:val="20"/>
          <w:lang w:val="en-GB"/>
        </w:rPr>
        <w:t>To</w:t>
      </w:r>
      <w:r w:rsidRPr="003D4B61">
        <w:rPr>
          <w:b/>
          <w:szCs w:val="20"/>
        </w:rPr>
        <w:t xml:space="preserve"> διάγραμμα </w:t>
      </w:r>
      <w:r w:rsidRPr="003D4B61">
        <w:rPr>
          <w:b/>
          <w:szCs w:val="20"/>
          <w:lang w:val="en-GB"/>
        </w:rPr>
        <w:t>GANNT</w:t>
      </w:r>
      <w:r w:rsidRPr="003D4B61">
        <w:rPr>
          <w:szCs w:val="20"/>
        </w:rPr>
        <w:t>, όπου θα παρουσιάζονται, τόσο οι επαναλήψεις (</w:t>
      </w:r>
      <w:r w:rsidRPr="003D4B61">
        <w:rPr>
          <w:szCs w:val="20"/>
          <w:lang w:val="en-GB"/>
        </w:rPr>
        <w:t>sprint</w:t>
      </w:r>
      <w:r w:rsidRPr="003D4B61">
        <w:rPr>
          <w:szCs w:val="20"/>
          <w:lang w:val="en-US"/>
        </w:rPr>
        <w:t>s</w:t>
      </w:r>
      <w:r w:rsidRPr="003D4B61">
        <w:rPr>
          <w:szCs w:val="20"/>
        </w:rPr>
        <w:t>), όσο και οι βασικές δραστηριότητες</w:t>
      </w:r>
      <w:r w:rsidR="00636C74" w:rsidRPr="00EB5690">
        <w:rPr>
          <w:szCs w:val="20"/>
        </w:rPr>
        <w:t xml:space="preserve"> (</w:t>
      </w:r>
      <w:r w:rsidR="00636C74">
        <w:rPr>
          <w:szCs w:val="20"/>
          <w:lang w:val="en-US"/>
        </w:rPr>
        <w:t>tasks</w:t>
      </w:r>
      <w:r w:rsidR="00636C74" w:rsidRPr="00EB5690">
        <w:rPr>
          <w:szCs w:val="20"/>
        </w:rPr>
        <w:t>)</w:t>
      </w:r>
      <w:r w:rsidRPr="003D4B61">
        <w:rPr>
          <w:szCs w:val="20"/>
        </w:rPr>
        <w:t xml:space="preserve"> της κάθε επανάληψης. </w:t>
      </w:r>
    </w:p>
    <w:p w14:paraId="5B9C9653" w14:textId="4F3C3AD1" w:rsidR="00B63EEC" w:rsidRPr="00452878" w:rsidRDefault="00B63EEC" w:rsidP="00745B9A">
      <w:pPr>
        <w:numPr>
          <w:ilvl w:val="0"/>
          <w:numId w:val="6"/>
        </w:numPr>
        <w:spacing w:before="0" w:after="120" w:line="240" w:lineRule="auto"/>
        <w:ind w:left="360"/>
      </w:pPr>
      <w:r w:rsidRPr="003D4B61">
        <w:rPr>
          <w:szCs w:val="20"/>
        </w:rPr>
        <w:t xml:space="preserve">Το </w:t>
      </w:r>
      <w:r w:rsidRPr="003D4B61">
        <w:rPr>
          <w:b/>
          <w:szCs w:val="20"/>
          <w:lang w:val="en-GB"/>
        </w:rPr>
        <w:t>product</w:t>
      </w:r>
      <w:r w:rsidRPr="003D4B61">
        <w:rPr>
          <w:b/>
          <w:szCs w:val="20"/>
        </w:rPr>
        <w:t xml:space="preserve"> </w:t>
      </w:r>
      <w:r w:rsidRPr="003D4B61">
        <w:rPr>
          <w:b/>
          <w:szCs w:val="20"/>
          <w:lang w:val="en-GB"/>
        </w:rPr>
        <w:t>backlog</w:t>
      </w:r>
      <w:r w:rsidRPr="003D4B61">
        <w:rPr>
          <w:szCs w:val="20"/>
        </w:rPr>
        <w:t xml:space="preserve"> όπως αυτό διαμορφώθηκε σε κάθε επανάληψη σε μορφή φύλλου εργασίας (θα δοθεί σε μορφή </w:t>
      </w:r>
      <w:r w:rsidRPr="003D4B61">
        <w:rPr>
          <w:szCs w:val="20"/>
          <w:lang w:val="en-GB"/>
        </w:rPr>
        <w:t>xls</w:t>
      </w:r>
      <w:r w:rsidRPr="003D4B61">
        <w:rPr>
          <w:szCs w:val="20"/>
        </w:rPr>
        <w:t xml:space="preserve"> και θα περιέχει τρία φύλλα εργασίας, ένα για κάθε επανάληψη) μαζί με τις συμπληρωματικές/βοηθητικές πληροφορίες που αποφασίσατε να συλλέξετε. </w:t>
      </w:r>
    </w:p>
    <w:p w14:paraId="54A94F86" w14:textId="56C17433" w:rsidR="00452878" w:rsidRPr="007D735A" w:rsidRDefault="00F95912" w:rsidP="60B1E84C">
      <w:pPr>
        <w:numPr>
          <w:ilvl w:val="0"/>
          <w:numId w:val="6"/>
        </w:numPr>
        <w:spacing w:before="0" w:after="120" w:line="240" w:lineRule="auto"/>
        <w:ind w:left="360"/>
      </w:pPr>
      <w:r w:rsidRPr="00656AC9">
        <w:t xml:space="preserve">Για καθένα από τα </w:t>
      </w:r>
      <w:r w:rsidRPr="00656AC9">
        <w:rPr>
          <w:lang w:val="en-US"/>
        </w:rPr>
        <w:t>user</w:t>
      </w:r>
      <w:r w:rsidRPr="00656AC9">
        <w:t xml:space="preserve"> </w:t>
      </w:r>
      <w:r w:rsidRPr="00656AC9">
        <w:rPr>
          <w:lang w:val="en-US"/>
        </w:rPr>
        <w:t>stories</w:t>
      </w:r>
      <w:r w:rsidRPr="00656AC9">
        <w:t xml:space="preserve"> του </w:t>
      </w:r>
      <w:r w:rsidRPr="00656AC9">
        <w:rPr>
          <w:lang w:val="en-US"/>
        </w:rPr>
        <w:t>product</w:t>
      </w:r>
      <w:r w:rsidRPr="00656AC9">
        <w:t xml:space="preserve"> </w:t>
      </w:r>
      <w:r w:rsidRPr="00656AC9">
        <w:rPr>
          <w:lang w:val="en-US"/>
        </w:rPr>
        <w:t>backlog</w:t>
      </w:r>
      <w:r w:rsidR="007E5073" w:rsidRPr="00656AC9">
        <w:t xml:space="preserve"> να </w:t>
      </w:r>
      <w:r w:rsidR="007D735A" w:rsidRPr="00656AC9">
        <w:t xml:space="preserve">περιγράψετε τα </w:t>
      </w:r>
      <w:r w:rsidR="007D735A" w:rsidRPr="00656AC9">
        <w:rPr>
          <w:b/>
          <w:bCs/>
        </w:rPr>
        <w:t xml:space="preserve">κριτήρια </w:t>
      </w:r>
      <w:r w:rsidR="00DB4F76" w:rsidRPr="00656AC9">
        <w:rPr>
          <w:b/>
          <w:bCs/>
        </w:rPr>
        <w:t xml:space="preserve">αποδοχής </w:t>
      </w:r>
      <w:r w:rsidR="00DB4F76" w:rsidRPr="00656AC9">
        <w:t>(</w:t>
      </w:r>
      <w:r w:rsidR="00DB4F76" w:rsidRPr="00656AC9">
        <w:rPr>
          <w:lang w:val="en-US"/>
        </w:rPr>
        <w:t>acceptance</w:t>
      </w:r>
      <w:r w:rsidR="00DB4F76" w:rsidRPr="00656AC9">
        <w:t xml:space="preserve"> </w:t>
      </w:r>
      <w:r w:rsidR="00DB4F76" w:rsidRPr="00656AC9">
        <w:rPr>
          <w:lang w:val="en-US"/>
        </w:rPr>
        <w:t>criteria</w:t>
      </w:r>
      <w:r w:rsidR="00DB4F76" w:rsidRPr="00656AC9">
        <w:t>)</w:t>
      </w:r>
      <w:r w:rsidR="41E562D4" w:rsidRPr="00656AC9">
        <w:t xml:space="preserve">. </w:t>
      </w:r>
    </w:p>
    <w:p w14:paraId="213FD448" w14:textId="77777777" w:rsidR="00160B7A" w:rsidRPr="003D4B61" w:rsidRDefault="00160B7A" w:rsidP="00745B9A">
      <w:pPr>
        <w:numPr>
          <w:ilvl w:val="0"/>
          <w:numId w:val="6"/>
        </w:numPr>
        <w:spacing w:before="0" w:after="120" w:line="240" w:lineRule="auto"/>
        <w:ind w:left="360"/>
      </w:pPr>
      <w:r w:rsidRPr="003D4B61">
        <w:rPr>
          <w:b/>
          <w:szCs w:val="20"/>
        </w:rPr>
        <w:t xml:space="preserve">Οι αναθέσεις των αρμοδιοτήτων </w:t>
      </w:r>
      <w:r w:rsidRPr="003D4B61">
        <w:rPr>
          <w:szCs w:val="20"/>
        </w:rPr>
        <w:t>στα μέλη της ομάδας σε κάθε επανάληψη (</w:t>
      </w:r>
      <w:r w:rsidRPr="003D4B61">
        <w:rPr>
          <w:szCs w:val="20"/>
          <w:lang w:val="en-GB"/>
        </w:rPr>
        <w:t>sprint</w:t>
      </w:r>
      <w:r w:rsidRPr="003D4B61">
        <w:rPr>
          <w:szCs w:val="20"/>
        </w:rPr>
        <w:t>)</w:t>
      </w:r>
      <w:r w:rsidR="001E1EDC">
        <w:rPr>
          <w:szCs w:val="20"/>
        </w:rPr>
        <w:t>.</w:t>
      </w:r>
    </w:p>
    <w:p w14:paraId="28BF97BD" w14:textId="77777777" w:rsidR="00160B7A" w:rsidRPr="003D4B61" w:rsidRDefault="00160B7A" w:rsidP="00745B9A">
      <w:pPr>
        <w:numPr>
          <w:ilvl w:val="0"/>
          <w:numId w:val="6"/>
        </w:numPr>
        <w:spacing w:before="0" w:after="120" w:line="240" w:lineRule="auto"/>
        <w:ind w:left="360"/>
      </w:pPr>
      <w:r w:rsidRPr="003D4B61">
        <w:rPr>
          <w:szCs w:val="20"/>
          <w:lang w:val="en-GB"/>
        </w:rPr>
        <w:t>O</w:t>
      </w:r>
      <w:r w:rsidRPr="003D4B61">
        <w:rPr>
          <w:szCs w:val="20"/>
        </w:rPr>
        <w:t xml:space="preserve"> </w:t>
      </w:r>
      <w:r w:rsidRPr="003D4B61">
        <w:rPr>
          <w:b/>
          <w:szCs w:val="20"/>
        </w:rPr>
        <w:t>χρόνος υλοποίησης</w:t>
      </w:r>
      <w:r w:rsidRPr="003D4B61">
        <w:rPr>
          <w:szCs w:val="20"/>
        </w:rPr>
        <w:t xml:space="preserve"> ανά απαίτηση/ανά επανάληψη (</w:t>
      </w:r>
      <w:r w:rsidRPr="003D4B61">
        <w:rPr>
          <w:szCs w:val="20"/>
          <w:lang w:val="en-GB"/>
        </w:rPr>
        <w:t>sprint</w:t>
      </w:r>
      <w:r w:rsidRPr="003D4B61">
        <w:rPr>
          <w:szCs w:val="20"/>
        </w:rPr>
        <w:t>) σε σύγκριση με αυτά που είχαν προϋπολογισθεί, καθώς και το διάγραμμα κατανάλωσης προσπάθειας (</w:t>
      </w:r>
      <w:r w:rsidRPr="003D4B61">
        <w:rPr>
          <w:szCs w:val="20"/>
          <w:lang w:val="en-GB"/>
        </w:rPr>
        <w:t>burnt</w:t>
      </w:r>
      <w:r w:rsidRPr="003D4B61">
        <w:rPr>
          <w:szCs w:val="20"/>
        </w:rPr>
        <w:t xml:space="preserve"> </w:t>
      </w:r>
      <w:r w:rsidRPr="003D4B61">
        <w:rPr>
          <w:szCs w:val="20"/>
          <w:lang w:val="en-GB"/>
        </w:rPr>
        <w:t>down</w:t>
      </w:r>
      <w:r w:rsidRPr="003D4B61">
        <w:rPr>
          <w:szCs w:val="20"/>
        </w:rPr>
        <w:t xml:space="preserve"> </w:t>
      </w:r>
      <w:r w:rsidRPr="003D4B61">
        <w:rPr>
          <w:szCs w:val="20"/>
          <w:lang w:val="en-GB"/>
        </w:rPr>
        <w:t>chart</w:t>
      </w:r>
      <w:r w:rsidRPr="003D4B61">
        <w:rPr>
          <w:szCs w:val="20"/>
        </w:rPr>
        <w:t>). Να υπολογιστεί η ταχύτητα παράδοσης (</w:t>
      </w:r>
      <w:r w:rsidRPr="003D4B61">
        <w:rPr>
          <w:szCs w:val="20"/>
          <w:lang w:val="en-US"/>
        </w:rPr>
        <w:t xml:space="preserve">velocity) </w:t>
      </w:r>
      <w:r w:rsidRPr="003D4B61">
        <w:rPr>
          <w:szCs w:val="20"/>
        </w:rPr>
        <w:t>για κάθε επανάληψη.</w:t>
      </w:r>
    </w:p>
    <w:p w14:paraId="2BE7F4D1" w14:textId="77777777" w:rsidR="00160B7A" w:rsidRDefault="00160B7A" w:rsidP="00160B7A">
      <w:pPr>
        <w:spacing w:before="0" w:line="240" w:lineRule="auto"/>
        <w:rPr>
          <w:rFonts w:cs="Arial"/>
        </w:rPr>
      </w:pPr>
      <w:r w:rsidRPr="003D4B61">
        <w:rPr>
          <w:rFonts w:cs="Arial"/>
        </w:rPr>
        <w:t xml:space="preserve">Η εργασία θα πρέπει να  κατανεμηθεί με τέτοιο τρόπο ώστε </w:t>
      </w:r>
      <w:r w:rsidRPr="003D4B61">
        <w:rPr>
          <w:rFonts w:cs="Arial"/>
          <w:b/>
        </w:rPr>
        <w:t>ΚΑΘΕ ΜΕΛΟΣ</w:t>
      </w:r>
      <w:r w:rsidRPr="003D4B61">
        <w:rPr>
          <w:rFonts w:cs="Arial"/>
        </w:rPr>
        <w:t xml:space="preserve"> της ομάδας να αναλάβει την υλοποίηση (ανάπτυξη κώδικα) που αφορά κάποιες από τις απαιτήσεις.</w:t>
      </w:r>
    </w:p>
    <w:p w14:paraId="7CA7BF94" w14:textId="77777777" w:rsidR="00160B7A" w:rsidRPr="00EC18F0" w:rsidRDefault="00160B7A" w:rsidP="00160B7A">
      <w:pPr>
        <w:spacing w:before="0" w:line="24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8528"/>
      </w:tblGrid>
      <w:tr w:rsidR="00160B7A" w:rsidRPr="002C111B" w14:paraId="2B0DA676" w14:textId="77777777" w:rsidTr="00656AC9">
        <w:tc>
          <w:tcPr>
            <w:tcW w:w="8528" w:type="dxa"/>
            <w:shd w:val="clear" w:color="auto" w:fill="E7E6E6" w:themeFill="background2"/>
          </w:tcPr>
          <w:p w14:paraId="4A6D7FCF" w14:textId="77777777" w:rsidR="00160B7A" w:rsidRPr="003D4B61" w:rsidRDefault="00160B7A" w:rsidP="00D7649E">
            <w:pPr>
              <w:rPr>
                <w:b/>
                <w:i/>
              </w:rPr>
            </w:pPr>
            <w:r w:rsidRPr="003D4B61">
              <w:rPr>
                <w:b/>
                <w:i/>
              </w:rPr>
              <w:t>Μαθησιακά Αποτελέσματα</w:t>
            </w:r>
          </w:p>
          <w:p w14:paraId="65CD0987" w14:textId="77777777" w:rsidR="00160B7A" w:rsidRPr="003D4B61" w:rsidRDefault="00160B7A" w:rsidP="00D7649E">
            <w:pPr>
              <w:spacing w:before="0" w:line="240" w:lineRule="auto"/>
              <w:rPr>
                <w:szCs w:val="20"/>
              </w:rPr>
            </w:pPr>
            <w:r w:rsidRPr="003D4B61">
              <w:rPr>
                <w:szCs w:val="20"/>
              </w:rPr>
              <w:t>Στην δραστηριότητα 1  θα σας δοθεί η δυνατότητα να κατανοήσετε και να μελετήσετε τις έννοιες:</w:t>
            </w:r>
          </w:p>
          <w:p w14:paraId="05F37E60" w14:textId="77777777" w:rsidR="00160B7A" w:rsidRPr="003D4B61" w:rsidRDefault="00160B7A" w:rsidP="00656AC9">
            <w:pPr>
              <w:numPr>
                <w:ilvl w:val="0"/>
                <w:numId w:val="10"/>
              </w:numPr>
              <w:spacing w:before="0" w:line="240" w:lineRule="auto"/>
            </w:pPr>
            <w:r w:rsidRPr="00656AC9">
              <w:t>Του κύκλου ζωής έργου λογισμικού</w:t>
            </w:r>
            <w:r w:rsidR="001E1EDC" w:rsidRPr="00656AC9">
              <w:t>,</w:t>
            </w:r>
            <w:r w:rsidRPr="00656AC9">
              <w:t xml:space="preserve"> </w:t>
            </w:r>
          </w:p>
          <w:p w14:paraId="6943E5CA" w14:textId="77777777" w:rsidR="00160B7A" w:rsidRPr="003D4B61" w:rsidRDefault="00160B7A" w:rsidP="00656AC9">
            <w:pPr>
              <w:numPr>
                <w:ilvl w:val="0"/>
                <w:numId w:val="10"/>
              </w:numPr>
              <w:spacing w:before="0" w:line="240" w:lineRule="auto"/>
            </w:pPr>
            <w:r w:rsidRPr="00656AC9">
              <w:t>Της οργανωτικής δομής ενός έργου</w:t>
            </w:r>
            <w:r w:rsidR="001E1EDC" w:rsidRPr="00656AC9">
              <w:t>,</w:t>
            </w:r>
          </w:p>
          <w:p w14:paraId="4B447AD6" w14:textId="674474CB" w:rsidR="07C95179" w:rsidRDefault="07C95179" w:rsidP="00656AC9">
            <w:pPr>
              <w:numPr>
                <w:ilvl w:val="0"/>
                <w:numId w:val="10"/>
              </w:numPr>
              <w:spacing w:before="0" w:line="240" w:lineRule="auto"/>
              <w:rPr>
                <w:rFonts w:eastAsia="Calibri" w:cs="Calibri"/>
              </w:rPr>
            </w:pPr>
            <w:r>
              <w:t xml:space="preserve">Των σύγχρονων εργαλείων συνεργασίας σε ένα έργο λογισμικού, </w:t>
            </w:r>
          </w:p>
          <w:p w14:paraId="6CD36A12" w14:textId="77777777" w:rsidR="00160B7A" w:rsidRPr="003D4B61" w:rsidRDefault="00160B7A" w:rsidP="00656AC9">
            <w:pPr>
              <w:numPr>
                <w:ilvl w:val="0"/>
                <w:numId w:val="10"/>
              </w:numPr>
              <w:spacing w:before="0" w:line="240" w:lineRule="auto"/>
            </w:pPr>
            <w:r w:rsidRPr="00656AC9">
              <w:t>Του ρόλου σε ένα έργο λογισμικού</w:t>
            </w:r>
            <w:r w:rsidR="001E1EDC" w:rsidRPr="00656AC9">
              <w:t>,</w:t>
            </w:r>
          </w:p>
          <w:p w14:paraId="05991FC4" w14:textId="77777777" w:rsidR="00160B7A" w:rsidRPr="003D4B61" w:rsidRDefault="00160B7A" w:rsidP="00656AC9">
            <w:pPr>
              <w:numPr>
                <w:ilvl w:val="0"/>
                <w:numId w:val="10"/>
              </w:numPr>
              <w:spacing w:before="0" w:line="240" w:lineRule="auto"/>
            </w:pPr>
            <w:r w:rsidRPr="00656AC9">
              <w:t>Τη</w:t>
            </w:r>
            <w:r w:rsidR="00757DA9" w:rsidRPr="00656AC9">
              <w:t>ς</w:t>
            </w:r>
            <w:r w:rsidRPr="00656AC9">
              <w:t xml:space="preserve"> διαχείριση του αντικειμένου εργασιών του έργου</w:t>
            </w:r>
            <w:r w:rsidR="001E1EDC" w:rsidRPr="00656AC9">
              <w:t>,</w:t>
            </w:r>
          </w:p>
          <w:p w14:paraId="5E6452FB" w14:textId="77777777" w:rsidR="00160B7A" w:rsidRPr="003D4B61" w:rsidRDefault="00160B7A" w:rsidP="00656AC9">
            <w:pPr>
              <w:numPr>
                <w:ilvl w:val="0"/>
                <w:numId w:val="10"/>
              </w:numPr>
              <w:spacing w:before="0" w:line="240" w:lineRule="auto"/>
            </w:pPr>
            <w:r w:rsidRPr="00656AC9">
              <w:t>Της διαχείρισης απαιτήσεων χρήστη</w:t>
            </w:r>
            <w:r w:rsidR="001E1EDC" w:rsidRPr="00656AC9">
              <w:t>,</w:t>
            </w:r>
          </w:p>
          <w:p w14:paraId="49D04A8A" w14:textId="77777777" w:rsidR="00160B7A" w:rsidRPr="003D4B61" w:rsidRDefault="00160B7A" w:rsidP="00656AC9">
            <w:pPr>
              <w:numPr>
                <w:ilvl w:val="0"/>
                <w:numId w:val="10"/>
              </w:numPr>
              <w:spacing w:before="0" w:line="240" w:lineRule="auto"/>
            </w:pPr>
            <w:r w:rsidRPr="00656AC9">
              <w:t>Του χρονοδιαγράμματος του έργου</w:t>
            </w:r>
            <w:r w:rsidR="001E1EDC" w:rsidRPr="00656AC9">
              <w:t>,</w:t>
            </w:r>
          </w:p>
          <w:p w14:paraId="56C8646D" w14:textId="77777777" w:rsidR="00160B7A" w:rsidRPr="003D4B61" w:rsidRDefault="00160B7A" w:rsidP="00656AC9">
            <w:pPr>
              <w:numPr>
                <w:ilvl w:val="0"/>
                <w:numId w:val="10"/>
              </w:numPr>
              <w:spacing w:before="0" w:line="240" w:lineRule="auto"/>
            </w:pPr>
            <w:r w:rsidRPr="00656AC9">
              <w:t>Του διαγράμματος Gantt, καθώς και</w:t>
            </w:r>
            <w:r w:rsidR="001E1EDC" w:rsidRPr="00656AC9">
              <w:t>,</w:t>
            </w:r>
            <w:r w:rsidRPr="00656AC9">
              <w:t xml:space="preserve"> </w:t>
            </w:r>
          </w:p>
          <w:p w14:paraId="60C190B3" w14:textId="77777777" w:rsidR="00160B7A" w:rsidRPr="003D4B61" w:rsidRDefault="00160B7A" w:rsidP="00656AC9">
            <w:pPr>
              <w:numPr>
                <w:ilvl w:val="0"/>
                <w:numId w:val="10"/>
              </w:numPr>
              <w:spacing w:before="0" w:line="240" w:lineRule="auto"/>
            </w:pPr>
            <w:r w:rsidRPr="00656AC9">
              <w:t>Της εκτίμησης του κόστους</w:t>
            </w:r>
            <w:r w:rsidR="001E1EDC" w:rsidRPr="00656AC9">
              <w:t>.</w:t>
            </w:r>
          </w:p>
          <w:p w14:paraId="7CD8FA77" w14:textId="77777777" w:rsidR="00160B7A" w:rsidRPr="002C111B" w:rsidRDefault="00160B7A" w:rsidP="00D7649E">
            <w:pPr>
              <w:spacing w:before="0" w:line="240" w:lineRule="auto"/>
              <w:rPr>
                <w:bCs/>
                <w:i/>
                <w:szCs w:val="22"/>
              </w:rPr>
            </w:pPr>
          </w:p>
        </w:tc>
      </w:tr>
    </w:tbl>
    <w:p w14:paraId="45B7C0D4" w14:textId="77777777" w:rsidR="009C1EDB" w:rsidRPr="004C43DE" w:rsidRDefault="009C1EDB" w:rsidP="009C1EDB">
      <w:pPr>
        <w:spacing w:before="0" w:line="240" w:lineRule="auto"/>
        <w:rPr>
          <w:i/>
          <w:szCs w:val="20"/>
        </w:rPr>
      </w:pPr>
    </w:p>
    <w:tbl>
      <w:tblPr>
        <w:tblW w:w="0" w:type="auto"/>
        <w:shd w:val="clear" w:color="auto" w:fill="DEEAF6"/>
        <w:tblLayout w:type="fixed"/>
        <w:tblLook w:val="0000" w:firstRow="0" w:lastRow="0" w:firstColumn="0" w:lastColumn="0" w:noHBand="0" w:noVBand="0"/>
      </w:tblPr>
      <w:tblGrid>
        <w:gridCol w:w="8528"/>
      </w:tblGrid>
      <w:tr w:rsidR="009C1EDB" w:rsidRPr="00D24635" w14:paraId="3E69F9EA" w14:textId="77777777" w:rsidTr="0080202E">
        <w:tc>
          <w:tcPr>
            <w:tcW w:w="8528" w:type="dxa"/>
            <w:shd w:val="clear" w:color="auto" w:fill="DEEAF6"/>
          </w:tcPr>
          <w:p w14:paraId="356D5531" w14:textId="77777777" w:rsidR="009C1EDB" w:rsidRPr="00D24635" w:rsidRDefault="009C1EDB" w:rsidP="00FB56A6">
            <w:pPr>
              <w:snapToGrid w:val="0"/>
              <w:spacing w:before="0" w:line="240" w:lineRule="auto"/>
              <w:rPr>
                <w:b/>
                <w:bCs/>
                <w:i/>
                <w:iCs/>
                <w:szCs w:val="20"/>
              </w:rPr>
            </w:pPr>
            <w:r>
              <w:rPr>
                <w:b/>
                <w:szCs w:val="20"/>
              </w:rPr>
              <w:t>ΔΡΑΣΤΗΡΙΟΤΗΤΑ 2</w:t>
            </w:r>
            <w:r w:rsidRPr="00D24635">
              <w:rPr>
                <w:b/>
                <w:szCs w:val="20"/>
              </w:rPr>
              <w:t xml:space="preserve"> – </w:t>
            </w:r>
            <w:r w:rsidRPr="00D24635">
              <w:rPr>
                <w:b/>
                <w:bCs/>
                <w:szCs w:val="20"/>
              </w:rPr>
              <w:t>Υλοποίηση Συστήματος</w:t>
            </w:r>
          </w:p>
        </w:tc>
      </w:tr>
    </w:tbl>
    <w:p w14:paraId="02A559EE" w14:textId="77777777" w:rsidR="009C1EDB" w:rsidRPr="00D24635" w:rsidRDefault="009C1EDB" w:rsidP="009C1EDB">
      <w:pPr>
        <w:spacing w:before="0" w:line="240" w:lineRule="auto"/>
        <w:rPr>
          <w:i/>
          <w:szCs w:val="20"/>
          <w:lang w:val="en-GB"/>
        </w:rPr>
      </w:pPr>
    </w:p>
    <w:tbl>
      <w:tblPr>
        <w:tblW w:w="0" w:type="auto"/>
        <w:tblLayout w:type="fixed"/>
        <w:tblLook w:val="0000" w:firstRow="0" w:lastRow="0" w:firstColumn="0" w:lastColumn="0" w:noHBand="0" w:noVBand="0"/>
      </w:tblPr>
      <w:tblGrid>
        <w:gridCol w:w="8528"/>
      </w:tblGrid>
      <w:tr w:rsidR="009C1EDB" w14:paraId="399C55E5" w14:textId="77777777" w:rsidTr="35431175">
        <w:tc>
          <w:tcPr>
            <w:tcW w:w="8528" w:type="dxa"/>
            <w:shd w:val="clear" w:color="auto" w:fill="DEEAF6" w:themeFill="accent5" w:themeFillTint="33"/>
          </w:tcPr>
          <w:p w14:paraId="1C77C3B9" w14:textId="7AE07B3D" w:rsidR="009C1EDB" w:rsidRPr="00710FDF" w:rsidRDefault="009C1EDB" w:rsidP="00FB56A6">
            <w:pPr>
              <w:spacing w:before="0" w:line="240" w:lineRule="auto"/>
              <w:jc w:val="left"/>
              <w:rPr>
                <w:szCs w:val="20"/>
              </w:rPr>
            </w:pPr>
            <w:r w:rsidRPr="35431175">
              <w:rPr>
                <w:rFonts w:cs="Tahoma"/>
                <w:b/>
                <w:bCs/>
                <w:i/>
                <w:iCs/>
                <w:kern w:val="1"/>
              </w:rPr>
              <w:t xml:space="preserve">Ερώτημα </w:t>
            </w:r>
            <w:r w:rsidRPr="35431175">
              <w:rPr>
                <w:rFonts w:cs="Tahoma"/>
                <w:b/>
                <w:bCs/>
                <w:i/>
                <w:iCs/>
                <w:caps/>
                <w:kern w:val="1"/>
              </w:rPr>
              <w:t xml:space="preserve">Α </w:t>
            </w:r>
            <w:r w:rsidRPr="35431175">
              <w:rPr>
                <w:rFonts w:cs="Tahoma"/>
                <w:b/>
                <w:bCs/>
                <w:i/>
                <w:iCs/>
                <w:kern w:val="1"/>
              </w:rPr>
              <w:t xml:space="preserve">– </w:t>
            </w:r>
            <w:r w:rsidR="00366ED2" w:rsidRPr="35431175">
              <w:rPr>
                <w:rFonts w:cs="Tahoma"/>
                <w:b/>
                <w:bCs/>
                <w:i/>
                <w:iCs/>
                <w:kern w:val="1"/>
              </w:rPr>
              <w:t>Διάγραμμα Κλάσεων</w:t>
            </w:r>
            <w:r w:rsidR="00710FDF">
              <w:rPr>
                <w:rFonts w:cs="Tahoma"/>
                <w:b/>
                <w:bCs/>
                <w:i/>
                <w:iCs/>
                <w:kern w:val="1"/>
              </w:rPr>
              <w:t xml:space="preserve"> και </w:t>
            </w:r>
            <w:r w:rsidR="00366ED2" w:rsidRPr="35431175">
              <w:rPr>
                <w:rFonts w:cs="Tahoma"/>
                <w:b/>
                <w:bCs/>
                <w:i/>
                <w:iCs/>
                <w:kern w:val="1"/>
              </w:rPr>
              <w:t xml:space="preserve">Υλοποίηση Κλάσεων σε </w:t>
            </w:r>
            <w:r w:rsidR="00366ED2" w:rsidRPr="00710FDF">
              <w:rPr>
                <w:rFonts w:cs="Tahoma"/>
                <w:b/>
                <w:bCs/>
                <w:i/>
                <w:iCs/>
                <w:kern w:val="1"/>
              </w:rPr>
              <w:t>Java</w:t>
            </w:r>
            <w:r w:rsidR="00710FDF">
              <w:rPr>
                <w:rFonts w:cs="Tahoma"/>
                <w:b/>
                <w:bCs/>
                <w:i/>
                <w:iCs/>
                <w:kern w:val="1"/>
              </w:rPr>
              <w:t>.</w:t>
            </w:r>
          </w:p>
        </w:tc>
      </w:tr>
    </w:tbl>
    <w:p w14:paraId="3D97F9D3" w14:textId="77777777" w:rsidR="00D578E7" w:rsidRPr="00D578E7" w:rsidRDefault="00D578E7" w:rsidP="009C1EDB">
      <w:pPr>
        <w:spacing w:before="0" w:line="240" w:lineRule="auto"/>
      </w:pPr>
      <w:r>
        <w:t>Στο ερώτημα αυτό θα πρέπει</w:t>
      </w:r>
      <w:r w:rsidRPr="00D578E7">
        <w:t>:</w:t>
      </w:r>
    </w:p>
    <w:p w14:paraId="0E2E9CE5" w14:textId="37724CAC" w:rsidR="008D6018" w:rsidRDefault="008D6018" w:rsidP="00366ED2">
      <w:pPr>
        <w:numPr>
          <w:ilvl w:val="0"/>
          <w:numId w:val="20"/>
        </w:numPr>
        <w:spacing w:before="0" w:line="240" w:lineRule="auto"/>
        <w:ind w:left="360"/>
      </w:pPr>
      <w:r>
        <w:t xml:space="preserve">Να σχεδιάσετε </w:t>
      </w:r>
      <w:bookmarkStart w:id="0" w:name="_Hlk93905873"/>
      <w:r>
        <w:t xml:space="preserve">το διάγραμμα </w:t>
      </w:r>
      <w:r w:rsidRPr="0083561A">
        <w:rPr>
          <w:szCs w:val="20"/>
        </w:rPr>
        <w:t>E</w:t>
      </w:r>
      <w:r>
        <w:rPr>
          <w:szCs w:val="20"/>
          <w:lang w:val="en-US"/>
        </w:rPr>
        <w:t>ntity</w:t>
      </w:r>
      <w:r w:rsidRPr="008D667C">
        <w:rPr>
          <w:szCs w:val="20"/>
        </w:rPr>
        <w:t>-</w:t>
      </w:r>
      <w:r>
        <w:rPr>
          <w:szCs w:val="20"/>
          <w:lang w:val="en-US"/>
        </w:rPr>
        <w:t>Relationship</w:t>
      </w:r>
      <w:r w:rsidRPr="008D667C">
        <w:rPr>
          <w:szCs w:val="20"/>
        </w:rPr>
        <w:t xml:space="preserve"> (</w:t>
      </w:r>
      <w:r>
        <w:rPr>
          <w:szCs w:val="20"/>
          <w:lang w:val="en-US"/>
        </w:rPr>
        <w:t>E</w:t>
      </w:r>
      <w:r w:rsidRPr="0083561A">
        <w:rPr>
          <w:szCs w:val="20"/>
        </w:rPr>
        <w:t>R</w:t>
      </w:r>
      <w:r w:rsidRPr="00BD440E">
        <w:rPr>
          <w:szCs w:val="20"/>
        </w:rPr>
        <w:t>)</w:t>
      </w:r>
      <w:r w:rsidRPr="0083561A">
        <w:rPr>
          <w:szCs w:val="20"/>
        </w:rPr>
        <w:t xml:space="preserve"> </w:t>
      </w:r>
      <w:r>
        <w:rPr>
          <w:szCs w:val="20"/>
        </w:rPr>
        <w:t xml:space="preserve">του συστήματος </w:t>
      </w:r>
      <w:bookmarkEnd w:id="0"/>
      <w:r>
        <w:rPr>
          <w:szCs w:val="20"/>
        </w:rPr>
        <w:t xml:space="preserve">και να κατασκευάσετε το </w:t>
      </w:r>
      <w:r w:rsidR="00467572">
        <w:rPr>
          <w:szCs w:val="20"/>
          <w:lang w:val="en-US"/>
        </w:rPr>
        <w:t>script</w:t>
      </w:r>
      <w:r w:rsidR="00467572" w:rsidRPr="00467572">
        <w:rPr>
          <w:szCs w:val="20"/>
        </w:rPr>
        <w:t xml:space="preserve"> </w:t>
      </w:r>
      <w:r>
        <w:rPr>
          <w:szCs w:val="20"/>
        </w:rPr>
        <w:t>δημιουργίας των πινάκων της βάσης</w:t>
      </w:r>
      <w:r w:rsidRPr="0083561A">
        <w:rPr>
          <w:szCs w:val="20"/>
        </w:rPr>
        <w:t>.</w:t>
      </w:r>
      <w:r>
        <w:rPr>
          <w:szCs w:val="20"/>
        </w:rPr>
        <w:t xml:space="preserve"> Επεξηγήστε σύντομα το διάγραμμα καθώς και το περιεχόμενο των πεδίων του κάθε πίνακα.</w:t>
      </w:r>
    </w:p>
    <w:p w14:paraId="0A57E002" w14:textId="17395996" w:rsidR="00366ED2" w:rsidRDefault="00366ED2" w:rsidP="00366ED2">
      <w:pPr>
        <w:numPr>
          <w:ilvl w:val="0"/>
          <w:numId w:val="20"/>
        </w:numPr>
        <w:spacing w:before="0" w:line="240" w:lineRule="auto"/>
        <w:ind w:left="360"/>
      </w:pPr>
      <w:r>
        <w:t xml:space="preserve">Να σχεδιάσετε το </w:t>
      </w:r>
      <w:r w:rsidR="00710FDF">
        <w:t xml:space="preserve">τελικό </w:t>
      </w:r>
      <w:r>
        <w:t xml:space="preserve">διάγραμμα κλάσεων του συστήματος </w:t>
      </w:r>
      <w:r w:rsidR="004B354A">
        <w:rPr>
          <w:lang w:val="en-US"/>
        </w:rPr>
        <w:t>JokerGame</w:t>
      </w:r>
      <w:r w:rsidR="004B354A" w:rsidRPr="00190588">
        <w:t>-</w:t>
      </w:r>
      <w:r w:rsidR="004B354A">
        <w:rPr>
          <w:lang w:val="en-US"/>
        </w:rPr>
        <w:t>Stats</w:t>
      </w:r>
      <w:r>
        <w:t xml:space="preserve">. Στο διάγραμμα θα πρέπει εκτός από τις κλάσεις του εννοιολογικού μοντέλου να εμφανίζονται οι κλάσεις του </w:t>
      </w:r>
      <w:r w:rsidRPr="2355D545">
        <w:rPr>
          <w:lang w:val="en-US"/>
        </w:rPr>
        <w:t>GUI</w:t>
      </w:r>
      <w:r w:rsidR="009E3047">
        <w:t xml:space="preserve">, </w:t>
      </w:r>
      <w:r>
        <w:t xml:space="preserve">οι </w:t>
      </w:r>
      <w:r w:rsidR="001D4E24" w:rsidRPr="2355D545">
        <w:rPr>
          <w:lang w:val="en-US"/>
        </w:rPr>
        <w:lastRenderedPageBreak/>
        <w:t>POJO</w:t>
      </w:r>
      <w:r w:rsidR="001D4E24">
        <w:t xml:space="preserve"> </w:t>
      </w:r>
      <w:r>
        <w:t>κλάσεις</w:t>
      </w:r>
      <w:r w:rsidR="009E3047">
        <w:t xml:space="preserve"> και όποιες άλλες κλάσεις κρίνετε απαραίτητες</w:t>
      </w:r>
      <w:r>
        <w:t xml:space="preserve">. Επίσης το διάγραμμα θα πρέπει να είναι σε πλήρη αντιστοιχία με τον κώδικα του συστήματος. </w:t>
      </w:r>
    </w:p>
    <w:p w14:paraId="19D1ACC4" w14:textId="1B24E8CB" w:rsidR="6BD1059F" w:rsidRDefault="6BD1059F" w:rsidP="35431175">
      <w:pPr>
        <w:numPr>
          <w:ilvl w:val="0"/>
          <w:numId w:val="20"/>
        </w:numPr>
        <w:spacing w:before="0" w:line="240" w:lineRule="auto"/>
        <w:ind w:left="360"/>
      </w:pPr>
      <w:r>
        <w:t>Εισάγετ</w:t>
      </w:r>
      <w:r w:rsidR="192C9F13">
        <w:t>ε</w:t>
      </w:r>
      <w:r>
        <w:t xml:space="preserve"> τ</w:t>
      </w:r>
      <w:r w:rsidR="00024A95">
        <w:t>ο</w:t>
      </w:r>
      <w:r>
        <w:t>ν κώδικα για τις κλάσεις του συστήματος</w:t>
      </w:r>
      <w:r w:rsidR="00710FDF">
        <w:t>.</w:t>
      </w:r>
    </w:p>
    <w:p w14:paraId="6692FFE0" w14:textId="204CBA48" w:rsidR="003564AE" w:rsidRDefault="003564AE" w:rsidP="003564AE">
      <w:pPr>
        <w:numPr>
          <w:ilvl w:val="0"/>
          <w:numId w:val="20"/>
        </w:numPr>
        <w:spacing w:before="0" w:line="240" w:lineRule="auto"/>
        <w:ind w:left="360"/>
      </w:pPr>
      <w:r>
        <w:t>Να δώσετε τις αντίστοιχες κλάσεις οντοτήτων (</w:t>
      </w:r>
      <w:r w:rsidRPr="50A01ABC">
        <w:rPr>
          <w:lang w:val="en-US"/>
        </w:rPr>
        <w:t>entity</w:t>
      </w:r>
      <w:r>
        <w:t xml:space="preserve"> </w:t>
      </w:r>
      <w:r w:rsidRPr="50A01ABC">
        <w:rPr>
          <w:lang w:val="en-US"/>
        </w:rPr>
        <w:t>beans</w:t>
      </w:r>
      <w:r>
        <w:t xml:space="preserve"> - </w:t>
      </w:r>
      <w:r w:rsidRPr="50A01ABC">
        <w:rPr>
          <w:lang w:val="en-US"/>
        </w:rPr>
        <w:t>POJOs</w:t>
      </w:r>
      <w:r>
        <w:t xml:space="preserve">) σε κώδικα </w:t>
      </w:r>
      <w:r w:rsidR="545A57CC">
        <w:t>J</w:t>
      </w:r>
      <w:r>
        <w:t>ava. Θα πρέπει να εισάγετε ΜΟΝΟ τον κώδικα που έχετε γράψει εσείς και όχι αυτόν που παράγεται αυτόματα προσδιορίζοντας ευκρινώς το όνομα της κλάσης και της μεθόδου.</w:t>
      </w:r>
    </w:p>
    <w:p w14:paraId="08537626" w14:textId="77777777" w:rsidR="001D7711" w:rsidRPr="00EF2D33" w:rsidRDefault="001D7711" w:rsidP="009C1EDB">
      <w:pPr>
        <w:rPr>
          <w:kern w:val="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8528"/>
      </w:tblGrid>
      <w:tr w:rsidR="001D7711" w:rsidRPr="002C111B" w14:paraId="5B0267DA" w14:textId="77777777" w:rsidTr="0080202E">
        <w:tc>
          <w:tcPr>
            <w:tcW w:w="8528" w:type="dxa"/>
            <w:shd w:val="clear" w:color="auto" w:fill="E7E6E6"/>
          </w:tcPr>
          <w:p w14:paraId="04E84F7F" w14:textId="77777777" w:rsidR="001D7711" w:rsidRPr="002C111B" w:rsidRDefault="001D7711" w:rsidP="00E37CB3">
            <w:pPr>
              <w:rPr>
                <w:b/>
                <w:i/>
              </w:rPr>
            </w:pPr>
            <w:r w:rsidRPr="002C111B">
              <w:rPr>
                <w:b/>
                <w:i/>
              </w:rPr>
              <w:t>Μαθησιακά Αποτελέσματα</w:t>
            </w:r>
          </w:p>
          <w:p w14:paraId="5F3E7DBF" w14:textId="77777777" w:rsidR="00DD3444" w:rsidRPr="002C111B" w:rsidRDefault="00DD3444" w:rsidP="00DD3444">
            <w:pPr>
              <w:spacing w:before="0" w:line="240" w:lineRule="auto"/>
              <w:rPr>
                <w:szCs w:val="20"/>
              </w:rPr>
            </w:pPr>
            <w:r w:rsidRPr="002C111B">
              <w:rPr>
                <w:szCs w:val="20"/>
              </w:rPr>
              <w:t>Στη</w:t>
            </w:r>
            <w:r>
              <w:rPr>
                <w:szCs w:val="20"/>
              </w:rPr>
              <w:t xml:space="preserve"> δραστηριότητα 2</w:t>
            </w:r>
            <w:r w:rsidR="00F22080">
              <w:rPr>
                <w:szCs w:val="20"/>
              </w:rPr>
              <w:t>.Α</w:t>
            </w:r>
            <w:r>
              <w:rPr>
                <w:szCs w:val="20"/>
              </w:rPr>
              <w:t xml:space="preserve"> </w:t>
            </w:r>
            <w:r w:rsidRPr="002C111B">
              <w:rPr>
                <w:szCs w:val="20"/>
              </w:rPr>
              <w:t>θα σας δοθεί η δυνατότητα να κατανοήσετε:</w:t>
            </w:r>
          </w:p>
          <w:p w14:paraId="7B6AF494" w14:textId="77777777" w:rsidR="00624456" w:rsidRDefault="00624456" w:rsidP="001E5FE9">
            <w:pPr>
              <w:numPr>
                <w:ilvl w:val="0"/>
                <w:numId w:val="4"/>
              </w:numPr>
              <w:spacing w:before="0" w:line="240" w:lineRule="auto"/>
              <w:rPr>
                <w:szCs w:val="20"/>
              </w:rPr>
            </w:pPr>
            <w:r>
              <w:rPr>
                <w:szCs w:val="20"/>
              </w:rPr>
              <w:t xml:space="preserve">τη δημιουργία διαγράμματος κλάσεων, </w:t>
            </w:r>
          </w:p>
          <w:p w14:paraId="5135DD0E" w14:textId="77777777" w:rsidR="00DD3444" w:rsidRDefault="00DD3444" w:rsidP="001E5FE9">
            <w:pPr>
              <w:numPr>
                <w:ilvl w:val="0"/>
                <w:numId w:val="4"/>
              </w:numPr>
              <w:spacing w:before="0" w:line="240" w:lineRule="auto"/>
              <w:rPr>
                <w:szCs w:val="20"/>
              </w:rPr>
            </w:pPr>
            <w:r>
              <w:rPr>
                <w:szCs w:val="20"/>
              </w:rPr>
              <w:t>την έννοια της Βάσης Δεδομένων (ΒΔ),</w:t>
            </w:r>
          </w:p>
          <w:p w14:paraId="1A6E55B4" w14:textId="77777777" w:rsidR="00DD3444" w:rsidRDefault="00DD3444" w:rsidP="001E5FE9">
            <w:pPr>
              <w:numPr>
                <w:ilvl w:val="0"/>
                <w:numId w:val="4"/>
              </w:numPr>
              <w:spacing w:before="0" w:line="240" w:lineRule="auto"/>
              <w:rPr>
                <w:szCs w:val="20"/>
              </w:rPr>
            </w:pPr>
            <w:r w:rsidRPr="000612BB">
              <w:rPr>
                <w:szCs w:val="20"/>
              </w:rPr>
              <w:t>την έννοια της διατήρησης δεδομένων</w:t>
            </w:r>
            <w:r>
              <w:rPr>
                <w:szCs w:val="20"/>
              </w:rPr>
              <w:t>,</w:t>
            </w:r>
          </w:p>
          <w:p w14:paraId="15DA9849" w14:textId="77777777" w:rsidR="00DD3444" w:rsidRPr="0042435C" w:rsidRDefault="00DD3444" w:rsidP="001E5FE9">
            <w:pPr>
              <w:numPr>
                <w:ilvl w:val="0"/>
                <w:numId w:val="4"/>
              </w:numPr>
              <w:spacing w:before="0" w:line="240" w:lineRule="auto"/>
              <w:rPr>
                <w:szCs w:val="20"/>
                <w:lang w:val="es-ES"/>
              </w:rPr>
            </w:pPr>
            <w:r>
              <w:rPr>
                <w:szCs w:val="20"/>
              </w:rPr>
              <w:t>το</w:t>
            </w:r>
            <w:r w:rsidRPr="0042435C">
              <w:rPr>
                <w:szCs w:val="20"/>
                <w:lang w:val="es-ES"/>
              </w:rPr>
              <w:t xml:space="preserve"> Java Persistence API (JPA).</w:t>
            </w:r>
          </w:p>
          <w:p w14:paraId="7E10DD57" w14:textId="77777777" w:rsidR="00DD3444" w:rsidRPr="002C111B" w:rsidRDefault="00DD3444" w:rsidP="00DD3444">
            <w:pPr>
              <w:spacing w:before="0" w:line="240" w:lineRule="auto"/>
              <w:rPr>
                <w:szCs w:val="20"/>
              </w:rPr>
            </w:pPr>
            <w:r w:rsidRPr="002C111B">
              <w:rPr>
                <w:szCs w:val="20"/>
              </w:rPr>
              <w:t xml:space="preserve">Σχετικά με </w:t>
            </w:r>
            <w:r>
              <w:rPr>
                <w:szCs w:val="20"/>
              </w:rPr>
              <w:t>τις</w:t>
            </w:r>
            <w:r w:rsidRPr="002C111B">
              <w:rPr>
                <w:szCs w:val="20"/>
              </w:rPr>
              <w:t xml:space="preserve"> «</w:t>
            </w:r>
            <w:r>
              <w:rPr>
                <w:szCs w:val="20"/>
              </w:rPr>
              <w:t>Βάσεις Δεδομένων</w:t>
            </w:r>
            <w:r w:rsidRPr="002C111B">
              <w:rPr>
                <w:szCs w:val="20"/>
              </w:rPr>
              <w:t>» θα μπορέσετε:</w:t>
            </w:r>
          </w:p>
          <w:p w14:paraId="680854FB" w14:textId="77777777" w:rsidR="00DD3444" w:rsidRDefault="00DD3444" w:rsidP="001E5FE9">
            <w:pPr>
              <w:numPr>
                <w:ilvl w:val="0"/>
                <w:numId w:val="4"/>
              </w:numPr>
              <w:spacing w:before="0" w:line="240" w:lineRule="auto"/>
              <w:rPr>
                <w:bCs/>
                <w:szCs w:val="22"/>
              </w:rPr>
            </w:pPr>
            <w:r>
              <w:rPr>
                <w:bCs/>
                <w:szCs w:val="22"/>
              </w:rPr>
              <w:t>να ορίσετε τους πίνακες μιας ΒΔ,</w:t>
            </w:r>
          </w:p>
          <w:p w14:paraId="22B0FD1F" w14:textId="77777777" w:rsidR="00DD3444" w:rsidRDefault="00DD3444" w:rsidP="001E5FE9">
            <w:pPr>
              <w:numPr>
                <w:ilvl w:val="0"/>
                <w:numId w:val="4"/>
              </w:numPr>
              <w:spacing w:before="0" w:line="240" w:lineRule="auto"/>
              <w:rPr>
                <w:bCs/>
                <w:szCs w:val="22"/>
              </w:rPr>
            </w:pPr>
            <w:r>
              <w:rPr>
                <w:bCs/>
                <w:szCs w:val="22"/>
              </w:rPr>
              <w:t>να αναγνωρίσετε τις σχέσεις</w:t>
            </w:r>
            <w:r w:rsidR="00D578E7">
              <w:rPr>
                <w:bCs/>
                <w:szCs w:val="22"/>
              </w:rPr>
              <w:t xml:space="preserve"> μεταξύ πινάκων σε ένα σχήμα ΒΔ.</w:t>
            </w:r>
          </w:p>
          <w:p w14:paraId="7AEB633A" w14:textId="77777777" w:rsidR="00DD3444" w:rsidRDefault="00DD3444" w:rsidP="00DD3444">
            <w:pPr>
              <w:spacing w:before="0" w:line="240" w:lineRule="auto"/>
              <w:rPr>
                <w:bCs/>
                <w:szCs w:val="22"/>
              </w:rPr>
            </w:pPr>
            <w:r>
              <w:rPr>
                <w:bCs/>
                <w:szCs w:val="22"/>
              </w:rPr>
              <w:t>Σχετικά με τη «</w:t>
            </w:r>
            <w:r w:rsidRPr="000612BB">
              <w:rPr>
                <w:szCs w:val="20"/>
              </w:rPr>
              <w:t>διατήρηση δεδομένων</w:t>
            </w:r>
            <w:r>
              <w:rPr>
                <w:szCs w:val="20"/>
              </w:rPr>
              <w:t>» θα μπορέσετε:</w:t>
            </w:r>
          </w:p>
          <w:p w14:paraId="334AA786" w14:textId="77777777" w:rsidR="00DD3444" w:rsidRDefault="00DD3444" w:rsidP="001E5FE9">
            <w:pPr>
              <w:numPr>
                <w:ilvl w:val="0"/>
                <w:numId w:val="4"/>
              </w:numPr>
              <w:spacing w:before="0" w:line="240" w:lineRule="auto"/>
              <w:rPr>
                <w:bCs/>
                <w:szCs w:val="22"/>
              </w:rPr>
            </w:pPr>
            <w:r>
              <w:rPr>
                <w:bCs/>
                <w:szCs w:val="22"/>
              </w:rPr>
              <w:t>ν</w:t>
            </w:r>
            <w:r w:rsidRPr="000612BB">
              <w:rPr>
                <w:bCs/>
                <w:szCs w:val="22"/>
              </w:rPr>
              <w:t>α δώσετε 2 παραδείγματα οντοτήτων που διατηρούνται σε μια εφαρμογή</w:t>
            </w:r>
            <w:r>
              <w:rPr>
                <w:bCs/>
                <w:szCs w:val="22"/>
              </w:rPr>
              <w:t>.</w:t>
            </w:r>
          </w:p>
          <w:p w14:paraId="52099878" w14:textId="77777777" w:rsidR="00DD3444" w:rsidRPr="00A95499" w:rsidRDefault="00DD3444" w:rsidP="00DD3444">
            <w:pPr>
              <w:spacing w:before="0" w:line="240" w:lineRule="auto"/>
              <w:rPr>
                <w:bCs/>
                <w:szCs w:val="22"/>
              </w:rPr>
            </w:pPr>
            <w:r>
              <w:rPr>
                <w:bCs/>
                <w:szCs w:val="22"/>
              </w:rPr>
              <w:t>Σχετικά με το «</w:t>
            </w:r>
            <w:r>
              <w:rPr>
                <w:bCs/>
                <w:szCs w:val="22"/>
                <w:lang w:val="en-US"/>
              </w:rPr>
              <w:t>Java</w:t>
            </w:r>
            <w:r w:rsidRPr="00A95499">
              <w:rPr>
                <w:bCs/>
                <w:szCs w:val="22"/>
              </w:rPr>
              <w:t xml:space="preserve"> </w:t>
            </w:r>
            <w:r>
              <w:rPr>
                <w:bCs/>
                <w:szCs w:val="22"/>
                <w:lang w:val="en-US"/>
              </w:rPr>
              <w:t>Persistence</w:t>
            </w:r>
            <w:r w:rsidRPr="00A95499">
              <w:rPr>
                <w:bCs/>
                <w:szCs w:val="22"/>
              </w:rPr>
              <w:t xml:space="preserve"> </w:t>
            </w:r>
            <w:r>
              <w:rPr>
                <w:bCs/>
                <w:szCs w:val="22"/>
                <w:lang w:val="en-US"/>
              </w:rPr>
              <w:t>API</w:t>
            </w:r>
            <w:r>
              <w:rPr>
                <w:bCs/>
                <w:szCs w:val="22"/>
              </w:rPr>
              <w:t>» θα μπορέσετε:</w:t>
            </w:r>
          </w:p>
          <w:p w14:paraId="552B16CC" w14:textId="77777777" w:rsidR="00DD3444" w:rsidRPr="002C111B" w:rsidRDefault="00DD3444" w:rsidP="001E5FE9">
            <w:pPr>
              <w:numPr>
                <w:ilvl w:val="0"/>
                <w:numId w:val="4"/>
              </w:numPr>
              <w:spacing w:before="0" w:line="240" w:lineRule="auto"/>
              <w:rPr>
                <w:bCs/>
                <w:szCs w:val="22"/>
              </w:rPr>
            </w:pPr>
            <w:r>
              <w:rPr>
                <w:bCs/>
                <w:szCs w:val="22"/>
              </w:rPr>
              <w:t xml:space="preserve">να ορίσετε κλάσεις οντότητας στο </w:t>
            </w:r>
            <w:r>
              <w:rPr>
                <w:bCs/>
                <w:szCs w:val="22"/>
                <w:lang w:val="en-US"/>
              </w:rPr>
              <w:t>JPA</w:t>
            </w:r>
            <w:r w:rsidRPr="002C111B">
              <w:rPr>
                <w:bCs/>
                <w:szCs w:val="22"/>
              </w:rPr>
              <w:t>,</w:t>
            </w:r>
          </w:p>
          <w:p w14:paraId="71167CD4" w14:textId="77777777" w:rsidR="00DD3444" w:rsidRPr="002C111B" w:rsidRDefault="00DD3444" w:rsidP="001E5FE9">
            <w:pPr>
              <w:numPr>
                <w:ilvl w:val="0"/>
                <w:numId w:val="4"/>
              </w:numPr>
              <w:spacing w:before="0" w:line="240" w:lineRule="auto"/>
              <w:rPr>
                <w:bCs/>
                <w:szCs w:val="22"/>
              </w:rPr>
            </w:pPr>
            <w:r>
              <w:rPr>
                <w:bCs/>
                <w:szCs w:val="22"/>
              </w:rPr>
              <w:t xml:space="preserve">να </w:t>
            </w:r>
            <w:r w:rsidR="001E1EDC">
              <w:rPr>
                <w:bCs/>
                <w:szCs w:val="22"/>
              </w:rPr>
              <w:t>κατανοήσετε</w:t>
            </w:r>
            <w:r>
              <w:rPr>
                <w:bCs/>
                <w:szCs w:val="22"/>
              </w:rPr>
              <w:t xml:space="preserve"> όλες τις συσχετίσεις που υποστηρίζει το </w:t>
            </w:r>
            <w:r>
              <w:rPr>
                <w:bCs/>
                <w:szCs w:val="22"/>
                <w:lang w:val="en-US"/>
              </w:rPr>
              <w:t>JPA</w:t>
            </w:r>
            <w:r w:rsidRPr="002C111B">
              <w:rPr>
                <w:bCs/>
                <w:szCs w:val="22"/>
              </w:rPr>
              <w:t>,</w:t>
            </w:r>
          </w:p>
          <w:p w14:paraId="06BFC05D" w14:textId="77777777" w:rsidR="00DD3444" w:rsidRDefault="00DD3444" w:rsidP="001E5FE9">
            <w:pPr>
              <w:numPr>
                <w:ilvl w:val="0"/>
                <w:numId w:val="4"/>
              </w:numPr>
              <w:spacing w:before="0" w:line="240" w:lineRule="auto"/>
              <w:rPr>
                <w:bCs/>
                <w:szCs w:val="22"/>
              </w:rPr>
            </w:pPr>
            <w:r>
              <w:rPr>
                <w:bCs/>
                <w:szCs w:val="22"/>
              </w:rPr>
              <w:t>να α</w:t>
            </w:r>
            <w:r w:rsidR="001E1EDC">
              <w:rPr>
                <w:bCs/>
                <w:szCs w:val="22"/>
              </w:rPr>
              <w:t>ναγνωρίσετε</w:t>
            </w:r>
            <w:r>
              <w:rPr>
                <w:bCs/>
                <w:szCs w:val="22"/>
              </w:rPr>
              <w:t xml:space="preserve"> </w:t>
            </w:r>
            <w:r w:rsidRPr="00A95499">
              <w:rPr>
                <w:bCs/>
                <w:szCs w:val="22"/>
              </w:rPr>
              <w:t>τις φάσεις του κύκλου ζωής μιας οντότητας στο JPA</w:t>
            </w:r>
            <w:r>
              <w:rPr>
                <w:bCs/>
                <w:szCs w:val="22"/>
              </w:rPr>
              <w:t>,</w:t>
            </w:r>
            <w:r w:rsidRPr="002C111B">
              <w:rPr>
                <w:bCs/>
                <w:szCs w:val="22"/>
              </w:rPr>
              <w:t xml:space="preserve"> </w:t>
            </w:r>
          </w:p>
          <w:p w14:paraId="05436045" w14:textId="77777777" w:rsidR="00DD3444" w:rsidRDefault="00DD3444" w:rsidP="001E5FE9">
            <w:pPr>
              <w:numPr>
                <w:ilvl w:val="0"/>
                <w:numId w:val="4"/>
              </w:numPr>
              <w:spacing w:before="0" w:line="240" w:lineRule="auto"/>
              <w:rPr>
                <w:bCs/>
                <w:szCs w:val="22"/>
              </w:rPr>
            </w:pPr>
            <w:r>
              <w:rPr>
                <w:bCs/>
                <w:szCs w:val="22"/>
              </w:rPr>
              <w:t xml:space="preserve">να </w:t>
            </w:r>
            <w:r w:rsidR="001E1EDC">
              <w:rPr>
                <w:bCs/>
                <w:szCs w:val="22"/>
              </w:rPr>
              <w:t>κατανοήσετε</w:t>
            </w:r>
            <w:r w:rsidRPr="00A95499">
              <w:rPr>
                <w:bCs/>
                <w:szCs w:val="22"/>
              </w:rPr>
              <w:t xml:space="preserve"> την αρχιτεκτονική του JPA</w:t>
            </w:r>
            <w:r>
              <w:rPr>
                <w:bCs/>
                <w:szCs w:val="22"/>
              </w:rPr>
              <w:t xml:space="preserve"> και,</w:t>
            </w:r>
          </w:p>
          <w:p w14:paraId="04D0D830" w14:textId="77777777" w:rsidR="00714DD8" w:rsidRPr="00714DD8" w:rsidRDefault="00DD3444" w:rsidP="00714DD8">
            <w:pPr>
              <w:numPr>
                <w:ilvl w:val="0"/>
                <w:numId w:val="4"/>
              </w:numPr>
              <w:spacing w:before="0" w:line="240" w:lineRule="auto"/>
              <w:rPr>
                <w:bCs/>
                <w:szCs w:val="22"/>
              </w:rPr>
            </w:pPr>
            <w:r w:rsidRPr="00DD3444">
              <w:rPr>
                <w:bCs/>
                <w:szCs w:val="22"/>
              </w:rPr>
              <w:t>να κατασκευάσετε μια οντότητα JPA ορίζοντας τα κατάλληλα annotations.</w:t>
            </w:r>
          </w:p>
        </w:tc>
      </w:tr>
    </w:tbl>
    <w:p w14:paraId="0656FBCD" w14:textId="77777777" w:rsidR="00714DD8" w:rsidRDefault="00714DD8"/>
    <w:tbl>
      <w:tblPr>
        <w:tblW w:w="0" w:type="auto"/>
        <w:shd w:val="clear" w:color="auto" w:fill="DEEAF6"/>
        <w:tblLook w:val="0000" w:firstRow="0" w:lastRow="0" w:firstColumn="0" w:lastColumn="0" w:noHBand="0" w:noVBand="0"/>
      </w:tblPr>
      <w:tblGrid>
        <w:gridCol w:w="8528"/>
      </w:tblGrid>
      <w:tr w:rsidR="005C612E" w:rsidRPr="009C1EDB" w14:paraId="643399C6" w14:textId="77777777" w:rsidTr="0080202E">
        <w:tc>
          <w:tcPr>
            <w:tcW w:w="8528" w:type="dxa"/>
            <w:shd w:val="clear" w:color="auto" w:fill="DEEAF6"/>
          </w:tcPr>
          <w:p w14:paraId="5206A6A3" w14:textId="77777777" w:rsidR="005C612E" w:rsidRPr="003D5832" w:rsidRDefault="005C612E" w:rsidP="005C612E">
            <w:pPr>
              <w:spacing w:before="0" w:line="240" w:lineRule="auto"/>
              <w:jc w:val="left"/>
              <w:rPr>
                <w:i/>
                <w:szCs w:val="20"/>
              </w:rPr>
            </w:pPr>
            <w:r w:rsidRPr="009C1EDB">
              <w:rPr>
                <w:rFonts w:cs="Tahoma"/>
                <w:b/>
                <w:bCs/>
                <w:i/>
                <w:kern w:val="1"/>
                <w:szCs w:val="20"/>
              </w:rPr>
              <w:t xml:space="preserve">Ερώτημα Β – Δημιουργία </w:t>
            </w:r>
            <w:r w:rsidRPr="009C1EDB">
              <w:rPr>
                <w:rFonts w:cs="Tahoma"/>
                <w:b/>
                <w:bCs/>
                <w:i/>
                <w:kern w:val="1"/>
                <w:szCs w:val="20"/>
                <w:lang w:val="en-US"/>
              </w:rPr>
              <w:t>GUI</w:t>
            </w:r>
            <w:r w:rsidRPr="009C1EDB">
              <w:rPr>
                <w:rFonts w:cs="Tahoma"/>
                <w:b/>
                <w:bCs/>
                <w:i/>
                <w:kern w:val="1"/>
                <w:szCs w:val="20"/>
              </w:rPr>
              <w:t xml:space="preserve"> Εφαρμογής</w:t>
            </w:r>
          </w:p>
        </w:tc>
      </w:tr>
    </w:tbl>
    <w:p w14:paraId="2A9F239D" w14:textId="77777777" w:rsidR="005C612E" w:rsidRPr="002B2361" w:rsidRDefault="005C612E" w:rsidP="005C612E">
      <w:pPr>
        <w:spacing w:before="0" w:line="240" w:lineRule="auto"/>
        <w:rPr>
          <w:b/>
          <w:bCs/>
          <w:szCs w:val="28"/>
        </w:rPr>
      </w:pPr>
      <w:r>
        <w:t xml:space="preserve">Να υλοποιήσετε τις </w:t>
      </w:r>
      <w:r w:rsidR="001E1EDC">
        <w:t xml:space="preserve">συνοριακές </w:t>
      </w:r>
      <w:r>
        <w:t xml:space="preserve">κλάσεις, καθώς και το </w:t>
      </w:r>
      <w:r>
        <w:rPr>
          <w:lang w:val="en-GB"/>
        </w:rPr>
        <w:t>GUI</w:t>
      </w:r>
      <w:r w:rsidRPr="004C43DE">
        <w:t xml:space="preserve"> </w:t>
      </w:r>
      <w:r>
        <w:t xml:space="preserve">της εφαρμογής. </w:t>
      </w:r>
    </w:p>
    <w:p w14:paraId="3625F9FB" w14:textId="77777777" w:rsidR="001D7711" w:rsidRPr="00EF2D33" w:rsidRDefault="001D7711" w:rsidP="001D7711">
      <w:pPr>
        <w:spacing w:before="0" w:after="120" w:line="100" w:lineRule="atLeast"/>
        <w:rPr>
          <w:kern w:val="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8528"/>
      </w:tblGrid>
      <w:tr w:rsidR="001D7711" w:rsidRPr="002C111B" w14:paraId="64FAB956" w14:textId="77777777" w:rsidTr="0080202E">
        <w:tc>
          <w:tcPr>
            <w:tcW w:w="8528" w:type="dxa"/>
            <w:shd w:val="clear" w:color="auto" w:fill="E7E6E6"/>
          </w:tcPr>
          <w:p w14:paraId="69F3D1A5" w14:textId="77777777" w:rsidR="001D7711" w:rsidRPr="002C111B" w:rsidRDefault="001D7711" w:rsidP="00E37CB3">
            <w:pPr>
              <w:rPr>
                <w:b/>
                <w:i/>
              </w:rPr>
            </w:pPr>
            <w:r w:rsidRPr="002C111B">
              <w:rPr>
                <w:b/>
                <w:i/>
              </w:rPr>
              <w:t>Μαθησιακά Αποτελέσματα</w:t>
            </w:r>
          </w:p>
          <w:p w14:paraId="49BEA160" w14:textId="77777777" w:rsidR="00DD3444" w:rsidRPr="002C111B" w:rsidRDefault="00DD3444" w:rsidP="00DD3444">
            <w:pPr>
              <w:spacing w:before="0" w:line="240" w:lineRule="auto"/>
              <w:rPr>
                <w:szCs w:val="20"/>
              </w:rPr>
            </w:pPr>
            <w:r w:rsidRPr="002C111B">
              <w:rPr>
                <w:szCs w:val="20"/>
              </w:rPr>
              <w:t>Στη</w:t>
            </w:r>
            <w:r>
              <w:rPr>
                <w:szCs w:val="20"/>
              </w:rPr>
              <w:t xml:space="preserve"> δραστηρι</w:t>
            </w:r>
            <w:r w:rsidR="00F22080">
              <w:rPr>
                <w:szCs w:val="20"/>
              </w:rPr>
              <w:t>ότητα 2.Β</w:t>
            </w:r>
            <w:r>
              <w:rPr>
                <w:szCs w:val="20"/>
              </w:rPr>
              <w:t xml:space="preserve"> </w:t>
            </w:r>
            <w:r w:rsidRPr="002C111B">
              <w:rPr>
                <w:szCs w:val="20"/>
              </w:rPr>
              <w:t>θα σας δ</w:t>
            </w:r>
            <w:r>
              <w:rPr>
                <w:szCs w:val="20"/>
              </w:rPr>
              <w:t>οθεί η δυνατότητα</w:t>
            </w:r>
            <w:r w:rsidRPr="002C111B">
              <w:rPr>
                <w:szCs w:val="20"/>
              </w:rPr>
              <w:t>:</w:t>
            </w:r>
          </w:p>
          <w:p w14:paraId="3141B213" w14:textId="77777777" w:rsidR="001D7711" w:rsidRPr="00024A95" w:rsidRDefault="00F22080" w:rsidP="001E5FE9">
            <w:pPr>
              <w:numPr>
                <w:ilvl w:val="0"/>
                <w:numId w:val="11"/>
              </w:numPr>
              <w:suppressAutoHyphens w:val="0"/>
              <w:autoSpaceDE w:val="0"/>
              <w:autoSpaceDN w:val="0"/>
              <w:adjustRightInd w:val="0"/>
              <w:spacing w:before="0" w:line="240" w:lineRule="auto"/>
              <w:rPr>
                <w:rFonts w:cs="Calibri"/>
                <w:szCs w:val="20"/>
                <w:lang w:eastAsia="en-US"/>
              </w:rPr>
            </w:pPr>
            <w:r w:rsidRPr="00024A95">
              <w:rPr>
                <w:rFonts w:cs="Calibri"/>
                <w:szCs w:val="20"/>
                <w:lang w:eastAsia="en-US"/>
              </w:rPr>
              <w:t>να</w:t>
            </w:r>
            <w:r w:rsidR="00DD3444" w:rsidRPr="00024A95">
              <w:rPr>
                <w:rFonts w:cs="Calibri"/>
                <w:szCs w:val="20"/>
                <w:lang w:eastAsia="en-US"/>
              </w:rPr>
              <w:t xml:space="preserve"> αναπτύξετε μια σύνθετη εφαρμογή σε </w:t>
            </w:r>
            <w:r w:rsidR="00DD3444" w:rsidRPr="00024A95">
              <w:rPr>
                <w:rFonts w:cs="Calibri"/>
                <w:szCs w:val="20"/>
                <w:lang w:val="en-US" w:eastAsia="en-US"/>
              </w:rPr>
              <w:t>Java</w:t>
            </w:r>
            <w:r w:rsidR="00DD3444" w:rsidRPr="00024A95">
              <w:rPr>
                <w:rFonts w:cs="Calibri"/>
                <w:szCs w:val="20"/>
                <w:lang w:eastAsia="en-US"/>
              </w:rPr>
              <w:t xml:space="preserve"> με γραφικό περιβάλλον που ν</w:t>
            </w:r>
            <w:r w:rsidRPr="00024A95">
              <w:rPr>
                <w:rFonts w:cs="Calibri"/>
                <w:szCs w:val="20"/>
                <w:lang w:eastAsia="en-US"/>
              </w:rPr>
              <w:t>α</w:t>
            </w:r>
            <w:r w:rsidR="00DD3444" w:rsidRPr="00024A95">
              <w:rPr>
                <w:rFonts w:cs="Calibri"/>
                <w:szCs w:val="20"/>
                <w:lang w:eastAsia="en-US"/>
              </w:rPr>
              <w:t xml:space="preserve"> αλληλ</w:t>
            </w:r>
            <w:r w:rsidRPr="00024A95">
              <w:rPr>
                <w:rFonts w:cs="Calibri"/>
                <w:szCs w:val="20"/>
                <w:lang w:eastAsia="en-US"/>
              </w:rPr>
              <w:t>ο</w:t>
            </w:r>
            <w:r w:rsidR="00DD3444" w:rsidRPr="00024A95">
              <w:rPr>
                <w:rFonts w:cs="Calibri"/>
                <w:szCs w:val="20"/>
                <w:lang w:eastAsia="en-US"/>
              </w:rPr>
              <w:t>επιδρά με βάση δεδομένων με βάση ένα σύνολο δεδομένων απαιτήσεων</w:t>
            </w:r>
            <w:r w:rsidR="001E1EDC" w:rsidRPr="00024A95">
              <w:rPr>
                <w:rFonts w:cs="Calibri"/>
                <w:szCs w:val="20"/>
                <w:lang w:eastAsia="en-US"/>
              </w:rPr>
              <w:t>.</w:t>
            </w:r>
          </w:p>
          <w:p w14:paraId="40594058" w14:textId="77777777" w:rsidR="00F22080" w:rsidRPr="00E90FB5" w:rsidRDefault="00F22080" w:rsidP="00F22080">
            <w:pPr>
              <w:suppressAutoHyphens w:val="0"/>
              <w:autoSpaceDE w:val="0"/>
              <w:autoSpaceDN w:val="0"/>
              <w:adjustRightInd w:val="0"/>
              <w:spacing w:before="0" w:line="240" w:lineRule="auto"/>
              <w:jc w:val="left"/>
              <w:rPr>
                <w:rFonts w:cs="Calibri"/>
                <w:sz w:val="21"/>
                <w:szCs w:val="21"/>
                <w:lang w:eastAsia="en-US"/>
              </w:rPr>
            </w:pPr>
            <w:r>
              <w:rPr>
                <w:rFonts w:cs="Calibri"/>
                <w:sz w:val="21"/>
                <w:szCs w:val="21"/>
                <w:lang w:eastAsia="en-US"/>
              </w:rPr>
              <w:t>Πιο συγκεκριμένα θα σας δοθεί η δυνατότητα</w:t>
            </w:r>
            <w:r w:rsidR="00E90FB5" w:rsidRPr="00E90FB5">
              <w:rPr>
                <w:rFonts w:cs="Calibri"/>
                <w:sz w:val="21"/>
                <w:szCs w:val="21"/>
                <w:lang w:eastAsia="en-US"/>
              </w:rPr>
              <w:t>:</w:t>
            </w:r>
          </w:p>
          <w:p w14:paraId="3B0647B6" w14:textId="77777777" w:rsidR="00F22080" w:rsidRPr="00F22080" w:rsidRDefault="00E90FB5" w:rsidP="001E5FE9">
            <w:pPr>
              <w:numPr>
                <w:ilvl w:val="0"/>
                <w:numId w:val="11"/>
              </w:numPr>
              <w:suppressAutoHyphens w:val="0"/>
              <w:autoSpaceDE w:val="0"/>
              <w:autoSpaceDN w:val="0"/>
              <w:adjustRightInd w:val="0"/>
              <w:spacing w:before="0" w:line="240" w:lineRule="auto"/>
              <w:jc w:val="left"/>
              <w:rPr>
                <w:rFonts w:cs="Calibri"/>
                <w:sz w:val="21"/>
                <w:szCs w:val="21"/>
                <w:lang w:eastAsia="en-US"/>
              </w:rPr>
            </w:pPr>
            <w:r>
              <w:rPr>
                <w:rFonts w:cs="Calibri"/>
                <w:sz w:val="21"/>
                <w:szCs w:val="21"/>
                <w:lang w:eastAsia="en-US"/>
              </w:rPr>
              <w:t>ν</w:t>
            </w:r>
            <w:r w:rsidR="00F22080" w:rsidRPr="00F22080">
              <w:rPr>
                <w:rFonts w:cs="Calibri"/>
                <w:sz w:val="21"/>
                <w:szCs w:val="21"/>
                <w:lang w:eastAsia="en-US"/>
              </w:rPr>
              <w:t xml:space="preserve">α </w:t>
            </w:r>
            <w:r w:rsidR="00F22080">
              <w:rPr>
                <w:rFonts w:cs="Calibri"/>
                <w:sz w:val="21"/>
                <w:szCs w:val="21"/>
                <w:lang w:eastAsia="en-US"/>
              </w:rPr>
              <w:t xml:space="preserve">κατανοήσετε </w:t>
            </w:r>
            <w:r w:rsidR="00F22080" w:rsidRPr="00F22080">
              <w:rPr>
                <w:rFonts w:cs="Calibri"/>
                <w:sz w:val="21"/>
                <w:szCs w:val="21"/>
                <w:lang w:eastAsia="en-US"/>
              </w:rPr>
              <w:t>την έννοια της Γραφικής Διεπαφής Χρήστη</w:t>
            </w:r>
            <w:r w:rsidR="001E1EDC">
              <w:rPr>
                <w:rFonts w:cs="Calibri"/>
                <w:sz w:val="21"/>
                <w:szCs w:val="21"/>
                <w:lang w:eastAsia="en-US"/>
              </w:rPr>
              <w:t>,</w:t>
            </w:r>
          </w:p>
          <w:p w14:paraId="7AF9DF7D" w14:textId="77777777" w:rsidR="00F22080" w:rsidRPr="00F22080" w:rsidRDefault="00E90FB5" w:rsidP="001E5FE9">
            <w:pPr>
              <w:numPr>
                <w:ilvl w:val="0"/>
                <w:numId w:val="11"/>
              </w:numPr>
              <w:suppressAutoHyphens w:val="0"/>
              <w:autoSpaceDE w:val="0"/>
              <w:autoSpaceDN w:val="0"/>
              <w:adjustRightInd w:val="0"/>
              <w:spacing w:before="0" w:line="240" w:lineRule="auto"/>
              <w:rPr>
                <w:rFonts w:cs="Calibri"/>
                <w:sz w:val="21"/>
                <w:szCs w:val="21"/>
                <w:lang w:eastAsia="en-US"/>
              </w:rPr>
            </w:pPr>
            <w:r>
              <w:rPr>
                <w:rFonts w:cs="Calibri"/>
                <w:sz w:val="21"/>
                <w:szCs w:val="21"/>
                <w:lang w:eastAsia="en-US"/>
              </w:rPr>
              <w:t>ν</w:t>
            </w:r>
            <w:r w:rsidR="00F22080" w:rsidRPr="00F22080">
              <w:rPr>
                <w:rFonts w:cs="Calibri"/>
                <w:sz w:val="21"/>
                <w:szCs w:val="21"/>
                <w:lang w:eastAsia="en-US"/>
              </w:rPr>
              <w:t xml:space="preserve">α </w:t>
            </w:r>
            <w:r w:rsidR="00F22080">
              <w:rPr>
                <w:rFonts w:cs="Calibri"/>
                <w:sz w:val="21"/>
                <w:szCs w:val="21"/>
                <w:lang w:eastAsia="en-US"/>
              </w:rPr>
              <w:t xml:space="preserve">κατανοήσετε τη βιβλιοθήκη </w:t>
            </w:r>
            <w:r w:rsidR="00F22080" w:rsidRPr="00E90FB5">
              <w:rPr>
                <w:rFonts w:cs="Calibri"/>
                <w:sz w:val="21"/>
                <w:szCs w:val="21"/>
                <w:lang w:eastAsia="en-US"/>
              </w:rPr>
              <w:t>Swing</w:t>
            </w:r>
            <w:r w:rsidR="001E1EDC">
              <w:rPr>
                <w:rFonts w:cs="Calibri"/>
                <w:sz w:val="21"/>
                <w:szCs w:val="21"/>
                <w:lang w:eastAsia="en-US"/>
              </w:rPr>
              <w:t>,</w:t>
            </w:r>
          </w:p>
          <w:p w14:paraId="5EFFBE76" w14:textId="77777777" w:rsidR="00F22080" w:rsidRPr="00F22080" w:rsidRDefault="00E90FB5" w:rsidP="001E5FE9">
            <w:pPr>
              <w:numPr>
                <w:ilvl w:val="0"/>
                <w:numId w:val="11"/>
              </w:numPr>
              <w:suppressAutoHyphens w:val="0"/>
              <w:autoSpaceDE w:val="0"/>
              <w:autoSpaceDN w:val="0"/>
              <w:adjustRightInd w:val="0"/>
              <w:spacing w:before="0" w:line="240" w:lineRule="auto"/>
              <w:rPr>
                <w:rFonts w:cs="Calibri"/>
                <w:sz w:val="21"/>
                <w:szCs w:val="21"/>
                <w:lang w:eastAsia="en-US"/>
              </w:rPr>
            </w:pPr>
            <w:r>
              <w:rPr>
                <w:rFonts w:cs="Calibri"/>
                <w:sz w:val="21"/>
                <w:szCs w:val="21"/>
                <w:lang w:eastAsia="en-US"/>
              </w:rPr>
              <w:t>ν</w:t>
            </w:r>
            <w:r w:rsidR="00F22080" w:rsidRPr="00F22080">
              <w:rPr>
                <w:rFonts w:cs="Calibri"/>
                <w:sz w:val="21"/>
                <w:szCs w:val="21"/>
                <w:lang w:eastAsia="en-US"/>
              </w:rPr>
              <w:t xml:space="preserve">α </w:t>
            </w:r>
            <w:r w:rsidR="00F22080">
              <w:rPr>
                <w:rFonts w:cs="Calibri"/>
                <w:sz w:val="21"/>
                <w:szCs w:val="21"/>
                <w:lang w:eastAsia="en-US"/>
              </w:rPr>
              <w:t xml:space="preserve">κατανοήσετε τα </w:t>
            </w:r>
            <w:r w:rsidR="00F22080" w:rsidRPr="00F22080">
              <w:rPr>
                <w:rFonts w:cs="Calibri"/>
                <w:sz w:val="21"/>
                <w:szCs w:val="21"/>
                <w:lang w:eastAsia="en-US"/>
              </w:rPr>
              <w:t xml:space="preserve">βασικά γραφικά στοιχεία του </w:t>
            </w:r>
            <w:r w:rsidR="00F22080" w:rsidRPr="00E90FB5">
              <w:rPr>
                <w:rFonts w:cs="Calibri"/>
                <w:sz w:val="21"/>
                <w:szCs w:val="21"/>
                <w:lang w:eastAsia="en-US"/>
              </w:rPr>
              <w:t>Swing</w:t>
            </w:r>
            <w:r w:rsidR="001E1EDC">
              <w:rPr>
                <w:rFonts w:cs="Calibri"/>
                <w:sz w:val="21"/>
                <w:szCs w:val="21"/>
                <w:lang w:eastAsia="en-US"/>
              </w:rPr>
              <w:t>,</w:t>
            </w:r>
          </w:p>
          <w:p w14:paraId="143A9F0B" w14:textId="77777777" w:rsidR="00F22080" w:rsidRPr="00F22080" w:rsidRDefault="00E90FB5" w:rsidP="001E5FE9">
            <w:pPr>
              <w:numPr>
                <w:ilvl w:val="0"/>
                <w:numId w:val="11"/>
              </w:numPr>
              <w:suppressAutoHyphens w:val="0"/>
              <w:autoSpaceDE w:val="0"/>
              <w:autoSpaceDN w:val="0"/>
              <w:adjustRightInd w:val="0"/>
              <w:spacing w:before="0" w:line="240" w:lineRule="auto"/>
              <w:rPr>
                <w:rFonts w:cs="Calibri"/>
                <w:sz w:val="21"/>
                <w:szCs w:val="21"/>
                <w:lang w:eastAsia="en-US"/>
              </w:rPr>
            </w:pPr>
            <w:r>
              <w:rPr>
                <w:rFonts w:cs="Calibri"/>
                <w:sz w:val="21"/>
                <w:szCs w:val="21"/>
                <w:lang w:eastAsia="en-US"/>
              </w:rPr>
              <w:t>ν</w:t>
            </w:r>
            <w:r w:rsidR="00F22080" w:rsidRPr="00F22080">
              <w:rPr>
                <w:rFonts w:cs="Calibri"/>
                <w:sz w:val="21"/>
                <w:szCs w:val="21"/>
                <w:lang w:eastAsia="en-US"/>
              </w:rPr>
              <w:t xml:space="preserve">α κατασκευάσετε με χρήση του περιβάλλοντος σχεδίασης του </w:t>
            </w:r>
            <w:r w:rsidR="00F22080" w:rsidRPr="00E90FB5">
              <w:rPr>
                <w:rFonts w:cs="Calibri"/>
                <w:sz w:val="21"/>
                <w:szCs w:val="21"/>
                <w:lang w:eastAsia="en-US"/>
              </w:rPr>
              <w:t>Netbeans</w:t>
            </w:r>
            <w:r w:rsidR="00F22080" w:rsidRPr="00F22080">
              <w:rPr>
                <w:rFonts w:cs="Calibri"/>
                <w:sz w:val="21"/>
                <w:szCs w:val="21"/>
                <w:lang w:eastAsia="en-US"/>
              </w:rPr>
              <w:t xml:space="preserve"> </w:t>
            </w:r>
            <w:r>
              <w:rPr>
                <w:rFonts w:cs="Calibri"/>
                <w:sz w:val="21"/>
                <w:szCs w:val="21"/>
                <w:lang w:eastAsia="en-US"/>
              </w:rPr>
              <w:t>γραφικά</w:t>
            </w:r>
            <w:r w:rsidR="00F22080" w:rsidRPr="00F22080">
              <w:rPr>
                <w:rFonts w:cs="Calibri"/>
                <w:sz w:val="21"/>
                <w:szCs w:val="21"/>
                <w:lang w:eastAsia="en-US"/>
              </w:rPr>
              <w:t xml:space="preserve"> </w:t>
            </w:r>
            <w:r>
              <w:rPr>
                <w:rFonts w:cs="Calibri"/>
                <w:sz w:val="21"/>
                <w:szCs w:val="21"/>
                <w:lang w:eastAsia="en-US"/>
              </w:rPr>
              <w:t>στοιχεία</w:t>
            </w:r>
            <w:r w:rsidR="00F22080" w:rsidRPr="00F22080">
              <w:rPr>
                <w:rFonts w:cs="Calibri"/>
                <w:sz w:val="21"/>
                <w:szCs w:val="21"/>
                <w:lang w:eastAsia="en-US"/>
              </w:rPr>
              <w:t xml:space="preserve"> του </w:t>
            </w:r>
            <w:r w:rsidR="00F22080" w:rsidRPr="00E90FB5">
              <w:rPr>
                <w:rFonts w:cs="Calibri"/>
                <w:sz w:val="21"/>
                <w:szCs w:val="21"/>
                <w:lang w:eastAsia="en-US"/>
              </w:rPr>
              <w:t>Swing</w:t>
            </w:r>
            <w:r w:rsidR="001E1EDC">
              <w:rPr>
                <w:rFonts w:cs="Calibri"/>
                <w:sz w:val="21"/>
                <w:szCs w:val="21"/>
                <w:lang w:eastAsia="en-US"/>
              </w:rPr>
              <w:t>,</w:t>
            </w:r>
          </w:p>
          <w:p w14:paraId="27F42B3C" w14:textId="77777777" w:rsidR="00F22080" w:rsidRPr="00E90FB5" w:rsidRDefault="00E90FB5" w:rsidP="001E5FE9">
            <w:pPr>
              <w:numPr>
                <w:ilvl w:val="0"/>
                <w:numId w:val="11"/>
              </w:numPr>
              <w:suppressAutoHyphens w:val="0"/>
              <w:autoSpaceDE w:val="0"/>
              <w:autoSpaceDN w:val="0"/>
              <w:adjustRightInd w:val="0"/>
              <w:spacing w:before="0" w:line="240" w:lineRule="auto"/>
              <w:rPr>
                <w:rFonts w:cs="Calibri"/>
                <w:sz w:val="21"/>
                <w:szCs w:val="21"/>
                <w:lang w:eastAsia="en-US"/>
              </w:rPr>
            </w:pPr>
            <w:r>
              <w:rPr>
                <w:rFonts w:cs="Calibri"/>
                <w:sz w:val="21"/>
                <w:szCs w:val="21"/>
                <w:lang w:eastAsia="en-US"/>
              </w:rPr>
              <w:t>ν</w:t>
            </w:r>
            <w:r w:rsidR="00F22080" w:rsidRPr="00F22080">
              <w:rPr>
                <w:rFonts w:cs="Calibri"/>
                <w:sz w:val="21"/>
                <w:szCs w:val="21"/>
                <w:lang w:eastAsia="en-US"/>
              </w:rPr>
              <w:t xml:space="preserve">α κατασκευάσετε με χρήση του περιβάλλοντος σχεδίασης του </w:t>
            </w:r>
            <w:r w:rsidR="00F22080" w:rsidRPr="00E90FB5">
              <w:rPr>
                <w:rFonts w:cs="Calibri"/>
                <w:sz w:val="21"/>
                <w:szCs w:val="21"/>
                <w:lang w:eastAsia="en-US"/>
              </w:rPr>
              <w:t>Netbeans</w:t>
            </w:r>
            <w:r w:rsidR="00F22080" w:rsidRPr="00F22080">
              <w:rPr>
                <w:rFonts w:cs="Calibri"/>
                <w:sz w:val="21"/>
                <w:szCs w:val="21"/>
                <w:lang w:eastAsia="en-US"/>
              </w:rPr>
              <w:t xml:space="preserve"> και του </w:t>
            </w:r>
            <w:r w:rsidR="00F22080" w:rsidRPr="00E90FB5">
              <w:rPr>
                <w:rFonts w:cs="Calibri"/>
                <w:sz w:val="21"/>
                <w:szCs w:val="21"/>
                <w:lang w:eastAsia="en-US"/>
              </w:rPr>
              <w:t>Netbeans</w:t>
            </w:r>
            <w:r>
              <w:rPr>
                <w:rFonts w:cs="Calibri"/>
                <w:sz w:val="21"/>
                <w:szCs w:val="21"/>
                <w:lang w:eastAsia="en-US"/>
              </w:rPr>
              <w:t xml:space="preserve"> </w:t>
            </w:r>
            <w:r w:rsidR="00F22080" w:rsidRPr="00E90FB5">
              <w:rPr>
                <w:rFonts w:cs="Calibri"/>
                <w:sz w:val="21"/>
                <w:szCs w:val="21"/>
                <w:lang w:eastAsia="en-US"/>
              </w:rPr>
              <w:t>binding</w:t>
            </w:r>
            <w:r w:rsidR="00F22080" w:rsidRPr="00F22080">
              <w:rPr>
                <w:rFonts w:cs="Calibri"/>
                <w:sz w:val="21"/>
                <w:szCs w:val="21"/>
                <w:lang w:eastAsia="en-US"/>
              </w:rPr>
              <w:t xml:space="preserve"> ένα πίνακα του </w:t>
            </w:r>
            <w:r w:rsidR="00F22080" w:rsidRPr="00E90FB5">
              <w:rPr>
                <w:rFonts w:cs="Calibri"/>
                <w:sz w:val="21"/>
                <w:szCs w:val="21"/>
                <w:lang w:eastAsia="en-US"/>
              </w:rPr>
              <w:t>Swing</w:t>
            </w:r>
            <w:r w:rsidR="00F22080" w:rsidRPr="00F22080">
              <w:rPr>
                <w:rFonts w:cs="Calibri"/>
                <w:sz w:val="21"/>
                <w:szCs w:val="21"/>
                <w:lang w:eastAsia="en-US"/>
              </w:rPr>
              <w:t xml:space="preserve"> που να αντλεί</w:t>
            </w:r>
            <w:r>
              <w:rPr>
                <w:rFonts w:cs="Calibri"/>
                <w:sz w:val="21"/>
                <w:szCs w:val="21"/>
                <w:lang w:eastAsia="en-US"/>
              </w:rPr>
              <w:t xml:space="preserve"> </w:t>
            </w:r>
            <w:r w:rsidR="00F22080" w:rsidRPr="00E90FB5">
              <w:rPr>
                <w:rFonts w:cs="Calibri"/>
                <w:sz w:val="21"/>
                <w:szCs w:val="21"/>
                <w:lang w:eastAsia="en-US"/>
              </w:rPr>
              <w:t>δεδομένα από μια οντότητα JPA</w:t>
            </w:r>
          </w:p>
          <w:p w14:paraId="5D2B6626" w14:textId="77777777" w:rsidR="00F22080" w:rsidRPr="00DD3444" w:rsidRDefault="00E90FB5" w:rsidP="001E5FE9">
            <w:pPr>
              <w:numPr>
                <w:ilvl w:val="0"/>
                <w:numId w:val="11"/>
              </w:numPr>
              <w:suppressAutoHyphens w:val="0"/>
              <w:autoSpaceDE w:val="0"/>
              <w:autoSpaceDN w:val="0"/>
              <w:adjustRightInd w:val="0"/>
              <w:spacing w:before="0" w:line="240" w:lineRule="auto"/>
              <w:rPr>
                <w:rFonts w:cs="Calibri"/>
                <w:sz w:val="21"/>
                <w:szCs w:val="21"/>
                <w:lang w:eastAsia="en-US"/>
              </w:rPr>
            </w:pPr>
            <w:r>
              <w:rPr>
                <w:rFonts w:cs="Calibri"/>
                <w:sz w:val="21"/>
                <w:szCs w:val="21"/>
                <w:lang w:eastAsia="en-US"/>
              </w:rPr>
              <w:t>ν</w:t>
            </w:r>
            <w:r w:rsidR="00F22080" w:rsidRPr="00F22080">
              <w:rPr>
                <w:rFonts w:cs="Calibri"/>
                <w:sz w:val="21"/>
                <w:szCs w:val="21"/>
                <w:lang w:eastAsia="en-US"/>
              </w:rPr>
              <w:t xml:space="preserve">α κατασκευάσετε με χρήση του περιβάλλοντος σχεδίασης του </w:t>
            </w:r>
            <w:r w:rsidR="00F22080" w:rsidRPr="00E90FB5">
              <w:rPr>
                <w:rFonts w:cs="Calibri"/>
                <w:sz w:val="21"/>
                <w:szCs w:val="21"/>
                <w:lang w:eastAsia="en-US"/>
              </w:rPr>
              <w:t>Netbeans</w:t>
            </w:r>
            <w:r w:rsidR="00F22080" w:rsidRPr="00F22080">
              <w:rPr>
                <w:rFonts w:cs="Calibri"/>
                <w:sz w:val="21"/>
                <w:szCs w:val="21"/>
                <w:lang w:eastAsia="en-US"/>
              </w:rPr>
              <w:t xml:space="preserve"> και του </w:t>
            </w:r>
            <w:r>
              <w:rPr>
                <w:rFonts w:cs="Calibri"/>
                <w:sz w:val="21"/>
                <w:szCs w:val="21"/>
                <w:lang w:val="en-US" w:eastAsia="en-US"/>
              </w:rPr>
              <w:t>n</w:t>
            </w:r>
            <w:r w:rsidR="00F22080" w:rsidRPr="00E90FB5">
              <w:rPr>
                <w:rFonts w:cs="Calibri"/>
                <w:sz w:val="21"/>
                <w:szCs w:val="21"/>
                <w:lang w:eastAsia="en-US"/>
              </w:rPr>
              <w:t>etbeans</w:t>
            </w:r>
            <w:r>
              <w:rPr>
                <w:rFonts w:cs="Calibri"/>
                <w:sz w:val="21"/>
                <w:szCs w:val="21"/>
                <w:lang w:eastAsia="en-US"/>
              </w:rPr>
              <w:t xml:space="preserve"> </w:t>
            </w:r>
            <w:r w:rsidR="00F22080" w:rsidRPr="00E90FB5">
              <w:rPr>
                <w:rFonts w:cs="Calibri"/>
                <w:sz w:val="21"/>
                <w:szCs w:val="21"/>
                <w:lang w:eastAsia="en-US"/>
              </w:rPr>
              <w:t>binding</w:t>
            </w:r>
            <w:r w:rsidR="00F22080" w:rsidRPr="00F22080">
              <w:rPr>
                <w:rFonts w:cs="Calibri"/>
                <w:sz w:val="21"/>
                <w:szCs w:val="21"/>
                <w:lang w:eastAsia="en-US"/>
              </w:rPr>
              <w:t xml:space="preserve"> μια γραφική διεπαφή χρήστη με στοιχεία</w:t>
            </w:r>
            <w:r>
              <w:rPr>
                <w:rFonts w:cs="Calibri"/>
                <w:sz w:val="21"/>
                <w:szCs w:val="21"/>
                <w:lang w:eastAsia="en-US"/>
              </w:rPr>
              <w:t xml:space="preserve"> </w:t>
            </w:r>
            <w:r w:rsidR="00F22080" w:rsidRPr="00F22080">
              <w:rPr>
                <w:rFonts w:cs="Calibri"/>
                <w:sz w:val="21"/>
                <w:szCs w:val="21"/>
                <w:lang w:eastAsia="en-US"/>
              </w:rPr>
              <w:t xml:space="preserve">του </w:t>
            </w:r>
            <w:r w:rsidR="00F22080" w:rsidRPr="00E90FB5">
              <w:rPr>
                <w:rFonts w:cs="Calibri"/>
                <w:sz w:val="21"/>
                <w:szCs w:val="21"/>
                <w:lang w:eastAsia="en-US"/>
              </w:rPr>
              <w:t>Swing</w:t>
            </w:r>
            <w:r w:rsidR="00F22080" w:rsidRPr="00F22080">
              <w:rPr>
                <w:rFonts w:cs="Calibri"/>
                <w:sz w:val="21"/>
                <w:szCs w:val="21"/>
                <w:lang w:eastAsia="en-US"/>
              </w:rPr>
              <w:t xml:space="preserve"> που να αντλούν δεδομένα από οντότητες του </w:t>
            </w:r>
            <w:r w:rsidR="00F22080" w:rsidRPr="00E90FB5">
              <w:rPr>
                <w:rFonts w:cs="Calibri"/>
                <w:sz w:val="21"/>
                <w:szCs w:val="21"/>
                <w:lang w:eastAsia="en-US"/>
              </w:rPr>
              <w:t>JPA</w:t>
            </w:r>
            <w:r w:rsidR="001E1EDC">
              <w:rPr>
                <w:rFonts w:cs="Calibri"/>
                <w:sz w:val="21"/>
                <w:szCs w:val="21"/>
                <w:lang w:eastAsia="en-US"/>
              </w:rPr>
              <w:t>.</w:t>
            </w:r>
          </w:p>
        </w:tc>
      </w:tr>
    </w:tbl>
    <w:p w14:paraId="01A509EA" w14:textId="77777777" w:rsidR="00745B9A" w:rsidRDefault="00745B9A" w:rsidP="001D7711">
      <w:pPr>
        <w:spacing w:line="100" w:lineRule="atLeast"/>
        <w:rPr>
          <w:rFonts w:cs="Calibri"/>
          <w:szCs w:val="20"/>
        </w:rPr>
      </w:pPr>
    </w:p>
    <w:p w14:paraId="3379F82D" w14:textId="77777777" w:rsidR="00097E6B" w:rsidRDefault="0050096B" w:rsidP="0050096B">
      <w:pPr>
        <w:spacing w:before="0" w:line="240" w:lineRule="auto"/>
        <w:rPr>
          <w:szCs w:val="22"/>
        </w:rPr>
      </w:pPr>
      <w:r w:rsidRPr="0050096B">
        <w:rPr>
          <w:szCs w:val="22"/>
        </w:rPr>
        <w:lastRenderedPageBreak/>
        <w:t xml:space="preserve"> </w:t>
      </w:r>
    </w:p>
    <w:tbl>
      <w:tblPr>
        <w:tblW w:w="0" w:type="auto"/>
        <w:shd w:val="clear" w:color="auto" w:fill="DEEAF6"/>
        <w:tblLayout w:type="fixed"/>
        <w:tblLook w:val="0000" w:firstRow="0" w:lastRow="0" w:firstColumn="0" w:lastColumn="0" w:noHBand="0" w:noVBand="0"/>
      </w:tblPr>
      <w:tblGrid>
        <w:gridCol w:w="8528"/>
      </w:tblGrid>
      <w:tr w:rsidR="00097E6B" w14:paraId="57A109FE" w14:textId="77777777" w:rsidTr="2355D545">
        <w:tc>
          <w:tcPr>
            <w:tcW w:w="8528" w:type="dxa"/>
            <w:shd w:val="clear" w:color="auto" w:fill="DEEAF6" w:themeFill="accent5" w:themeFillTint="33"/>
          </w:tcPr>
          <w:p w14:paraId="6932A998" w14:textId="4F6E53C7" w:rsidR="00097E6B" w:rsidRPr="004B354A" w:rsidRDefault="00097E6B" w:rsidP="004638C0">
            <w:pPr>
              <w:spacing w:before="0" w:line="240" w:lineRule="auto"/>
              <w:jc w:val="left"/>
            </w:pPr>
            <w:r w:rsidRPr="2355D545">
              <w:rPr>
                <w:rFonts w:cs="Tahoma"/>
                <w:b/>
                <w:bCs/>
                <w:i/>
                <w:iCs/>
                <w:kern w:val="1"/>
              </w:rPr>
              <w:t xml:space="preserve">Ερώτημα Γ  – </w:t>
            </w:r>
            <w:r w:rsidR="004B354A">
              <w:rPr>
                <w:rFonts w:cs="Calibri"/>
                <w:b/>
                <w:bCs/>
                <w:i/>
                <w:iCs/>
              </w:rPr>
              <w:t>Υλοποίηση συστήματος</w:t>
            </w:r>
          </w:p>
        </w:tc>
      </w:tr>
    </w:tbl>
    <w:p w14:paraId="5809284B" w14:textId="7DF4405E" w:rsidR="00097E6B" w:rsidRDefault="00097E6B" w:rsidP="00097E6B">
      <w:pPr>
        <w:spacing w:before="0" w:line="240" w:lineRule="auto"/>
      </w:pPr>
      <w:r>
        <w:t>Να υλοποιήσετε την παρουσίαση αποτελεσμάτων / στατιστικών στοιχείων που περιγράφεται σ</w:t>
      </w:r>
      <w:r w:rsidR="6BAF5BBA">
        <w:t>τις απαιτήσεις R</w:t>
      </w:r>
      <w:r w:rsidR="004B354A">
        <w:t>1 έως</w:t>
      </w:r>
      <w:r w:rsidR="6BAF5BBA">
        <w:t xml:space="preserve"> και </w:t>
      </w:r>
      <w:r w:rsidRPr="2355D545">
        <w:rPr>
          <w:lang w:val="en-US"/>
        </w:rPr>
        <w:t>R</w:t>
      </w:r>
      <w:r w:rsidR="008169F4">
        <w:t>4</w:t>
      </w:r>
      <w:r>
        <w:t>.</w:t>
      </w:r>
    </w:p>
    <w:p w14:paraId="37FFE3A8" w14:textId="16DF8B93" w:rsidR="2355D545" w:rsidRDefault="2355D545" w:rsidP="2355D545">
      <w:pPr>
        <w:spacing w:before="0" w:line="240" w:lineRule="auto"/>
      </w:pPr>
    </w:p>
    <w:p w14:paraId="725BA8F9" w14:textId="77777777" w:rsidR="00097E6B" w:rsidRDefault="00097E6B" w:rsidP="00097E6B">
      <w:pPr>
        <w:spacing w:before="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8528"/>
      </w:tblGrid>
      <w:tr w:rsidR="00097E6B" w:rsidRPr="002C111B" w14:paraId="1749846E" w14:textId="77777777" w:rsidTr="004638C0">
        <w:tc>
          <w:tcPr>
            <w:tcW w:w="8528" w:type="dxa"/>
            <w:shd w:val="clear" w:color="auto" w:fill="E7E6E6"/>
          </w:tcPr>
          <w:p w14:paraId="416E4F98" w14:textId="77777777" w:rsidR="00097E6B" w:rsidRPr="002C111B" w:rsidRDefault="00097E6B" w:rsidP="004638C0">
            <w:pPr>
              <w:rPr>
                <w:b/>
                <w:i/>
              </w:rPr>
            </w:pPr>
            <w:r w:rsidRPr="002C111B">
              <w:rPr>
                <w:b/>
                <w:i/>
              </w:rPr>
              <w:t>Μαθησιακά Αποτελέσματα</w:t>
            </w:r>
          </w:p>
          <w:p w14:paraId="3FF04CDD" w14:textId="77777777" w:rsidR="00097E6B" w:rsidRDefault="00097E6B" w:rsidP="004638C0">
            <w:pPr>
              <w:spacing w:before="0" w:line="240" w:lineRule="auto"/>
              <w:rPr>
                <w:szCs w:val="20"/>
              </w:rPr>
            </w:pPr>
            <w:r w:rsidRPr="002C111B">
              <w:rPr>
                <w:szCs w:val="20"/>
              </w:rPr>
              <w:t>Στη</w:t>
            </w:r>
            <w:r>
              <w:rPr>
                <w:szCs w:val="20"/>
              </w:rPr>
              <w:t xml:space="preserve"> δραστηριότητα 2.Γ </w:t>
            </w:r>
            <w:r w:rsidRPr="002C111B">
              <w:rPr>
                <w:szCs w:val="20"/>
              </w:rPr>
              <w:t>θα σας δ</w:t>
            </w:r>
            <w:r>
              <w:rPr>
                <w:szCs w:val="20"/>
              </w:rPr>
              <w:t>οθεί η δυνατότητα:</w:t>
            </w:r>
          </w:p>
          <w:p w14:paraId="00C1A18A" w14:textId="77777777" w:rsidR="00097E6B" w:rsidRPr="00E90FB5" w:rsidRDefault="00097E6B" w:rsidP="004638C0">
            <w:pPr>
              <w:numPr>
                <w:ilvl w:val="0"/>
                <w:numId w:val="4"/>
              </w:numPr>
              <w:spacing w:before="0" w:line="240" w:lineRule="auto"/>
              <w:rPr>
                <w:bCs/>
                <w:i/>
                <w:szCs w:val="22"/>
              </w:rPr>
            </w:pPr>
            <w:r>
              <w:rPr>
                <w:rFonts w:cs="Calibri"/>
                <w:sz w:val="21"/>
                <w:szCs w:val="21"/>
                <w:lang w:eastAsia="en-US"/>
              </w:rPr>
              <w:t>ν</w:t>
            </w:r>
            <w:r w:rsidRPr="00DD3444">
              <w:rPr>
                <w:rFonts w:cs="Calibri"/>
                <w:sz w:val="21"/>
                <w:szCs w:val="21"/>
                <w:lang w:eastAsia="en-US"/>
              </w:rPr>
              <w:t xml:space="preserve">α </w:t>
            </w:r>
            <w:r>
              <w:rPr>
                <w:rFonts w:cs="Calibri"/>
                <w:sz w:val="21"/>
                <w:szCs w:val="21"/>
                <w:lang w:eastAsia="en-US"/>
              </w:rPr>
              <w:t xml:space="preserve">κατανοήσετε τη χρήση βιβλιοθηκών της </w:t>
            </w:r>
            <w:r>
              <w:rPr>
                <w:rFonts w:cs="Calibri"/>
                <w:sz w:val="21"/>
                <w:szCs w:val="21"/>
                <w:lang w:val="en-US" w:eastAsia="en-US"/>
              </w:rPr>
              <w:t>Java</w:t>
            </w:r>
            <w:r>
              <w:rPr>
                <w:rFonts w:cs="Calibri"/>
                <w:sz w:val="21"/>
                <w:szCs w:val="21"/>
                <w:lang w:eastAsia="en-US"/>
              </w:rPr>
              <w:t>.</w:t>
            </w:r>
          </w:p>
          <w:p w14:paraId="1F5EEA26" w14:textId="77777777" w:rsidR="00097E6B" w:rsidRPr="002C111B" w:rsidRDefault="00097E6B" w:rsidP="004638C0">
            <w:pPr>
              <w:numPr>
                <w:ilvl w:val="0"/>
                <w:numId w:val="4"/>
              </w:numPr>
              <w:spacing w:before="0" w:line="240" w:lineRule="auto"/>
              <w:rPr>
                <w:bCs/>
                <w:i/>
                <w:szCs w:val="22"/>
              </w:rPr>
            </w:pPr>
            <w:r>
              <w:rPr>
                <w:rFonts w:cs="Calibri"/>
                <w:sz w:val="21"/>
                <w:szCs w:val="21"/>
                <w:lang w:eastAsia="en-US"/>
              </w:rPr>
              <w:t>ν</w:t>
            </w:r>
            <w:r w:rsidRPr="00E90FB5">
              <w:rPr>
                <w:rFonts w:cs="Calibri"/>
                <w:sz w:val="21"/>
                <w:szCs w:val="21"/>
                <w:lang w:eastAsia="en-US"/>
              </w:rPr>
              <w:t xml:space="preserve">α </w:t>
            </w:r>
            <w:r>
              <w:rPr>
                <w:rFonts w:cs="Calibri"/>
                <w:sz w:val="21"/>
                <w:szCs w:val="21"/>
                <w:lang w:eastAsia="en-US"/>
              </w:rPr>
              <w:t>κατανοήσετε την</w:t>
            </w:r>
            <w:r w:rsidRPr="00E90FB5">
              <w:rPr>
                <w:rFonts w:cs="Calibri"/>
                <w:sz w:val="21"/>
                <w:szCs w:val="21"/>
                <w:lang w:eastAsia="en-US"/>
              </w:rPr>
              <w:t xml:space="preserve"> </w:t>
            </w:r>
            <w:r>
              <w:rPr>
                <w:rFonts w:cs="Calibri"/>
                <w:sz w:val="21"/>
                <w:szCs w:val="21"/>
                <w:lang w:eastAsia="en-US"/>
              </w:rPr>
              <w:t>επαναχρησιμοποίηση</w:t>
            </w:r>
            <w:r w:rsidRPr="00E90FB5">
              <w:rPr>
                <w:rFonts w:cs="Calibri"/>
                <w:sz w:val="21"/>
                <w:szCs w:val="21"/>
                <w:lang w:eastAsia="en-US"/>
              </w:rPr>
              <w:t xml:space="preserve"> κώδικα</w:t>
            </w:r>
            <w:r>
              <w:rPr>
                <w:rFonts w:cs="Calibri"/>
                <w:sz w:val="21"/>
                <w:szCs w:val="21"/>
                <w:lang w:eastAsia="en-US"/>
              </w:rPr>
              <w:t>.</w:t>
            </w:r>
          </w:p>
        </w:tc>
      </w:tr>
    </w:tbl>
    <w:p w14:paraId="45D2DD23" w14:textId="77777777" w:rsidR="0050096B" w:rsidRDefault="0050096B" w:rsidP="0050096B">
      <w:pPr>
        <w:spacing w:before="0" w:line="240" w:lineRule="auto"/>
        <w:rPr>
          <w:szCs w:val="22"/>
        </w:rPr>
      </w:pPr>
    </w:p>
    <w:p w14:paraId="457A6214" w14:textId="77777777" w:rsidR="0050096B" w:rsidRPr="00D7649E" w:rsidRDefault="0050096B" w:rsidP="00D7649E">
      <w:pPr>
        <w:spacing w:before="0" w:line="240" w:lineRule="auto"/>
        <w:rPr>
          <w:bCs/>
          <w:szCs w:val="28"/>
        </w:rPr>
      </w:pPr>
    </w:p>
    <w:tbl>
      <w:tblPr>
        <w:tblW w:w="0" w:type="auto"/>
        <w:shd w:val="clear" w:color="auto" w:fill="DEEAF6"/>
        <w:tblLayout w:type="fixed"/>
        <w:tblLook w:val="0000" w:firstRow="0" w:lastRow="0" w:firstColumn="0" w:lastColumn="0" w:noHBand="0" w:noVBand="0"/>
      </w:tblPr>
      <w:tblGrid>
        <w:gridCol w:w="8528"/>
      </w:tblGrid>
      <w:tr w:rsidR="0050096B" w14:paraId="4FCFE09A" w14:textId="77777777" w:rsidTr="0080202E">
        <w:tc>
          <w:tcPr>
            <w:tcW w:w="8528" w:type="dxa"/>
            <w:shd w:val="clear" w:color="auto" w:fill="DEEAF6"/>
          </w:tcPr>
          <w:p w14:paraId="0311755B" w14:textId="77777777" w:rsidR="0050096B" w:rsidRPr="00C91E56" w:rsidRDefault="0050096B" w:rsidP="00097E6B">
            <w:pPr>
              <w:spacing w:before="0" w:line="240" w:lineRule="auto"/>
              <w:jc w:val="left"/>
              <w:rPr>
                <w:szCs w:val="20"/>
              </w:rPr>
            </w:pPr>
            <w:r>
              <w:rPr>
                <w:rFonts w:cs="Tahoma"/>
                <w:b/>
                <w:bCs/>
                <w:i/>
                <w:kern w:val="1"/>
                <w:szCs w:val="20"/>
              </w:rPr>
              <w:t xml:space="preserve">Ερώτημα  </w:t>
            </w:r>
            <w:r w:rsidR="00097E6B">
              <w:rPr>
                <w:rFonts w:cs="Tahoma"/>
                <w:b/>
                <w:bCs/>
                <w:i/>
                <w:kern w:val="1"/>
                <w:szCs w:val="20"/>
              </w:rPr>
              <w:t>Δ</w:t>
            </w:r>
            <w:r w:rsidR="00C91E56">
              <w:rPr>
                <w:rFonts w:cs="Tahoma"/>
                <w:b/>
                <w:bCs/>
                <w:i/>
                <w:kern w:val="1"/>
                <w:szCs w:val="20"/>
              </w:rPr>
              <w:t xml:space="preserve"> </w:t>
            </w:r>
            <w:r>
              <w:rPr>
                <w:rFonts w:cs="Tahoma"/>
                <w:b/>
                <w:bCs/>
                <w:i/>
                <w:kern w:val="1"/>
                <w:szCs w:val="20"/>
              </w:rPr>
              <w:t xml:space="preserve">– </w:t>
            </w:r>
            <w:r w:rsidR="00C91E56">
              <w:rPr>
                <w:rFonts w:cs="Tahoma"/>
                <w:b/>
                <w:bCs/>
                <w:i/>
                <w:kern w:val="1"/>
                <w:szCs w:val="20"/>
              </w:rPr>
              <w:t xml:space="preserve">Συνολικός </w:t>
            </w:r>
            <w:r w:rsidR="0071049A">
              <w:rPr>
                <w:rFonts w:cs="Tahoma"/>
                <w:b/>
                <w:bCs/>
                <w:i/>
                <w:kern w:val="1"/>
                <w:szCs w:val="20"/>
              </w:rPr>
              <w:t>Έ</w:t>
            </w:r>
            <w:r w:rsidR="00C91E56">
              <w:rPr>
                <w:rFonts w:cs="Tahoma"/>
                <w:b/>
                <w:bCs/>
                <w:i/>
                <w:kern w:val="1"/>
                <w:szCs w:val="20"/>
              </w:rPr>
              <w:t xml:space="preserve">λεγχος και </w:t>
            </w:r>
            <w:r w:rsidR="0071049A">
              <w:rPr>
                <w:rFonts w:cs="Tahoma"/>
                <w:b/>
                <w:bCs/>
                <w:i/>
                <w:kern w:val="1"/>
                <w:szCs w:val="20"/>
              </w:rPr>
              <w:t>Ε</w:t>
            </w:r>
            <w:r w:rsidR="00C91E56">
              <w:rPr>
                <w:rFonts w:cs="Tahoma"/>
                <w:b/>
                <w:bCs/>
                <w:i/>
                <w:kern w:val="1"/>
                <w:szCs w:val="20"/>
              </w:rPr>
              <w:t xml:space="preserve">κτέλεση της </w:t>
            </w:r>
            <w:r w:rsidR="0071049A">
              <w:rPr>
                <w:rFonts w:cs="Tahoma"/>
                <w:b/>
                <w:bCs/>
                <w:i/>
                <w:kern w:val="1"/>
                <w:szCs w:val="20"/>
              </w:rPr>
              <w:t>Ε</w:t>
            </w:r>
            <w:r w:rsidR="00C91E56">
              <w:rPr>
                <w:rFonts w:cs="Tahoma"/>
                <w:b/>
                <w:bCs/>
                <w:i/>
                <w:kern w:val="1"/>
                <w:szCs w:val="20"/>
              </w:rPr>
              <w:t>φαρμογής</w:t>
            </w:r>
          </w:p>
        </w:tc>
      </w:tr>
    </w:tbl>
    <w:p w14:paraId="74E844CB" w14:textId="77777777" w:rsidR="0050096B" w:rsidRDefault="0050096B" w:rsidP="0050096B">
      <w:pPr>
        <w:spacing w:before="0" w:line="240" w:lineRule="auto"/>
        <w:rPr>
          <w:bCs/>
          <w:szCs w:val="28"/>
          <w:highlight w:val="green"/>
        </w:rPr>
      </w:pPr>
    </w:p>
    <w:p w14:paraId="0DA41038" w14:textId="2BABA071" w:rsidR="009C1EDB" w:rsidRPr="0050096B" w:rsidRDefault="009C1EDB" w:rsidP="009C1EDB">
      <w:pPr>
        <w:spacing w:before="0" w:line="240" w:lineRule="auto"/>
        <w:rPr>
          <w:bCs/>
          <w:szCs w:val="28"/>
        </w:rPr>
      </w:pPr>
      <w:r w:rsidRPr="0050096B">
        <w:rPr>
          <w:bCs/>
          <w:szCs w:val="28"/>
        </w:rPr>
        <w:t>Για κάθε απαίτηση του πίνακα απαιτήσεων εισάγεται σχετική εικόνα που να δείχνει τη λειτουργία της εφαρμογής. Η κάθε εικόνα θα συνοδεύεται από σύντομο σχολιασμό</w:t>
      </w:r>
      <w:r w:rsidR="00410B13" w:rsidRPr="00410B13">
        <w:rPr>
          <w:bCs/>
          <w:szCs w:val="28"/>
        </w:rPr>
        <w:t>,</w:t>
      </w:r>
      <w:r w:rsidRPr="0050096B">
        <w:rPr>
          <w:bCs/>
          <w:szCs w:val="28"/>
        </w:rPr>
        <w:t xml:space="preserve"> ώστε να αποτελεί μια πολύ σύντομη περιγραφή έκτασης μιας παραγράφου, του τρόπου λειτουργίας του συστήματος (σύντομη έκδοση εγχειριδίου χρήσης – </w:t>
      </w:r>
      <w:r w:rsidRPr="0050096B">
        <w:rPr>
          <w:bCs/>
          <w:szCs w:val="28"/>
          <w:lang w:val="en-GB"/>
        </w:rPr>
        <w:t>user</w:t>
      </w:r>
      <w:r w:rsidRPr="0050096B">
        <w:rPr>
          <w:bCs/>
          <w:szCs w:val="28"/>
        </w:rPr>
        <w:t xml:space="preserve"> </w:t>
      </w:r>
      <w:r w:rsidRPr="0050096B">
        <w:rPr>
          <w:bCs/>
          <w:szCs w:val="28"/>
          <w:lang w:val="en-GB"/>
        </w:rPr>
        <w:t>guide</w:t>
      </w:r>
      <w:r w:rsidRPr="0050096B">
        <w:rPr>
          <w:bCs/>
          <w:szCs w:val="28"/>
        </w:rPr>
        <w:t xml:space="preserve">). </w:t>
      </w:r>
    </w:p>
    <w:p w14:paraId="6A0EDA2E" w14:textId="77777777" w:rsidR="00153400" w:rsidRPr="0050096B" w:rsidRDefault="00153400" w:rsidP="00153400">
      <w:pPr>
        <w:spacing w:before="0" w:after="120" w:line="100" w:lineRule="atLeast"/>
        <w:rPr>
          <w:rFonts w:ascii="Courier New" w:hAnsi="Courier New" w:cs="Courier New"/>
          <w:kern w:val="1"/>
          <w:szCs w:val="20"/>
        </w:rPr>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8528"/>
      </w:tblGrid>
      <w:tr w:rsidR="00153400" w:rsidRPr="0050096B" w14:paraId="12ABF1FD" w14:textId="77777777" w:rsidTr="00656AC9">
        <w:tc>
          <w:tcPr>
            <w:tcW w:w="8528" w:type="dxa"/>
            <w:shd w:val="clear" w:color="auto" w:fill="E7E6E6" w:themeFill="background2"/>
          </w:tcPr>
          <w:p w14:paraId="56D50C7F" w14:textId="77777777" w:rsidR="00153400" w:rsidRPr="0050096B" w:rsidRDefault="00153400" w:rsidP="00883248">
            <w:pPr>
              <w:rPr>
                <w:b/>
                <w:i/>
              </w:rPr>
            </w:pPr>
            <w:r w:rsidRPr="0050096B">
              <w:rPr>
                <w:b/>
                <w:i/>
              </w:rPr>
              <w:t>Μαθησιακά Αποτελέσματα</w:t>
            </w:r>
          </w:p>
          <w:p w14:paraId="464D52A8" w14:textId="77777777" w:rsidR="00153400" w:rsidRPr="00C91E56" w:rsidRDefault="00C91E56" w:rsidP="00883248">
            <w:pPr>
              <w:spacing w:before="0" w:line="240" w:lineRule="auto"/>
              <w:rPr>
                <w:sz w:val="18"/>
                <w:szCs w:val="20"/>
              </w:rPr>
            </w:pPr>
            <w:r>
              <w:rPr>
                <w:szCs w:val="20"/>
              </w:rPr>
              <w:t>Στη δραστηριότητα 2.Ε</w:t>
            </w:r>
            <w:r w:rsidR="00153400" w:rsidRPr="0050096B">
              <w:rPr>
                <w:szCs w:val="20"/>
              </w:rPr>
              <w:t xml:space="preserve"> θα σας δοθεί η δυνατότητα:</w:t>
            </w:r>
          </w:p>
          <w:p w14:paraId="1F68CDCD" w14:textId="77777777" w:rsidR="00153400" w:rsidRPr="0050096B" w:rsidRDefault="00085A29" w:rsidP="001E5FE9">
            <w:pPr>
              <w:numPr>
                <w:ilvl w:val="0"/>
                <w:numId w:val="4"/>
              </w:numPr>
              <w:spacing w:before="0" w:line="240" w:lineRule="auto"/>
              <w:rPr>
                <w:bCs/>
                <w:i/>
                <w:szCs w:val="22"/>
              </w:rPr>
            </w:pPr>
            <w:r w:rsidRPr="00C91E56">
              <w:rPr>
                <w:rFonts w:cs="Calibri"/>
                <w:color w:val="000000"/>
                <w:szCs w:val="22"/>
              </w:rPr>
              <w:t>να κατανοήσετε την έννοια του ελέγχου ποιότητας λογισμικού</w:t>
            </w:r>
          </w:p>
        </w:tc>
      </w:tr>
    </w:tbl>
    <w:p w14:paraId="6AFBAFA4" w14:textId="26D06D07" w:rsidR="00656AC9" w:rsidRDefault="00656AC9">
      <w:pPr>
        <w:spacing w:before="0" w:line="240" w:lineRule="auto"/>
        <w:rPr>
          <w:i/>
          <w:iCs/>
        </w:rPr>
      </w:pPr>
    </w:p>
    <w:p w14:paraId="24F37E56" w14:textId="77777777" w:rsidR="00656AC9" w:rsidRDefault="00656AC9">
      <w:pPr>
        <w:suppressAutoHyphens w:val="0"/>
        <w:spacing w:before="0" w:line="240" w:lineRule="auto"/>
        <w:jc w:val="left"/>
        <w:rPr>
          <w:i/>
          <w:iCs/>
        </w:rPr>
      </w:pPr>
      <w:r>
        <w:rPr>
          <w:i/>
          <w:iCs/>
        </w:rPr>
        <w:br w:type="page"/>
      </w:r>
    </w:p>
    <w:p w14:paraId="6ED2C4AF" w14:textId="77777777" w:rsidR="00153400" w:rsidRPr="00656AC9" w:rsidRDefault="00153400" w:rsidP="00656AC9">
      <w:pPr>
        <w:spacing w:before="0" w:line="240" w:lineRule="auto"/>
        <w:rPr>
          <w:i/>
          <w:iCs/>
        </w:rPr>
      </w:pPr>
    </w:p>
    <w:p w14:paraId="344F0067" w14:textId="673A288D" w:rsidR="39A5C445" w:rsidRPr="00656AC9" w:rsidRDefault="39A5C445" w:rsidP="00656AC9">
      <w:pPr>
        <w:spacing w:before="0" w:line="240" w:lineRule="auto"/>
        <w:rPr>
          <w:i/>
          <w:iCs/>
        </w:rPr>
      </w:pPr>
    </w:p>
    <w:tbl>
      <w:tblPr>
        <w:tblW w:w="0" w:type="auto"/>
        <w:shd w:val="clear" w:color="auto" w:fill="DEEAF6"/>
        <w:tblLayout w:type="fixed"/>
        <w:tblLook w:val="0000" w:firstRow="0" w:lastRow="0" w:firstColumn="0" w:lastColumn="0" w:noHBand="0" w:noVBand="0"/>
      </w:tblPr>
      <w:tblGrid>
        <w:gridCol w:w="8528"/>
      </w:tblGrid>
      <w:tr w:rsidR="009C1EDB" w:rsidRPr="00D24635" w14:paraId="68FA6070" w14:textId="77777777" w:rsidTr="0080202E">
        <w:tc>
          <w:tcPr>
            <w:tcW w:w="8528" w:type="dxa"/>
            <w:shd w:val="clear" w:color="auto" w:fill="DEEAF6"/>
          </w:tcPr>
          <w:p w14:paraId="548E0FA0" w14:textId="77777777" w:rsidR="009C1EDB" w:rsidRPr="00D24635" w:rsidRDefault="009C1EDB" w:rsidP="00FB56A6">
            <w:pPr>
              <w:snapToGrid w:val="0"/>
              <w:spacing w:before="0" w:line="240" w:lineRule="auto"/>
              <w:rPr>
                <w:b/>
                <w:bCs/>
                <w:i/>
                <w:iCs/>
                <w:szCs w:val="20"/>
              </w:rPr>
            </w:pPr>
            <w:r>
              <w:rPr>
                <w:b/>
                <w:szCs w:val="20"/>
              </w:rPr>
              <w:t>ΔΡΑΣΤΗΡΙΟΤΗΤΑ 3</w:t>
            </w:r>
            <w:r w:rsidRPr="00D24635">
              <w:rPr>
                <w:b/>
                <w:szCs w:val="20"/>
              </w:rPr>
              <w:t xml:space="preserve"> – </w:t>
            </w:r>
            <w:r w:rsidRPr="00D24635">
              <w:rPr>
                <w:b/>
                <w:bCs/>
                <w:szCs w:val="20"/>
              </w:rPr>
              <w:t xml:space="preserve">Κριτικός Απολογισμός του Έργου </w:t>
            </w:r>
          </w:p>
        </w:tc>
      </w:tr>
    </w:tbl>
    <w:p w14:paraId="6852976E" w14:textId="2C426616" w:rsidR="00153400" w:rsidRPr="00656AC9" w:rsidRDefault="12DA0B8A" w:rsidP="00656AC9">
      <w:pPr>
        <w:pStyle w:val="Heading4"/>
        <w:numPr>
          <w:ilvl w:val="3"/>
          <w:numId w:val="0"/>
        </w:numPr>
        <w:spacing w:before="0" w:line="240" w:lineRule="auto"/>
        <w:rPr>
          <w:rFonts w:ascii="Calibri" w:hAnsi="Calibri"/>
          <w:b w:val="0"/>
          <w:bCs w:val="0"/>
          <w:sz w:val="20"/>
          <w:szCs w:val="20"/>
        </w:rPr>
      </w:pPr>
      <w:r w:rsidRPr="00153400">
        <w:rPr>
          <w:rFonts w:ascii="Calibri" w:hAnsi="Calibri"/>
          <w:b w:val="0"/>
          <w:bCs w:val="0"/>
          <w:sz w:val="20"/>
          <w:szCs w:val="20"/>
        </w:rPr>
        <w:t>Στο τέλος του έργου κ</w:t>
      </w:r>
      <w:r w:rsidR="00153400" w:rsidRPr="00153400">
        <w:rPr>
          <w:rFonts w:ascii="Calibri" w:hAnsi="Calibri"/>
          <w:b w:val="0"/>
          <w:bCs w:val="0"/>
          <w:sz w:val="20"/>
          <w:szCs w:val="20"/>
        </w:rPr>
        <w:t xml:space="preserve">άντε έναν αναλυτικό και κριτικό απολογισμό του έργου αναφέροντας: </w:t>
      </w:r>
    </w:p>
    <w:p w14:paraId="438842A2" w14:textId="1A1962F0" w:rsidR="00153400" w:rsidRPr="00656AC9" w:rsidRDefault="00153400" w:rsidP="003564AE">
      <w:pPr>
        <w:pStyle w:val="Heading4"/>
        <w:numPr>
          <w:ilvl w:val="0"/>
          <w:numId w:val="35"/>
        </w:numPr>
        <w:spacing w:before="0" w:line="240" w:lineRule="auto"/>
        <w:rPr>
          <w:rFonts w:ascii="Calibri" w:hAnsi="Calibri"/>
          <w:b w:val="0"/>
          <w:bCs w:val="0"/>
          <w:sz w:val="20"/>
          <w:szCs w:val="20"/>
        </w:rPr>
      </w:pPr>
      <w:r w:rsidRPr="00153400">
        <w:rPr>
          <w:rFonts w:ascii="Calibri" w:hAnsi="Calibri"/>
          <w:b w:val="0"/>
          <w:bCs w:val="0"/>
          <w:sz w:val="20"/>
          <w:szCs w:val="20"/>
        </w:rPr>
        <w:t xml:space="preserve">τα προβλήματα που αντιμετωπίσατε, τι θα αλλάζατε </w:t>
      </w:r>
      <w:r w:rsidR="77B125F6" w:rsidRPr="00153400">
        <w:rPr>
          <w:rFonts w:ascii="Calibri" w:hAnsi="Calibri"/>
          <w:b w:val="0"/>
          <w:bCs w:val="0"/>
          <w:sz w:val="20"/>
          <w:szCs w:val="20"/>
        </w:rPr>
        <w:t xml:space="preserve">στο έργο </w:t>
      </w:r>
      <w:r w:rsidRPr="00153400">
        <w:rPr>
          <w:rFonts w:ascii="Calibri" w:hAnsi="Calibri"/>
          <w:b w:val="0"/>
          <w:bCs w:val="0"/>
          <w:sz w:val="20"/>
          <w:szCs w:val="20"/>
        </w:rPr>
        <w:t xml:space="preserve">αν είχατε τη δυνατότητα, </w:t>
      </w:r>
    </w:p>
    <w:p w14:paraId="5D711B5D" w14:textId="0CC52176" w:rsidR="00153400" w:rsidRPr="00153400" w:rsidRDefault="00153400" w:rsidP="003564AE">
      <w:pPr>
        <w:pStyle w:val="Heading4"/>
        <w:numPr>
          <w:ilvl w:val="0"/>
          <w:numId w:val="35"/>
        </w:numPr>
        <w:spacing w:before="0" w:line="240" w:lineRule="auto"/>
        <w:rPr>
          <w:rFonts w:ascii="Calibri" w:hAnsi="Calibri"/>
          <w:b w:val="0"/>
          <w:bCs w:val="0"/>
          <w:sz w:val="20"/>
          <w:szCs w:val="20"/>
        </w:rPr>
      </w:pPr>
      <w:r w:rsidRPr="00153400">
        <w:rPr>
          <w:rFonts w:ascii="Calibri" w:hAnsi="Calibri"/>
          <w:b w:val="0"/>
          <w:bCs w:val="0"/>
          <w:sz w:val="20"/>
          <w:szCs w:val="20"/>
        </w:rPr>
        <w:t xml:space="preserve">τις αποκλίσεις που είχατε στις επαναλήψεις σε σχέση με αυτά που ορίζονται στην εργασία, </w:t>
      </w:r>
    </w:p>
    <w:p w14:paraId="59D86AA1" w14:textId="01A150A9" w:rsidR="4C6847B1" w:rsidRPr="003564AE" w:rsidRDefault="00153400" w:rsidP="003564AE">
      <w:pPr>
        <w:pStyle w:val="Heading4"/>
        <w:numPr>
          <w:ilvl w:val="0"/>
          <w:numId w:val="35"/>
        </w:numPr>
        <w:spacing w:before="0" w:line="240" w:lineRule="auto"/>
        <w:rPr>
          <w:rFonts w:ascii="Calibri" w:hAnsi="Calibri"/>
          <w:b w:val="0"/>
          <w:bCs w:val="0"/>
          <w:sz w:val="20"/>
          <w:szCs w:val="20"/>
        </w:rPr>
      </w:pPr>
      <w:r w:rsidRPr="00153400">
        <w:rPr>
          <w:rFonts w:ascii="Calibri" w:hAnsi="Calibri"/>
          <w:b w:val="0"/>
          <w:bCs w:val="0"/>
          <w:sz w:val="20"/>
          <w:szCs w:val="20"/>
        </w:rPr>
        <w:t>το χρόνο που απαιτήθηκε για την κάθε δραστηριότητα με βάση τα στοιχεία π</w:t>
      </w:r>
      <w:r w:rsidR="00F63A80">
        <w:rPr>
          <w:rFonts w:ascii="Calibri" w:hAnsi="Calibri"/>
          <w:b w:val="0"/>
          <w:bCs w:val="0"/>
          <w:sz w:val="20"/>
          <w:szCs w:val="20"/>
        </w:rPr>
        <w:t>ου κρατήσατε και σε σχέση με το</w:t>
      </w:r>
      <w:r w:rsidRPr="00153400">
        <w:rPr>
          <w:rFonts w:ascii="Calibri" w:hAnsi="Calibri"/>
          <w:b w:val="0"/>
          <w:bCs w:val="0"/>
          <w:sz w:val="20"/>
          <w:szCs w:val="20"/>
        </w:rPr>
        <w:t xml:space="preserve"> χρόνο που προϋπολογίσατε,</w:t>
      </w:r>
    </w:p>
    <w:p w14:paraId="342DBA92" w14:textId="28E9481F" w:rsidR="4C6847B1" w:rsidRPr="003564AE" w:rsidRDefault="003564AE" w:rsidP="003564AE">
      <w:pPr>
        <w:pStyle w:val="Heading4"/>
        <w:numPr>
          <w:ilvl w:val="0"/>
          <w:numId w:val="35"/>
        </w:numPr>
        <w:spacing w:before="0" w:line="240" w:lineRule="auto"/>
        <w:rPr>
          <w:rFonts w:ascii="Calibri" w:hAnsi="Calibri"/>
          <w:b w:val="0"/>
          <w:bCs w:val="0"/>
          <w:sz w:val="20"/>
          <w:szCs w:val="20"/>
        </w:rPr>
      </w:pPr>
      <w:r>
        <w:rPr>
          <w:rFonts w:ascii="Calibri" w:hAnsi="Calibri"/>
          <w:b w:val="0"/>
          <w:bCs w:val="0"/>
          <w:sz w:val="20"/>
          <w:szCs w:val="20"/>
        </w:rPr>
        <w:t>π</w:t>
      </w:r>
      <w:r w:rsidR="4C6847B1" w:rsidRPr="00656AC9">
        <w:rPr>
          <w:rFonts w:ascii="Calibri" w:hAnsi="Calibri"/>
          <w:b w:val="0"/>
          <w:bCs w:val="0"/>
          <w:sz w:val="20"/>
          <w:szCs w:val="20"/>
        </w:rPr>
        <w:t xml:space="preserve">ως αξιολογείτε το εργαλείο συνεργασίας </w:t>
      </w:r>
      <w:r w:rsidR="0027438D">
        <w:rPr>
          <w:rFonts w:ascii="Calibri" w:hAnsi="Calibri"/>
          <w:b w:val="0"/>
          <w:bCs w:val="0"/>
          <w:sz w:val="20"/>
          <w:szCs w:val="20"/>
          <w:lang w:val="en-US"/>
        </w:rPr>
        <w:t>T</w:t>
      </w:r>
      <w:r w:rsidR="4C6847B1" w:rsidRPr="00656AC9">
        <w:rPr>
          <w:rFonts w:ascii="Calibri" w:hAnsi="Calibri"/>
          <w:b w:val="0"/>
          <w:bCs w:val="0"/>
          <w:sz w:val="20"/>
          <w:szCs w:val="20"/>
        </w:rPr>
        <w:t>rello και με ποιο τρόπο σας βοήθησε</w:t>
      </w:r>
      <w:r w:rsidR="5066FCD7" w:rsidRPr="00656AC9">
        <w:rPr>
          <w:rFonts w:ascii="Calibri" w:hAnsi="Calibri"/>
          <w:b w:val="0"/>
          <w:bCs w:val="0"/>
          <w:sz w:val="20"/>
          <w:szCs w:val="20"/>
        </w:rPr>
        <w:t xml:space="preserve"> στην καθημερινή σας εργασία</w:t>
      </w:r>
    </w:p>
    <w:p w14:paraId="73DFE7DC" w14:textId="2803E55E" w:rsidR="00153400" w:rsidRPr="00656AC9" w:rsidRDefault="00153400" w:rsidP="003564AE">
      <w:pPr>
        <w:pStyle w:val="Heading4"/>
        <w:numPr>
          <w:ilvl w:val="0"/>
          <w:numId w:val="35"/>
        </w:numPr>
        <w:spacing w:before="0" w:line="240" w:lineRule="auto"/>
        <w:rPr>
          <w:rFonts w:ascii="Calibri" w:hAnsi="Calibri"/>
          <w:b w:val="0"/>
          <w:bCs w:val="0"/>
          <w:sz w:val="20"/>
          <w:szCs w:val="20"/>
        </w:rPr>
      </w:pPr>
      <w:r w:rsidRPr="00153400">
        <w:rPr>
          <w:rFonts w:ascii="Calibri" w:hAnsi="Calibri"/>
          <w:b w:val="0"/>
          <w:bCs w:val="0"/>
          <w:sz w:val="20"/>
          <w:szCs w:val="20"/>
        </w:rPr>
        <w:t xml:space="preserve">το πιο πολύτιμο μέλος της ομάδας σας και τον τρόπο που </w:t>
      </w:r>
      <w:r w:rsidR="002A20FF">
        <w:rPr>
          <w:rFonts w:ascii="Calibri" w:hAnsi="Calibri"/>
          <w:b w:val="0"/>
          <w:bCs w:val="0"/>
          <w:sz w:val="20"/>
          <w:szCs w:val="20"/>
        </w:rPr>
        <w:t>το</w:t>
      </w:r>
      <w:r w:rsidR="002A20FF" w:rsidRPr="00153400">
        <w:rPr>
          <w:rFonts w:ascii="Calibri" w:hAnsi="Calibri"/>
          <w:b w:val="0"/>
          <w:bCs w:val="0"/>
          <w:sz w:val="20"/>
          <w:szCs w:val="20"/>
        </w:rPr>
        <w:t xml:space="preserve"> </w:t>
      </w:r>
      <w:r w:rsidRPr="00153400">
        <w:rPr>
          <w:rFonts w:ascii="Calibri" w:hAnsi="Calibri"/>
          <w:b w:val="0"/>
          <w:bCs w:val="0"/>
          <w:sz w:val="20"/>
          <w:szCs w:val="20"/>
        </w:rPr>
        <w:t xml:space="preserve">επιλέξατε, </w:t>
      </w:r>
    </w:p>
    <w:p w14:paraId="592A734A" w14:textId="38831E07" w:rsidR="00153400" w:rsidRPr="00656AC9" w:rsidDel="1DF5AC8F" w:rsidRDefault="00153400" w:rsidP="003564AE">
      <w:pPr>
        <w:pStyle w:val="Heading4"/>
        <w:numPr>
          <w:ilvl w:val="0"/>
          <w:numId w:val="35"/>
        </w:numPr>
        <w:spacing w:before="0" w:line="240" w:lineRule="auto"/>
        <w:rPr>
          <w:rFonts w:ascii="Calibri" w:hAnsi="Calibri"/>
          <w:b w:val="0"/>
          <w:bCs w:val="0"/>
          <w:sz w:val="20"/>
          <w:szCs w:val="20"/>
        </w:rPr>
      </w:pPr>
      <w:r w:rsidRPr="00153400">
        <w:rPr>
          <w:rFonts w:ascii="Calibri" w:hAnsi="Calibri"/>
          <w:b w:val="0"/>
          <w:bCs w:val="0"/>
          <w:sz w:val="20"/>
          <w:szCs w:val="20"/>
        </w:rPr>
        <w:t xml:space="preserve">τους κινδύνους που πραγματώθηκαν, καθώς και πώς αποκριθήκατε σε αυτούς, </w:t>
      </w:r>
    </w:p>
    <w:p w14:paraId="39373032" w14:textId="39D02086" w:rsidR="2108CF29" w:rsidRPr="003564AE" w:rsidRDefault="00153400" w:rsidP="003564AE">
      <w:pPr>
        <w:pStyle w:val="Heading4"/>
        <w:numPr>
          <w:ilvl w:val="0"/>
          <w:numId w:val="35"/>
        </w:numPr>
        <w:spacing w:before="0" w:line="240" w:lineRule="auto"/>
        <w:rPr>
          <w:rFonts w:ascii="Calibri" w:hAnsi="Calibri"/>
          <w:b w:val="0"/>
          <w:bCs w:val="0"/>
          <w:sz w:val="20"/>
          <w:szCs w:val="20"/>
        </w:rPr>
      </w:pPr>
      <w:r w:rsidRPr="00153400">
        <w:rPr>
          <w:rFonts w:ascii="Calibri" w:hAnsi="Calibri"/>
          <w:b w:val="0"/>
          <w:bCs w:val="0"/>
          <w:sz w:val="20"/>
          <w:szCs w:val="20"/>
        </w:rPr>
        <w:t>τ</w:t>
      </w:r>
      <w:r w:rsidR="14653187" w:rsidRPr="00153400">
        <w:rPr>
          <w:rFonts w:ascii="Calibri" w:hAnsi="Calibri"/>
          <w:b w:val="0"/>
          <w:bCs w:val="0"/>
          <w:sz w:val="20"/>
          <w:szCs w:val="20"/>
        </w:rPr>
        <w:t>ι</w:t>
      </w:r>
      <w:r w:rsidRPr="00153400">
        <w:rPr>
          <w:rFonts w:ascii="Calibri" w:hAnsi="Calibri"/>
          <w:b w:val="0"/>
          <w:bCs w:val="0"/>
          <w:sz w:val="20"/>
          <w:szCs w:val="20"/>
        </w:rPr>
        <w:t xml:space="preserve"> θα αλλάζατε σε ένα επόμενο αντίστοιχο έργο, </w:t>
      </w:r>
      <w:r w:rsidR="2108CF29" w:rsidRPr="00656AC9">
        <w:rPr>
          <w:rFonts w:ascii="Calibri" w:hAnsi="Calibri"/>
          <w:b w:val="0"/>
          <w:bCs w:val="0"/>
          <w:sz w:val="20"/>
          <w:szCs w:val="20"/>
        </w:rPr>
        <w:t>καθώς και</w:t>
      </w:r>
    </w:p>
    <w:p w14:paraId="7C8BE14A" w14:textId="007C968A" w:rsidR="00676B7A" w:rsidRPr="00656AC9" w:rsidDel="1DF5AC8F" w:rsidRDefault="00153400" w:rsidP="003564AE">
      <w:pPr>
        <w:pStyle w:val="Heading4"/>
        <w:numPr>
          <w:ilvl w:val="0"/>
          <w:numId w:val="35"/>
        </w:numPr>
        <w:spacing w:before="0" w:line="240" w:lineRule="auto"/>
        <w:rPr>
          <w:rFonts w:ascii="Calibri" w:hAnsi="Calibri"/>
          <w:b w:val="0"/>
          <w:bCs w:val="0"/>
          <w:sz w:val="20"/>
          <w:szCs w:val="20"/>
        </w:rPr>
      </w:pPr>
      <w:r w:rsidRPr="00153400">
        <w:rPr>
          <w:rFonts w:ascii="Calibri" w:hAnsi="Calibri"/>
          <w:b w:val="0"/>
          <w:bCs w:val="0"/>
          <w:sz w:val="20"/>
          <w:szCs w:val="20"/>
        </w:rPr>
        <w:t>ποια ήταν τα θετικά σημεία που αποκομίσατε από αυτή την εργασία</w:t>
      </w:r>
      <w:r w:rsidR="19D32783" w:rsidRPr="00153400">
        <w:rPr>
          <w:rFonts w:ascii="Calibri" w:hAnsi="Calibri"/>
          <w:b w:val="0"/>
          <w:bCs w:val="0"/>
          <w:sz w:val="20"/>
          <w:szCs w:val="20"/>
        </w:rPr>
        <w:t>.</w:t>
      </w:r>
      <w:r w:rsidR="00C9E4C9" w:rsidRPr="00153400">
        <w:rPr>
          <w:rFonts w:ascii="Calibri" w:hAnsi="Calibri"/>
          <w:b w:val="0"/>
          <w:bCs w:val="0"/>
          <w:sz w:val="20"/>
          <w:szCs w:val="20"/>
        </w:rPr>
        <w:t xml:space="preserve"> </w:t>
      </w:r>
    </w:p>
    <w:p w14:paraId="2FB57FD9" w14:textId="1C23E5C2" w:rsidR="00837645" w:rsidRPr="00EB5690" w:rsidRDefault="00837645" w:rsidP="00656AC9">
      <w:pPr>
        <w:pStyle w:val="Heading4"/>
        <w:numPr>
          <w:ilvl w:val="3"/>
          <w:numId w:val="0"/>
        </w:numPr>
        <w:spacing w:before="0" w:after="0" w:line="240" w:lineRule="auto"/>
        <w:rPr>
          <w:rFonts w:ascii="Calibri" w:hAnsi="Calibri"/>
          <w:b w:val="0"/>
          <w:bCs w:val="0"/>
          <w:sz w:val="20"/>
          <w:szCs w:val="20"/>
        </w:rPr>
      </w:pPr>
    </w:p>
    <w:p w14:paraId="5D877EC1" w14:textId="77777777" w:rsidR="009F254E" w:rsidRDefault="00C91E56" w:rsidP="009F254E">
      <w:pPr>
        <w:spacing w:line="240" w:lineRule="auto"/>
        <w:rPr>
          <w:rFonts w:cs="Calibri"/>
        </w:rPr>
      </w:pPr>
      <w:r>
        <w:rPr>
          <w:b/>
          <w:szCs w:val="22"/>
          <w:u w:val="single"/>
        </w:rPr>
        <w:br w:type="page"/>
      </w:r>
    </w:p>
    <w:p w14:paraId="3216AB33" w14:textId="77777777" w:rsidR="009F254E" w:rsidRPr="009F254E" w:rsidRDefault="009F254E" w:rsidP="003564AE">
      <w:pPr>
        <w:pStyle w:val="Heading5"/>
        <w:numPr>
          <w:ilvl w:val="0"/>
          <w:numId w:val="0"/>
        </w:numPr>
        <w:shd w:val="clear" w:color="auto" w:fill="1F4E79"/>
        <w:spacing w:before="0" w:line="240" w:lineRule="auto"/>
        <w:ind w:left="1008" w:hanging="1008"/>
        <w:rPr>
          <w:rFonts w:cs="Calibri"/>
          <w:color w:val="FFFFFF"/>
          <w:sz w:val="22"/>
          <w:szCs w:val="22"/>
        </w:rPr>
      </w:pPr>
      <w:r w:rsidRPr="009F254E">
        <w:rPr>
          <w:rFonts w:cs="Calibri"/>
          <w:color w:val="FFFFFF"/>
          <w:sz w:val="22"/>
          <w:szCs w:val="22"/>
        </w:rPr>
        <w:lastRenderedPageBreak/>
        <w:t xml:space="preserve">Αναλυτική Αξιολόγηση </w:t>
      </w:r>
    </w:p>
    <w:p w14:paraId="2AB28B63" w14:textId="77777777" w:rsidR="009F254E" w:rsidRDefault="009F254E" w:rsidP="009F254E">
      <w:pPr>
        <w:spacing w:before="0" w:line="240" w:lineRule="auto"/>
        <w:rPr>
          <w:rFonts w:cs="Calibri"/>
          <w:b/>
        </w:rPr>
      </w:pPr>
    </w:p>
    <w:tbl>
      <w:tblPr>
        <w:tblW w:w="8663" w:type="dxa"/>
        <w:tblInd w:w="-5" w:type="dxa"/>
        <w:tblLayout w:type="fixed"/>
        <w:tblLook w:val="04A0" w:firstRow="1" w:lastRow="0" w:firstColumn="1" w:lastColumn="0" w:noHBand="0" w:noVBand="1"/>
      </w:tblPr>
      <w:tblGrid>
        <w:gridCol w:w="2523"/>
        <w:gridCol w:w="5060"/>
        <w:gridCol w:w="1080"/>
      </w:tblGrid>
      <w:tr w:rsidR="00796EC0" w:rsidRPr="00D24635" w14:paraId="4D6DB1E1" w14:textId="77777777" w:rsidTr="2355D545">
        <w:tc>
          <w:tcPr>
            <w:tcW w:w="2523"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tcPr>
          <w:p w14:paraId="1E9A0FDC" w14:textId="77777777" w:rsidR="00796EC0" w:rsidRPr="0080202E" w:rsidRDefault="00796EC0" w:rsidP="00FB56A6">
            <w:pPr>
              <w:spacing w:line="240" w:lineRule="auto"/>
              <w:rPr>
                <w:b/>
                <w:bCs/>
                <w:color w:val="FFFFFF"/>
                <w:szCs w:val="22"/>
                <w:u w:val="single"/>
                <w:lang w:val="en-US"/>
              </w:rPr>
            </w:pPr>
            <w:r w:rsidRPr="0080202E">
              <w:rPr>
                <w:b/>
                <w:bCs/>
                <w:color w:val="FFFFFF"/>
                <w:szCs w:val="22"/>
                <w:u w:val="single"/>
                <w:lang w:val="en-US"/>
              </w:rPr>
              <w:t>Άσκηση</w:t>
            </w:r>
          </w:p>
        </w:tc>
        <w:tc>
          <w:tcPr>
            <w:tcW w:w="5060"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tcPr>
          <w:p w14:paraId="175F3BEC" w14:textId="77777777" w:rsidR="00796EC0" w:rsidRPr="0080202E" w:rsidRDefault="00796EC0" w:rsidP="00FB56A6">
            <w:pPr>
              <w:spacing w:line="240" w:lineRule="auto"/>
              <w:rPr>
                <w:b/>
                <w:bCs/>
                <w:color w:val="FFFFFF"/>
                <w:szCs w:val="22"/>
                <w:u w:val="single"/>
                <w:lang w:val="en-US"/>
              </w:rPr>
            </w:pPr>
            <w:r w:rsidRPr="0080202E">
              <w:rPr>
                <w:b/>
                <w:bCs/>
                <w:color w:val="FFFFFF"/>
                <w:szCs w:val="22"/>
                <w:u w:val="single"/>
                <w:lang w:val="en-US"/>
              </w:rPr>
              <w:t>Περιγραφή</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5" w:themeFillShade="80"/>
          </w:tcPr>
          <w:p w14:paraId="3B8A8DC6" w14:textId="77777777" w:rsidR="00796EC0" w:rsidRPr="0080202E" w:rsidRDefault="00796EC0" w:rsidP="00FB56A6">
            <w:pPr>
              <w:spacing w:line="240" w:lineRule="auto"/>
              <w:rPr>
                <w:b/>
                <w:bCs/>
                <w:color w:val="FFFFFF"/>
                <w:szCs w:val="22"/>
                <w:u w:val="single"/>
                <w:lang w:val="en-US"/>
              </w:rPr>
            </w:pPr>
            <w:r w:rsidRPr="0080202E">
              <w:rPr>
                <w:b/>
                <w:bCs/>
                <w:color w:val="FFFFFF"/>
                <w:szCs w:val="22"/>
                <w:u w:val="single"/>
                <w:lang w:val="en-US"/>
              </w:rPr>
              <w:t>Ποσοστό</w:t>
            </w:r>
          </w:p>
        </w:tc>
      </w:tr>
      <w:tr w:rsidR="00796EC0" w:rsidRPr="00D24635" w14:paraId="3DBD9D10" w14:textId="77777777" w:rsidTr="2355D545">
        <w:tc>
          <w:tcPr>
            <w:tcW w:w="2523" w:type="dxa"/>
            <w:tcBorders>
              <w:top w:val="single" w:sz="4" w:space="0" w:color="000000" w:themeColor="text1"/>
              <w:left w:val="single" w:sz="4" w:space="0" w:color="000000" w:themeColor="text1"/>
              <w:bottom w:val="single" w:sz="4" w:space="0" w:color="000000" w:themeColor="text1"/>
              <w:right w:val="nil"/>
            </w:tcBorders>
          </w:tcPr>
          <w:p w14:paraId="044DF37C" w14:textId="77777777" w:rsidR="00796EC0" w:rsidRPr="00D24635" w:rsidRDefault="00796EC0" w:rsidP="00FB56A6">
            <w:pPr>
              <w:spacing w:line="240" w:lineRule="auto"/>
              <w:rPr>
                <w:szCs w:val="22"/>
                <w:lang w:val="en-US"/>
              </w:rPr>
            </w:pPr>
            <w:r w:rsidRPr="00D24635">
              <w:rPr>
                <w:szCs w:val="22"/>
                <w:lang w:val="en-US"/>
              </w:rPr>
              <w:t>ΔΡΑΣΤΗΡΙΟΤΗΤΑ 1</w:t>
            </w:r>
          </w:p>
        </w:tc>
        <w:tc>
          <w:tcPr>
            <w:tcW w:w="5060" w:type="dxa"/>
            <w:tcBorders>
              <w:top w:val="single" w:sz="4" w:space="0" w:color="000000" w:themeColor="text1"/>
              <w:left w:val="single" w:sz="4" w:space="0" w:color="000000" w:themeColor="text1"/>
              <w:bottom w:val="single" w:sz="4" w:space="0" w:color="000000" w:themeColor="text1"/>
              <w:right w:val="nil"/>
            </w:tcBorders>
          </w:tcPr>
          <w:p w14:paraId="3D82A15B" w14:textId="32C7811E" w:rsidR="00796EC0" w:rsidRPr="00D24635" w:rsidRDefault="00796EC0" w:rsidP="307BD9C6">
            <w:pPr>
              <w:spacing w:line="240" w:lineRule="auto"/>
              <w:rPr>
                <w:szCs w:val="22"/>
              </w:rPr>
            </w:pPr>
            <w:r w:rsidRPr="00656AC9">
              <w:t>Δι</w:t>
            </w:r>
            <w:r w:rsidR="006E090A" w:rsidRPr="00656AC9">
              <w:t>αχείριση</w:t>
            </w:r>
            <w:r w:rsidRPr="00656AC9">
              <w:t xml:space="preserve"> του </w:t>
            </w:r>
            <w:r w:rsidR="00D37350" w:rsidRPr="00656AC9">
              <w:t>Έ</w:t>
            </w:r>
            <w:r w:rsidRPr="00656AC9">
              <w:t>ργου</w:t>
            </w:r>
            <w:r w:rsidR="4263A9B1" w:rsidRPr="00656AC9">
              <w:t xml:space="preserve"> με έμφαση στη χρήση του εργαλείου συνεργασίας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74FA92" w14:textId="2CDC59CE" w:rsidR="00796EC0" w:rsidRPr="00D24635" w:rsidRDefault="71BD66BC" w:rsidP="2355D545">
            <w:pPr>
              <w:spacing w:line="240" w:lineRule="auto"/>
              <w:jc w:val="right"/>
            </w:pPr>
            <w:r>
              <w:t>25</w:t>
            </w:r>
          </w:p>
        </w:tc>
      </w:tr>
      <w:tr w:rsidR="00796EC0" w:rsidRPr="00D24635" w14:paraId="08189119" w14:textId="77777777" w:rsidTr="2355D545">
        <w:tc>
          <w:tcPr>
            <w:tcW w:w="2523" w:type="dxa"/>
            <w:tcBorders>
              <w:top w:val="single" w:sz="4" w:space="0" w:color="000000" w:themeColor="text1"/>
              <w:left w:val="single" w:sz="4" w:space="0" w:color="000000" w:themeColor="text1"/>
              <w:bottom w:val="single" w:sz="4" w:space="0" w:color="000000" w:themeColor="text1"/>
              <w:right w:val="nil"/>
            </w:tcBorders>
          </w:tcPr>
          <w:p w14:paraId="2E3F497A" w14:textId="77777777" w:rsidR="00796EC0" w:rsidRPr="00F436EB" w:rsidRDefault="00796EC0" w:rsidP="00FB56A6">
            <w:pPr>
              <w:spacing w:line="240" w:lineRule="auto"/>
              <w:rPr>
                <w:szCs w:val="22"/>
              </w:rPr>
            </w:pPr>
            <w:r>
              <w:rPr>
                <w:szCs w:val="22"/>
                <w:lang w:val="en-US"/>
              </w:rPr>
              <w:t xml:space="preserve">ΔΡΑΣΤΗΡΙΟΤΗΤΑ </w:t>
            </w:r>
            <w:proofErr w:type="gramStart"/>
            <w:r>
              <w:rPr>
                <w:szCs w:val="22"/>
              </w:rPr>
              <w:t>2</w:t>
            </w:r>
            <w:r>
              <w:rPr>
                <w:szCs w:val="22"/>
                <w:lang w:val="en-US"/>
              </w:rPr>
              <w:t>.</w:t>
            </w:r>
            <w:r>
              <w:rPr>
                <w:szCs w:val="22"/>
              </w:rPr>
              <w:t>Α</w:t>
            </w:r>
            <w:proofErr w:type="gramEnd"/>
          </w:p>
        </w:tc>
        <w:tc>
          <w:tcPr>
            <w:tcW w:w="5060" w:type="dxa"/>
            <w:tcBorders>
              <w:top w:val="single" w:sz="4" w:space="0" w:color="000000" w:themeColor="text1"/>
              <w:left w:val="single" w:sz="4" w:space="0" w:color="000000" w:themeColor="text1"/>
              <w:bottom w:val="single" w:sz="4" w:space="0" w:color="000000" w:themeColor="text1"/>
              <w:right w:val="nil"/>
            </w:tcBorders>
          </w:tcPr>
          <w:p w14:paraId="4CF29EEB" w14:textId="3DE44D43" w:rsidR="00796EC0" w:rsidRPr="00A56A80" w:rsidRDefault="00B61C94" w:rsidP="00FB56A6">
            <w:pPr>
              <w:spacing w:line="240" w:lineRule="auto"/>
              <w:rPr>
                <w:bCs/>
                <w:szCs w:val="22"/>
              </w:rPr>
            </w:pPr>
            <w:r w:rsidRPr="00B61C94">
              <w:rPr>
                <w:bCs/>
                <w:szCs w:val="22"/>
              </w:rPr>
              <w:t xml:space="preserve">Διάγραμμα </w:t>
            </w:r>
            <w:r w:rsidR="008D6018">
              <w:rPr>
                <w:bCs/>
                <w:szCs w:val="22"/>
                <w:lang w:val="en-US"/>
              </w:rPr>
              <w:t>ER</w:t>
            </w:r>
            <w:r w:rsidR="008D6018" w:rsidRPr="008D6018">
              <w:rPr>
                <w:bCs/>
                <w:szCs w:val="22"/>
              </w:rPr>
              <w:t xml:space="preserve">, </w:t>
            </w:r>
            <w:r w:rsidR="008D6018">
              <w:rPr>
                <w:bCs/>
                <w:szCs w:val="22"/>
              </w:rPr>
              <w:t xml:space="preserve">Διάγραμμα </w:t>
            </w:r>
            <w:r w:rsidRPr="00B61C94">
              <w:rPr>
                <w:bCs/>
                <w:szCs w:val="22"/>
              </w:rPr>
              <w:t>Κλάσεων</w:t>
            </w:r>
            <w:r w:rsidR="00710FDF">
              <w:rPr>
                <w:bCs/>
                <w:szCs w:val="22"/>
              </w:rPr>
              <w:t xml:space="preserve"> και</w:t>
            </w:r>
            <w:r w:rsidR="003B6D79">
              <w:rPr>
                <w:bCs/>
                <w:szCs w:val="22"/>
              </w:rPr>
              <w:t xml:space="preserve"> </w:t>
            </w:r>
            <w:r w:rsidRPr="00B61C94">
              <w:rPr>
                <w:bCs/>
                <w:szCs w:val="22"/>
              </w:rPr>
              <w:t xml:space="preserve">Υλοποίηση Κλάσεων σε </w:t>
            </w:r>
            <w:r w:rsidRPr="00B61C94">
              <w:rPr>
                <w:bCs/>
                <w:szCs w:val="22"/>
                <w:lang w:val="en-US"/>
              </w:rPr>
              <w:t>Java</w:t>
            </w:r>
            <w:r w:rsidR="00A56A80">
              <w:rPr>
                <w:bCs/>
                <w:szCs w:val="22"/>
              </w:rPr>
              <w:t xml:space="preserve"> (περιλαμβάνει χρήση </w:t>
            </w:r>
            <w:r w:rsidR="00A56A80">
              <w:rPr>
                <w:bCs/>
                <w:szCs w:val="22"/>
                <w:lang w:val="en-GB"/>
              </w:rPr>
              <w:t>API</w:t>
            </w:r>
            <w:r w:rsidR="00A56A80">
              <w:rPr>
                <w:bCs/>
                <w:szCs w:val="22"/>
              </w:rPr>
              <w:t xml:space="preserve"> και επεξεργασία </w:t>
            </w:r>
            <w:r w:rsidR="00A56A80">
              <w:rPr>
                <w:bCs/>
                <w:szCs w:val="22"/>
                <w:lang w:val="en-GB"/>
              </w:rPr>
              <w:t>json</w:t>
            </w:r>
            <w:r w:rsidR="00A56A80" w:rsidRPr="00A56A80">
              <w:rPr>
                <w:bCs/>
                <w:szCs w:val="22"/>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C76FCC" w14:textId="6AE5CA6B" w:rsidR="00796EC0" w:rsidRPr="009E3047" w:rsidRDefault="00A56A80" w:rsidP="2355D545">
            <w:pPr>
              <w:spacing w:line="240" w:lineRule="auto"/>
              <w:jc w:val="right"/>
            </w:pPr>
            <w:r>
              <w:t>20</w:t>
            </w:r>
          </w:p>
        </w:tc>
      </w:tr>
      <w:tr w:rsidR="00796EC0" w:rsidRPr="00D24635" w14:paraId="78B91A42" w14:textId="77777777" w:rsidTr="2355D545">
        <w:tc>
          <w:tcPr>
            <w:tcW w:w="2523" w:type="dxa"/>
            <w:tcBorders>
              <w:top w:val="single" w:sz="4" w:space="0" w:color="000000" w:themeColor="text1"/>
              <w:left w:val="single" w:sz="4" w:space="0" w:color="000000" w:themeColor="text1"/>
              <w:bottom w:val="single" w:sz="4" w:space="0" w:color="000000" w:themeColor="text1"/>
              <w:right w:val="nil"/>
            </w:tcBorders>
          </w:tcPr>
          <w:p w14:paraId="31831119" w14:textId="77777777" w:rsidR="00796EC0" w:rsidRPr="00F436EB" w:rsidRDefault="00796EC0" w:rsidP="00FB56A6">
            <w:pPr>
              <w:spacing w:line="240" w:lineRule="auto"/>
              <w:rPr>
                <w:szCs w:val="22"/>
              </w:rPr>
            </w:pPr>
            <w:r w:rsidRPr="00D24635">
              <w:rPr>
                <w:szCs w:val="22"/>
                <w:lang w:val="en-US"/>
              </w:rPr>
              <w:t>ΔΡ</w:t>
            </w:r>
            <w:r>
              <w:rPr>
                <w:szCs w:val="22"/>
                <w:lang w:val="en-US"/>
              </w:rPr>
              <w:t xml:space="preserve">ΑΣΤΗΡΙΟΤΗΤΑ </w:t>
            </w:r>
            <w:proofErr w:type="gramStart"/>
            <w:r>
              <w:rPr>
                <w:szCs w:val="22"/>
              </w:rPr>
              <w:t>2</w:t>
            </w:r>
            <w:r>
              <w:rPr>
                <w:szCs w:val="22"/>
                <w:lang w:val="en-US"/>
              </w:rPr>
              <w:t>.</w:t>
            </w:r>
            <w:r>
              <w:rPr>
                <w:szCs w:val="22"/>
              </w:rPr>
              <w:t>Β</w:t>
            </w:r>
            <w:proofErr w:type="gramEnd"/>
          </w:p>
        </w:tc>
        <w:tc>
          <w:tcPr>
            <w:tcW w:w="5060" w:type="dxa"/>
            <w:tcBorders>
              <w:top w:val="single" w:sz="4" w:space="0" w:color="000000" w:themeColor="text1"/>
              <w:left w:val="single" w:sz="4" w:space="0" w:color="000000" w:themeColor="text1"/>
              <w:bottom w:val="single" w:sz="4" w:space="0" w:color="000000" w:themeColor="text1"/>
              <w:right w:val="nil"/>
            </w:tcBorders>
          </w:tcPr>
          <w:p w14:paraId="0C33BB96" w14:textId="77777777" w:rsidR="00796EC0" w:rsidRPr="00D578E7" w:rsidRDefault="0071049A" w:rsidP="00FB56A6">
            <w:pPr>
              <w:spacing w:line="240" w:lineRule="auto"/>
              <w:rPr>
                <w:bCs/>
                <w:szCs w:val="22"/>
              </w:rPr>
            </w:pPr>
            <w:r>
              <w:rPr>
                <w:bCs/>
                <w:szCs w:val="22"/>
              </w:rPr>
              <w:t xml:space="preserve">Δημιουργία </w:t>
            </w:r>
            <w:r>
              <w:rPr>
                <w:bCs/>
                <w:szCs w:val="22"/>
                <w:lang w:val="en-US"/>
              </w:rPr>
              <w:t xml:space="preserve">GUI </w:t>
            </w:r>
            <w:r>
              <w:rPr>
                <w:bCs/>
                <w:szCs w:val="22"/>
              </w:rPr>
              <w:t>Εφαρμογής</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B01241" w14:textId="1C631CB5" w:rsidR="00796EC0" w:rsidRPr="009E3047" w:rsidRDefault="00A56A80" w:rsidP="2355D545">
            <w:pPr>
              <w:spacing w:line="240" w:lineRule="auto"/>
              <w:jc w:val="right"/>
            </w:pPr>
            <w:r>
              <w:t>15</w:t>
            </w:r>
          </w:p>
        </w:tc>
      </w:tr>
      <w:tr w:rsidR="00796EC0" w:rsidRPr="00D24635" w14:paraId="54AD3AA1" w14:textId="77777777" w:rsidTr="2355D545">
        <w:tc>
          <w:tcPr>
            <w:tcW w:w="2523" w:type="dxa"/>
            <w:tcBorders>
              <w:top w:val="single" w:sz="4" w:space="0" w:color="000000" w:themeColor="text1"/>
              <w:left w:val="single" w:sz="4" w:space="0" w:color="000000" w:themeColor="text1"/>
              <w:bottom w:val="single" w:sz="4" w:space="0" w:color="000000" w:themeColor="text1"/>
              <w:right w:val="nil"/>
            </w:tcBorders>
          </w:tcPr>
          <w:p w14:paraId="70313D3A" w14:textId="77777777" w:rsidR="00796EC0" w:rsidRDefault="00796EC0" w:rsidP="003D5832">
            <w:pPr>
              <w:spacing w:line="240" w:lineRule="auto"/>
              <w:rPr>
                <w:szCs w:val="22"/>
                <w:lang w:val="en-US"/>
              </w:rPr>
            </w:pPr>
            <w:r w:rsidRPr="00D24635">
              <w:rPr>
                <w:szCs w:val="22"/>
                <w:lang w:val="en-US"/>
              </w:rPr>
              <w:t>ΔΡ</w:t>
            </w:r>
            <w:r>
              <w:rPr>
                <w:szCs w:val="22"/>
                <w:lang w:val="en-US"/>
              </w:rPr>
              <w:t xml:space="preserve">ΑΣΤΗΡΙΟΤΗΤΑ </w:t>
            </w:r>
            <w:proofErr w:type="gramStart"/>
            <w:r>
              <w:rPr>
                <w:szCs w:val="22"/>
              </w:rPr>
              <w:t>2</w:t>
            </w:r>
            <w:r>
              <w:rPr>
                <w:szCs w:val="22"/>
                <w:lang w:val="en-US"/>
              </w:rPr>
              <w:t>.</w:t>
            </w:r>
            <w:r w:rsidR="003D5832">
              <w:rPr>
                <w:szCs w:val="22"/>
              </w:rPr>
              <w:t>Γ</w:t>
            </w:r>
            <w:proofErr w:type="gramEnd"/>
          </w:p>
        </w:tc>
        <w:tc>
          <w:tcPr>
            <w:tcW w:w="5060" w:type="dxa"/>
            <w:tcBorders>
              <w:top w:val="single" w:sz="4" w:space="0" w:color="000000" w:themeColor="text1"/>
              <w:left w:val="single" w:sz="4" w:space="0" w:color="000000" w:themeColor="text1"/>
              <w:bottom w:val="single" w:sz="4" w:space="0" w:color="000000" w:themeColor="text1"/>
              <w:right w:val="nil"/>
            </w:tcBorders>
          </w:tcPr>
          <w:p w14:paraId="2C06BF9A" w14:textId="6E8E7328" w:rsidR="00796EC0" w:rsidRPr="00C074EC" w:rsidRDefault="00097E6B" w:rsidP="00C074EC">
            <w:pPr>
              <w:spacing w:line="240" w:lineRule="auto"/>
            </w:pPr>
            <w:r>
              <w:t xml:space="preserve">Παρουσίαση </w:t>
            </w:r>
            <w:r w:rsidR="00B169D9">
              <w:t xml:space="preserve">Στατιστικών </w:t>
            </w:r>
            <w:r w:rsidR="00467572">
              <w:t>Στοιχείων</w:t>
            </w:r>
            <w:r w:rsidR="03C71BA4">
              <w:t xml:space="preserve">και </w:t>
            </w:r>
            <w:r w:rsidR="2C735155">
              <w:t>Γραφημάτων</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F12F38" w14:textId="59610090" w:rsidR="00796EC0" w:rsidRPr="00703BF4" w:rsidRDefault="5DC532D2" w:rsidP="2355D545">
            <w:pPr>
              <w:spacing w:line="240" w:lineRule="auto"/>
              <w:jc w:val="right"/>
            </w:pPr>
            <w:r>
              <w:t>20</w:t>
            </w:r>
          </w:p>
        </w:tc>
      </w:tr>
      <w:tr w:rsidR="00097E6B" w:rsidRPr="00D24635" w14:paraId="57C04500" w14:textId="77777777" w:rsidTr="2355D545">
        <w:tc>
          <w:tcPr>
            <w:tcW w:w="2523" w:type="dxa"/>
            <w:tcBorders>
              <w:top w:val="single" w:sz="4" w:space="0" w:color="000000" w:themeColor="text1"/>
              <w:left w:val="single" w:sz="4" w:space="0" w:color="000000" w:themeColor="text1"/>
              <w:bottom w:val="single" w:sz="4" w:space="0" w:color="000000" w:themeColor="text1"/>
              <w:right w:val="nil"/>
            </w:tcBorders>
          </w:tcPr>
          <w:p w14:paraId="14AF10AD" w14:textId="77777777" w:rsidR="00097E6B" w:rsidRDefault="00097E6B" w:rsidP="004638C0">
            <w:pPr>
              <w:spacing w:line="240" w:lineRule="auto"/>
              <w:rPr>
                <w:szCs w:val="22"/>
                <w:lang w:val="en-US"/>
              </w:rPr>
            </w:pPr>
            <w:r w:rsidRPr="00D24635">
              <w:rPr>
                <w:szCs w:val="22"/>
                <w:lang w:val="en-US"/>
              </w:rPr>
              <w:t>ΔΡ</w:t>
            </w:r>
            <w:r>
              <w:rPr>
                <w:szCs w:val="22"/>
                <w:lang w:val="en-US"/>
              </w:rPr>
              <w:t xml:space="preserve">ΑΣΤΗΡΙΟΤΗΤΑ </w:t>
            </w:r>
            <w:proofErr w:type="gramStart"/>
            <w:r>
              <w:rPr>
                <w:szCs w:val="22"/>
              </w:rPr>
              <w:t>2</w:t>
            </w:r>
            <w:r>
              <w:rPr>
                <w:szCs w:val="22"/>
                <w:lang w:val="en-US"/>
              </w:rPr>
              <w:t>.</w:t>
            </w:r>
            <w:r>
              <w:rPr>
                <w:szCs w:val="22"/>
              </w:rPr>
              <w:t>Δ</w:t>
            </w:r>
            <w:proofErr w:type="gramEnd"/>
          </w:p>
        </w:tc>
        <w:tc>
          <w:tcPr>
            <w:tcW w:w="5060" w:type="dxa"/>
            <w:tcBorders>
              <w:top w:val="single" w:sz="4" w:space="0" w:color="000000" w:themeColor="text1"/>
              <w:left w:val="single" w:sz="4" w:space="0" w:color="000000" w:themeColor="text1"/>
              <w:bottom w:val="single" w:sz="4" w:space="0" w:color="000000" w:themeColor="text1"/>
              <w:right w:val="nil"/>
            </w:tcBorders>
          </w:tcPr>
          <w:p w14:paraId="1B1F7CB0" w14:textId="0F4EA74F" w:rsidR="00097E6B" w:rsidRPr="00C074EC" w:rsidRDefault="00097E6B" w:rsidP="004638C0">
            <w:pPr>
              <w:spacing w:line="240" w:lineRule="auto"/>
              <w:rPr>
                <w:bCs/>
                <w:szCs w:val="22"/>
              </w:rPr>
            </w:pPr>
            <w:r>
              <w:rPr>
                <w:bCs/>
                <w:szCs w:val="22"/>
              </w:rPr>
              <w:t>Συνολικός Έλεγχος και Εκτέλεση της Εφαρμογής</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FF3C7D" w14:textId="6074F7DF" w:rsidR="00097E6B" w:rsidRPr="00703BF4" w:rsidRDefault="00097E6B" w:rsidP="004638C0">
            <w:pPr>
              <w:spacing w:line="240" w:lineRule="auto"/>
              <w:jc w:val="right"/>
              <w:rPr>
                <w:bCs/>
                <w:szCs w:val="22"/>
              </w:rPr>
            </w:pPr>
            <w:r>
              <w:rPr>
                <w:bCs/>
                <w:szCs w:val="22"/>
              </w:rPr>
              <w:t>1</w:t>
            </w:r>
            <w:r w:rsidR="00710FDF">
              <w:rPr>
                <w:bCs/>
                <w:szCs w:val="22"/>
              </w:rPr>
              <w:t>5</w:t>
            </w:r>
          </w:p>
        </w:tc>
      </w:tr>
      <w:tr w:rsidR="00A52548" w:rsidRPr="00D24635" w14:paraId="30A749D6" w14:textId="77777777" w:rsidTr="2355D545">
        <w:tc>
          <w:tcPr>
            <w:tcW w:w="2523" w:type="dxa"/>
            <w:tcBorders>
              <w:top w:val="single" w:sz="4" w:space="0" w:color="000000" w:themeColor="text1"/>
              <w:left w:val="single" w:sz="4" w:space="0" w:color="000000" w:themeColor="text1"/>
              <w:bottom w:val="single" w:sz="4" w:space="0" w:color="000000" w:themeColor="text1"/>
              <w:right w:val="nil"/>
            </w:tcBorders>
          </w:tcPr>
          <w:p w14:paraId="0623F6AE" w14:textId="77777777" w:rsidR="00A52548" w:rsidRPr="00F436EB" w:rsidRDefault="00A52548" w:rsidP="00A52548">
            <w:pPr>
              <w:spacing w:line="240" w:lineRule="auto"/>
              <w:rPr>
                <w:szCs w:val="22"/>
              </w:rPr>
            </w:pPr>
            <w:r>
              <w:rPr>
                <w:szCs w:val="22"/>
                <w:lang w:val="en-US"/>
              </w:rPr>
              <w:t xml:space="preserve">ΔΡΑΣΤΗΡΙΟΤΗΤΑ </w:t>
            </w:r>
            <w:r>
              <w:rPr>
                <w:szCs w:val="22"/>
              </w:rPr>
              <w:t>3</w:t>
            </w:r>
          </w:p>
        </w:tc>
        <w:tc>
          <w:tcPr>
            <w:tcW w:w="5060" w:type="dxa"/>
            <w:tcBorders>
              <w:top w:val="single" w:sz="4" w:space="0" w:color="000000" w:themeColor="text1"/>
              <w:left w:val="single" w:sz="4" w:space="0" w:color="000000" w:themeColor="text1"/>
              <w:bottom w:val="single" w:sz="4" w:space="0" w:color="000000" w:themeColor="text1"/>
              <w:right w:val="nil"/>
            </w:tcBorders>
          </w:tcPr>
          <w:p w14:paraId="2CBB3758" w14:textId="57752A76" w:rsidR="00A52548" w:rsidRPr="00D24635" w:rsidRDefault="00A52548" w:rsidP="00A52548">
            <w:pPr>
              <w:spacing w:line="240" w:lineRule="auto"/>
              <w:rPr>
                <w:bCs/>
                <w:szCs w:val="22"/>
                <w:lang w:val="en-US"/>
              </w:rPr>
            </w:pPr>
            <w:r w:rsidRPr="00D24635">
              <w:rPr>
                <w:bCs/>
                <w:szCs w:val="22"/>
                <w:lang w:val="en-US"/>
              </w:rPr>
              <w:t xml:space="preserve">Κριτικός Απολογισμός του Έργου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470569" w14:textId="5080E347" w:rsidR="00A52548" w:rsidRPr="00D24635" w:rsidRDefault="3F34C9F5" w:rsidP="2355D545">
            <w:pPr>
              <w:spacing w:line="240" w:lineRule="auto"/>
              <w:jc w:val="right"/>
            </w:pPr>
            <w:r>
              <w:t>5</w:t>
            </w:r>
          </w:p>
        </w:tc>
      </w:tr>
      <w:tr w:rsidR="00A52548" w:rsidRPr="00D24635" w14:paraId="1E8783E5" w14:textId="77777777" w:rsidTr="2355D545">
        <w:tc>
          <w:tcPr>
            <w:tcW w:w="2523"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tcPr>
          <w:p w14:paraId="1CC87587" w14:textId="77777777" w:rsidR="00A52548" w:rsidRPr="0080202E" w:rsidRDefault="00A52548" w:rsidP="00A52548">
            <w:pPr>
              <w:spacing w:line="240" w:lineRule="auto"/>
              <w:rPr>
                <w:bCs/>
                <w:color w:val="FFFFFF"/>
                <w:szCs w:val="22"/>
              </w:rPr>
            </w:pPr>
          </w:p>
        </w:tc>
        <w:tc>
          <w:tcPr>
            <w:tcW w:w="5060"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tcPr>
          <w:p w14:paraId="51518D44" w14:textId="77777777" w:rsidR="00A52548" w:rsidRPr="0080202E" w:rsidRDefault="00A52548" w:rsidP="00A52548">
            <w:pPr>
              <w:spacing w:line="240" w:lineRule="auto"/>
              <w:jc w:val="right"/>
              <w:rPr>
                <w:b/>
                <w:color w:val="FFFFFF"/>
                <w:szCs w:val="22"/>
                <w:lang w:val="en-US"/>
              </w:rPr>
            </w:pPr>
            <w:r w:rsidRPr="0080202E">
              <w:rPr>
                <w:b/>
                <w:color w:val="FFFFFF"/>
                <w:szCs w:val="22"/>
                <w:lang w:val="en-US"/>
              </w:rPr>
              <w:t>Σύνολο</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5" w:themeFillShade="80"/>
          </w:tcPr>
          <w:p w14:paraId="40A53FA5" w14:textId="28290D77" w:rsidR="00A52548" w:rsidRPr="0080202E" w:rsidRDefault="00A52548" w:rsidP="00A52548">
            <w:pPr>
              <w:spacing w:line="240" w:lineRule="auto"/>
              <w:jc w:val="right"/>
              <w:rPr>
                <w:bCs/>
                <w:color w:val="FFFFFF"/>
                <w:szCs w:val="22"/>
              </w:rPr>
            </w:pPr>
            <w:r w:rsidRPr="0080202E">
              <w:rPr>
                <w:bCs/>
                <w:color w:val="FFFFFF"/>
                <w:szCs w:val="22"/>
              </w:rPr>
              <w:fldChar w:fldCharType="begin"/>
            </w:r>
            <w:r w:rsidRPr="00792DD1">
              <w:rPr>
                <w:bCs/>
                <w:color w:val="FFFFFF"/>
                <w:szCs w:val="22"/>
              </w:rPr>
              <w:instrText xml:space="preserve"> =SUM(ABOVE) </w:instrText>
            </w:r>
            <w:r w:rsidRPr="0080202E">
              <w:rPr>
                <w:bCs/>
                <w:color w:val="FFFFFF"/>
                <w:szCs w:val="22"/>
              </w:rPr>
              <w:fldChar w:fldCharType="separate"/>
            </w:r>
            <w:r w:rsidR="008D667C">
              <w:rPr>
                <w:bCs/>
                <w:noProof/>
                <w:color w:val="FFFFFF"/>
                <w:szCs w:val="22"/>
              </w:rPr>
              <w:t>100</w:t>
            </w:r>
            <w:r w:rsidRPr="0080202E">
              <w:rPr>
                <w:bCs/>
                <w:color w:val="FFFFFF"/>
                <w:szCs w:val="22"/>
              </w:rPr>
              <w:fldChar w:fldCharType="end"/>
            </w:r>
          </w:p>
        </w:tc>
      </w:tr>
    </w:tbl>
    <w:p w14:paraId="4FDBB1B2" w14:textId="77777777" w:rsidR="00796EC0" w:rsidRPr="00D24635" w:rsidRDefault="00796EC0" w:rsidP="00796EC0">
      <w:pPr>
        <w:spacing w:line="240" w:lineRule="auto"/>
        <w:rPr>
          <w:b/>
          <w:szCs w:val="22"/>
          <w:u w:val="single"/>
          <w:lang w:val="en-GB"/>
        </w:rPr>
      </w:pP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F4E79"/>
        <w:tblLook w:val="04A0" w:firstRow="1" w:lastRow="0" w:firstColumn="1" w:lastColumn="0" w:noHBand="0" w:noVBand="1"/>
      </w:tblPr>
      <w:tblGrid>
        <w:gridCol w:w="8725"/>
      </w:tblGrid>
      <w:tr w:rsidR="009F254E" w:rsidRPr="0080202E" w14:paraId="4545FCFB" w14:textId="77777777" w:rsidTr="2355D545">
        <w:tc>
          <w:tcPr>
            <w:tcW w:w="8725" w:type="dxa"/>
            <w:shd w:val="clear" w:color="auto" w:fill="1F4E79" w:themeFill="accent5" w:themeFillShade="80"/>
          </w:tcPr>
          <w:p w14:paraId="3A3CDAC6" w14:textId="77777777" w:rsidR="009F254E" w:rsidRPr="0080202E" w:rsidRDefault="009F254E" w:rsidP="0080202E">
            <w:pPr>
              <w:spacing w:before="0" w:line="240" w:lineRule="auto"/>
              <w:jc w:val="center"/>
              <w:rPr>
                <w:rFonts w:cs="Calibri"/>
                <w:color w:val="FFFFFF"/>
              </w:rPr>
            </w:pPr>
          </w:p>
          <w:p w14:paraId="4BA1A0FD" w14:textId="35416C99" w:rsidR="009F254E" w:rsidRPr="00656AC9" w:rsidRDefault="009F254E" w:rsidP="00656AC9">
            <w:pPr>
              <w:spacing w:before="0" w:line="240" w:lineRule="auto"/>
              <w:jc w:val="center"/>
              <w:rPr>
                <w:rFonts w:cs="Calibri"/>
                <w:color w:val="FFFFFF"/>
                <w:sz w:val="22"/>
                <w:szCs w:val="22"/>
              </w:rPr>
            </w:pPr>
            <w:r w:rsidRPr="2355D545">
              <w:rPr>
                <w:rFonts w:cs="Calibri"/>
                <w:color w:val="FFFFFF" w:themeColor="background1"/>
                <w:sz w:val="22"/>
                <w:szCs w:val="22"/>
              </w:rPr>
              <w:t>Ημερομηνία ανακοίνωσης εργασίας:</w:t>
            </w:r>
            <w:r w:rsidR="001D5962">
              <w:rPr>
                <w:rFonts w:cs="Calibri"/>
                <w:color w:val="FFFFFF" w:themeColor="background1"/>
                <w:sz w:val="22"/>
                <w:szCs w:val="22"/>
              </w:rPr>
              <w:t xml:space="preserve"> </w:t>
            </w:r>
            <w:r w:rsidR="02813AF1" w:rsidRPr="2355D545">
              <w:rPr>
                <w:rFonts w:cs="Calibri"/>
                <w:color w:val="FFFFFF" w:themeColor="background1"/>
                <w:sz w:val="22"/>
                <w:szCs w:val="22"/>
              </w:rPr>
              <w:t xml:space="preserve"> </w:t>
            </w:r>
            <w:r w:rsidR="4C37F610" w:rsidRPr="2355D545">
              <w:rPr>
                <w:rFonts w:cs="Calibri"/>
                <w:color w:val="FFFFFF" w:themeColor="background1"/>
                <w:sz w:val="22"/>
                <w:szCs w:val="22"/>
              </w:rPr>
              <w:t>2</w:t>
            </w:r>
            <w:r w:rsidR="008D6018">
              <w:rPr>
                <w:rFonts w:cs="Calibri"/>
                <w:color w:val="FFFFFF" w:themeColor="background1"/>
                <w:sz w:val="22"/>
                <w:szCs w:val="22"/>
              </w:rPr>
              <w:t>4</w:t>
            </w:r>
            <w:r w:rsidRPr="2355D545">
              <w:rPr>
                <w:rFonts w:cs="Calibri"/>
                <w:color w:val="FFFFFF" w:themeColor="background1"/>
                <w:sz w:val="22"/>
                <w:szCs w:val="22"/>
              </w:rPr>
              <w:t>/0</w:t>
            </w:r>
            <w:r w:rsidR="02813AF1" w:rsidRPr="2355D545">
              <w:rPr>
                <w:rFonts w:cs="Calibri"/>
                <w:color w:val="FFFFFF" w:themeColor="background1"/>
                <w:sz w:val="22"/>
                <w:szCs w:val="22"/>
              </w:rPr>
              <w:t>1</w:t>
            </w:r>
            <w:r w:rsidRPr="2355D545">
              <w:rPr>
                <w:rFonts w:cs="Calibri"/>
                <w:color w:val="FFFFFF" w:themeColor="background1"/>
                <w:sz w:val="22"/>
                <w:szCs w:val="22"/>
              </w:rPr>
              <w:t>/20</w:t>
            </w:r>
            <w:r w:rsidR="05C0223F" w:rsidRPr="2355D545">
              <w:rPr>
                <w:rFonts w:cs="Calibri"/>
                <w:color w:val="FFFFFF" w:themeColor="background1"/>
                <w:sz w:val="22"/>
                <w:szCs w:val="22"/>
              </w:rPr>
              <w:t>2</w:t>
            </w:r>
            <w:r w:rsidR="008D6018">
              <w:rPr>
                <w:rFonts w:cs="Calibri"/>
                <w:color w:val="FFFFFF" w:themeColor="background1"/>
                <w:sz w:val="22"/>
                <w:szCs w:val="22"/>
              </w:rPr>
              <w:t>2</w:t>
            </w:r>
          </w:p>
          <w:p w14:paraId="12A9F98E" w14:textId="77777777" w:rsidR="009F254E" w:rsidRPr="0080202E" w:rsidRDefault="009F254E" w:rsidP="0080202E">
            <w:pPr>
              <w:spacing w:before="0" w:line="240" w:lineRule="auto"/>
              <w:jc w:val="center"/>
              <w:rPr>
                <w:rFonts w:cs="Calibri"/>
                <w:color w:val="FFFFFF"/>
                <w:sz w:val="22"/>
              </w:rPr>
            </w:pPr>
          </w:p>
          <w:p w14:paraId="1DD788CA" w14:textId="26E6151A" w:rsidR="009F254E" w:rsidRPr="001D5962" w:rsidRDefault="009F254E" w:rsidP="2355D545">
            <w:pPr>
              <w:spacing w:before="0" w:line="240" w:lineRule="auto"/>
              <w:jc w:val="center"/>
              <w:rPr>
                <w:rFonts w:cs="Calibri"/>
                <w:color w:val="FFFFFF"/>
                <w:sz w:val="22"/>
                <w:szCs w:val="22"/>
              </w:rPr>
            </w:pPr>
            <w:r w:rsidRPr="2355D545">
              <w:rPr>
                <w:rFonts w:cs="Calibri"/>
                <w:color w:val="FFFFFF" w:themeColor="background1"/>
                <w:sz w:val="22"/>
                <w:szCs w:val="22"/>
              </w:rPr>
              <w:t xml:space="preserve">Ημερομηνία παράδοσης εργασίας: </w:t>
            </w:r>
            <w:r w:rsidR="21EAD22B" w:rsidRPr="2355D545">
              <w:rPr>
                <w:rFonts w:cs="Calibri"/>
                <w:color w:val="FFFFFF" w:themeColor="background1"/>
                <w:sz w:val="22"/>
                <w:szCs w:val="22"/>
              </w:rPr>
              <w:t xml:space="preserve"> </w:t>
            </w:r>
            <w:r w:rsidR="00B169D9" w:rsidRPr="001D5962">
              <w:rPr>
                <w:rFonts w:cs="Calibri"/>
                <w:color w:val="FFFFFF" w:themeColor="background1"/>
                <w:sz w:val="22"/>
                <w:szCs w:val="22"/>
              </w:rPr>
              <w:t>09/03/2022</w:t>
            </w:r>
          </w:p>
          <w:p w14:paraId="70A77CCE" w14:textId="77777777" w:rsidR="009F254E" w:rsidRPr="0080202E" w:rsidRDefault="009F254E" w:rsidP="0080202E">
            <w:pPr>
              <w:spacing w:before="0" w:line="240" w:lineRule="auto"/>
              <w:jc w:val="center"/>
              <w:rPr>
                <w:rFonts w:cs="Calibri"/>
                <w:color w:val="FFFFFF"/>
                <w:sz w:val="22"/>
              </w:rPr>
            </w:pPr>
          </w:p>
          <w:p w14:paraId="54B6FE4F" w14:textId="77777777" w:rsidR="00656AC9" w:rsidRDefault="00656AC9" w:rsidP="0080202E">
            <w:pPr>
              <w:spacing w:before="0" w:line="240" w:lineRule="auto"/>
              <w:jc w:val="center"/>
              <w:rPr>
                <w:rFonts w:cs="Calibri"/>
                <w:color w:val="FFFFFF"/>
                <w:sz w:val="22"/>
              </w:rPr>
            </w:pPr>
          </w:p>
          <w:p w14:paraId="40A5BB66" w14:textId="64D8FAB0" w:rsidR="009F254E" w:rsidRPr="00C779F0" w:rsidRDefault="009F254E" w:rsidP="0080202E">
            <w:pPr>
              <w:spacing w:before="0" w:line="240" w:lineRule="auto"/>
              <w:jc w:val="center"/>
              <w:rPr>
                <w:rFonts w:cs="Calibri"/>
                <w:color w:val="FFFFFF"/>
                <w:sz w:val="28"/>
              </w:rPr>
            </w:pPr>
            <w:r w:rsidRPr="00C779F0">
              <w:rPr>
                <w:rFonts w:cs="Calibri"/>
                <w:color w:val="FF0000"/>
                <w:sz w:val="28"/>
                <w:highlight w:val="yellow"/>
              </w:rPr>
              <w:t>ΔΕΝ ΘΑ Δ</w:t>
            </w:r>
            <w:r w:rsidR="00410B13" w:rsidRPr="00C779F0">
              <w:rPr>
                <w:rFonts w:cs="Calibri"/>
                <w:color w:val="FF0000"/>
                <w:sz w:val="28"/>
                <w:highlight w:val="yellow"/>
                <w:lang w:val="en-US"/>
              </w:rPr>
              <w:t>O</w:t>
            </w:r>
            <w:r w:rsidRPr="00C779F0">
              <w:rPr>
                <w:rFonts w:cs="Calibri"/>
                <w:color w:val="FF0000"/>
                <w:sz w:val="28"/>
                <w:highlight w:val="yellow"/>
              </w:rPr>
              <w:t>ΘΟΥΝ ΠΑΡΑΤΑΣΕΙΣ</w:t>
            </w:r>
          </w:p>
          <w:p w14:paraId="31131CD6" w14:textId="77777777" w:rsidR="009F254E" w:rsidRPr="0080202E" w:rsidRDefault="009F254E" w:rsidP="0080202E">
            <w:pPr>
              <w:jc w:val="center"/>
              <w:rPr>
                <w:b/>
                <w:iCs/>
                <w:sz w:val="24"/>
                <w:szCs w:val="20"/>
                <w:u w:val="single"/>
              </w:rPr>
            </w:pPr>
          </w:p>
        </w:tc>
      </w:tr>
    </w:tbl>
    <w:p w14:paraId="29070EB7" w14:textId="4146AFC2" w:rsidR="00656AC9" w:rsidRPr="00B169D9" w:rsidRDefault="00656AC9" w:rsidP="00796EC0">
      <w:pPr>
        <w:jc w:val="center"/>
        <w:rPr>
          <w:b/>
          <w:iCs/>
          <w:sz w:val="24"/>
          <w:szCs w:val="20"/>
          <w:u w:val="single"/>
          <w:lang w:val="en-US"/>
        </w:rPr>
      </w:pPr>
    </w:p>
    <w:p w14:paraId="4FD1866F" w14:textId="77777777" w:rsidR="00656AC9" w:rsidRDefault="00656AC9">
      <w:pPr>
        <w:suppressAutoHyphens w:val="0"/>
        <w:spacing w:before="0" w:line="240" w:lineRule="auto"/>
        <w:jc w:val="left"/>
        <w:rPr>
          <w:b/>
          <w:iCs/>
          <w:sz w:val="24"/>
          <w:szCs w:val="20"/>
          <w:u w:val="single"/>
        </w:rPr>
      </w:pPr>
      <w:r>
        <w:rPr>
          <w:b/>
          <w:iCs/>
          <w:sz w:val="24"/>
          <w:szCs w:val="20"/>
          <w:u w:val="single"/>
        </w:rPr>
        <w:br w:type="page"/>
      </w:r>
    </w:p>
    <w:p w14:paraId="0ECC3AAE" w14:textId="05D0C373" w:rsidR="002F3106" w:rsidRPr="002F3106" w:rsidRDefault="002F3106" w:rsidP="0080202E">
      <w:pPr>
        <w:shd w:val="clear" w:color="auto" w:fill="DEEAF6"/>
        <w:jc w:val="center"/>
        <w:rPr>
          <w:b/>
          <w:iCs/>
          <w:sz w:val="24"/>
          <w:szCs w:val="20"/>
          <w:u w:val="single"/>
        </w:rPr>
      </w:pPr>
      <w:r w:rsidRPr="002F3106">
        <w:rPr>
          <w:b/>
          <w:iCs/>
          <w:sz w:val="24"/>
          <w:szCs w:val="20"/>
          <w:u w:val="single"/>
        </w:rPr>
        <w:lastRenderedPageBreak/>
        <w:t>Υποδείξεις για τη συγγραφή της εργασίας</w:t>
      </w:r>
    </w:p>
    <w:p w14:paraId="4BF3E187" w14:textId="77777777" w:rsidR="00796EC0" w:rsidRPr="00C05A8C" w:rsidRDefault="00796EC0" w:rsidP="00796EC0">
      <w:pPr>
        <w:numPr>
          <w:ilvl w:val="0"/>
          <w:numId w:val="2"/>
        </w:numPr>
        <w:tabs>
          <w:tab w:val="left" w:pos="284"/>
        </w:tabs>
        <w:spacing w:before="0" w:line="240" w:lineRule="auto"/>
        <w:rPr>
          <w:szCs w:val="20"/>
        </w:rPr>
      </w:pPr>
      <w:r w:rsidRPr="00C05A8C">
        <w:rPr>
          <w:szCs w:val="20"/>
        </w:rPr>
        <w:t xml:space="preserve">Στο </w:t>
      </w:r>
      <w:r w:rsidRPr="00C05A8C">
        <w:rPr>
          <w:szCs w:val="20"/>
          <w:lang w:val="en-GB"/>
        </w:rPr>
        <w:t>study</w:t>
      </w:r>
      <w:r w:rsidRPr="00C05A8C">
        <w:rPr>
          <w:szCs w:val="20"/>
        </w:rPr>
        <w:t>.</w:t>
      </w:r>
      <w:r w:rsidRPr="00C05A8C">
        <w:rPr>
          <w:szCs w:val="20"/>
          <w:lang w:val="en-GB"/>
        </w:rPr>
        <w:t>eap</w:t>
      </w:r>
      <w:r w:rsidRPr="00C05A8C">
        <w:rPr>
          <w:szCs w:val="20"/>
        </w:rPr>
        <w:t>.</w:t>
      </w:r>
      <w:r w:rsidRPr="00C05A8C">
        <w:rPr>
          <w:szCs w:val="20"/>
          <w:lang w:val="en-GB"/>
        </w:rPr>
        <w:t>gr</w:t>
      </w:r>
      <w:r w:rsidRPr="00C05A8C">
        <w:rPr>
          <w:szCs w:val="20"/>
        </w:rPr>
        <w:t xml:space="preserve"> θα βρείτε τα αρχεία:</w:t>
      </w:r>
    </w:p>
    <w:p w14:paraId="661FDA59" w14:textId="77777777" w:rsidR="00796EC0" w:rsidRPr="00D24635" w:rsidRDefault="00796EC0" w:rsidP="001E5FE9">
      <w:pPr>
        <w:numPr>
          <w:ilvl w:val="0"/>
          <w:numId w:val="8"/>
        </w:numPr>
        <w:spacing w:before="0" w:line="240" w:lineRule="auto"/>
        <w:ind w:left="1080"/>
        <w:rPr>
          <w:szCs w:val="20"/>
          <w:lang w:val="en-GB"/>
        </w:rPr>
      </w:pPr>
      <w:r w:rsidRPr="00D24635">
        <w:rPr>
          <w:szCs w:val="20"/>
          <w:lang w:val="en-GB"/>
        </w:rPr>
        <w:t>PLH</w:t>
      </w:r>
      <w:r w:rsidRPr="00D24635">
        <w:rPr>
          <w:szCs w:val="20"/>
        </w:rPr>
        <w:t>24_3</w:t>
      </w:r>
      <w:r w:rsidRPr="00D24635">
        <w:rPr>
          <w:szCs w:val="20"/>
          <w:lang w:val="en-GB"/>
        </w:rPr>
        <w:t>ERG</w:t>
      </w:r>
      <w:r w:rsidRPr="00D24635">
        <w:rPr>
          <w:szCs w:val="20"/>
        </w:rPr>
        <w:t>_</w:t>
      </w:r>
      <w:r w:rsidRPr="00D24635">
        <w:rPr>
          <w:szCs w:val="20"/>
          <w:lang w:val="en-GB"/>
        </w:rPr>
        <w:t>PROTYPO</w:t>
      </w:r>
      <w:r w:rsidRPr="00D24635">
        <w:rPr>
          <w:szCs w:val="20"/>
        </w:rPr>
        <w:t>_</w:t>
      </w:r>
      <w:r w:rsidRPr="00D24635">
        <w:rPr>
          <w:szCs w:val="20"/>
          <w:lang w:val="en-GB"/>
        </w:rPr>
        <w:t>SYGGRAFHS</w:t>
      </w:r>
      <w:r w:rsidRPr="00D24635">
        <w:rPr>
          <w:szCs w:val="20"/>
        </w:rPr>
        <w:t>.</w:t>
      </w:r>
      <w:r w:rsidRPr="00D24635">
        <w:rPr>
          <w:szCs w:val="20"/>
          <w:lang w:val="en-US"/>
        </w:rPr>
        <w:t>doc</w:t>
      </w:r>
      <w:r w:rsidRPr="00D24635">
        <w:rPr>
          <w:szCs w:val="20"/>
        </w:rPr>
        <w:t xml:space="preserve"> που περιέχει το υπόδειγμα συγγραφής της εργασίας. </w:t>
      </w:r>
      <w:r w:rsidRPr="00D24635">
        <w:rPr>
          <w:szCs w:val="20"/>
          <w:lang w:val="en-GB"/>
        </w:rPr>
        <w:t>Στο υπόδειγμα</w:t>
      </w:r>
      <w:r w:rsidRPr="00D24635">
        <w:rPr>
          <w:szCs w:val="20"/>
        </w:rPr>
        <w:t xml:space="preserve"> θα πρέπει</w:t>
      </w:r>
      <w:r w:rsidRPr="00D24635">
        <w:rPr>
          <w:szCs w:val="20"/>
          <w:lang w:val="en-GB"/>
        </w:rPr>
        <w:t>:</w:t>
      </w:r>
    </w:p>
    <w:p w14:paraId="6F086E28" w14:textId="77777777" w:rsidR="00796EC0" w:rsidRPr="00D24635" w:rsidRDefault="00796EC0" w:rsidP="2355D545">
      <w:pPr>
        <w:numPr>
          <w:ilvl w:val="1"/>
          <w:numId w:val="8"/>
        </w:numPr>
        <w:spacing w:before="0" w:line="240" w:lineRule="auto"/>
        <w:ind w:left="1800"/>
      </w:pPr>
      <w:r>
        <w:t>Να συμπληρώσετε όλα τα στοιχεία με κίτρινο.</w:t>
      </w:r>
    </w:p>
    <w:p w14:paraId="3176EEF7" w14:textId="77777777" w:rsidR="00796EC0" w:rsidRPr="00D24635" w:rsidRDefault="00796EC0" w:rsidP="2355D545">
      <w:pPr>
        <w:numPr>
          <w:ilvl w:val="1"/>
          <w:numId w:val="8"/>
        </w:numPr>
        <w:spacing w:before="0" w:line="240" w:lineRule="auto"/>
        <w:ind w:left="1800"/>
      </w:pPr>
      <w:r>
        <w:t>Μην ξεχάσετε να δηλώσετε εάν η εργασία αποτελεί προϊόν αποκλειστικά δικής σας εργασίας.</w:t>
      </w:r>
    </w:p>
    <w:p w14:paraId="3ABA4C14" w14:textId="77777777" w:rsidR="00796EC0" w:rsidRPr="00D24635" w:rsidRDefault="00796EC0" w:rsidP="2355D545">
      <w:pPr>
        <w:numPr>
          <w:ilvl w:val="1"/>
          <w:numId w:val="8"/>
        </w:numPr>
        <w:spacing w:before="0" w:line="240" w:lineRule="auto"/>
        <w:ind w:left="1800"/>
      </w:pPr>
      <w:r>
        <w:t>Αν δεν έχετε απαντήσει σε ένα ερώτημα γράψτε «</w:t>
      </w:r>
      <w:r w:rsidRPr="2355D545">
        <w:rPr>
          <w:b/>
          <w:bCs/>
        </w:rPr>
        <w:t>ΔΕΝ ΑΠΑΝΤΗΘΗΚΕ</w:t>
      </w:r>
      <w:r>
        <w:t>».</w:t>
      </w:r>
    </w:p>
    <w:p w14:paraId="180566A5" w14:textId="77777777" w:rsidR="00796EC0" w:rsidRPr="00942749" w:rsidRDefault="00796EC0" w:rsidP="2355D545">
      <w:pPr>
        <w:numPr>
          <w:ilvl w:val="1"/>
          <w:numId w:val="8"/>
        </w:numPr>
        <w:spacing w:before="0" w:line="240" w:lineRule="auto"/>
        <w:ind w:left="1800"/>
      </w:pPr>
      <w:r>
        <w:t>Αν απαντήσατε με ελλείψεις σε ένα ερώτημα γράψτε «</w:t>
      </w:r>
      <w:r w:rsidRPr="2355D545">
        <w:rPr>
          <w:b/>
          <w:bCs/>
        </w:rPr>
        <w:t>ΕΛΛΙΠΗΣ ΑΠΑΝΤΗΣΗ</w:t>
      </w:r>
      <w:r>
        <w:t>».</w:t>
      </w:r>
    </w:p>
    <w:p w14:paraId="223F9771" w14:textId="77777777" w:rsidR="00BF4D9A" w:rsidRDefault="00BF4D9A" w:rsidP="002F3106">
      <w:pPr>
        <w:numPr>
          <w:ilvl w:val="0"/>
          <w:numId w:val="8"/>
        </w:numPr>
        <w:spacing w:before="0" w:line="240" w:lineRule="auto"/>
        <w:ind w:left="1080"/>
        <w:rPr>
          <w:szCs w:val="20"/>
        </w:rPr>
      </w:pPr>
      <w:r>
        <w:rPr>
          <w:szCs w:val="20"/>
        </w:rPr>
        <w:t>Στο υποστηρικτικό υλικό θα βρείτε:</w:t>
      </w:r>
    </w:p>
    <w:p w14:paraId="7CA1992C" w14:textId="77777777" w:rsidR="00BF4D9A" w:rsidRDefault="00796EC0" w:rsidP="00F63A80">
      <w:pPr>
        <w:numPr>
          <w:ilvl w:val="2"/>
          <w:numId w:val="23"/>
        </w:numPr>
        <w:spacing w:before="0" w:line="240" w:lineRule="auto"/>
        <w:rPr>
          <w:szCs w:val="20"/>
        </w:rPr>
      </w:pPr>
      <w:r>
        <w:rPr>
          <w:szCs w:val="20"/>
        </w:rPr>
        <w:t xml:space="preserve">Το έγγραφο </w:t>
      </w:r>
      <w:r w:rsidRPr="00942749">
        <w:rPr>
          <w:szCs w:val="20"/>
        </w:rPr>
        <w:t xml:space="preserve">Netbeans_Binding που περιέχει παρουσίαση για το </w:t>
      </w:r>
      <w:r w:rsidRPr="00942749">
        <w:rPr>
          <w:szCs w:val="20"/>
          <w:lang w:val="en-US"/>
        </w:rPr>
        <w:t>Netbeans</w:t>
      </w:r>
      <w:r w:rsidRPr="00942749">
        <w:rPr>
          <w:szCs w:val="20"/>
        </w:rPr>
        <w:t xml:space="preserve"> </w:t>
      </w:r>
      <w:r w:rsidRPr="00942749">
        <w:rPr>
          <w:szCs w:val="20"/>
          <w:lang w:val="en-US"/>
        </w:rPr>
        <w:t>Binding</w:t>
      </w:r>
      <w:r w:rsidRPr="00942749">
        <w:rPr>
          <w:szCs w:val="20"/>
        </w:rPr>
        <w:t xml:space="preserve"> που είναι απαραίτητο για την εύκολη διασύνδεση των </w:t>
      </w:r>
      <w:r w:rsidRPr="00942749">
        <w:rPr>
          <w:szCs w:val="20"/>
          <w:lang w:val="en-US"/>
        </w:rPr>
        <w:t>GUI</w:t>
      </w:r>
      <w:r w:rsidRPr="00942749">
        <w:rPr>
          <w:szCs w:val="20"/>
        </w:rPr>
        <w:t xml:space="preserve"> συστατικών με το μοντέλο.</w:t>
      </w:r>
    </w:p>
    <w:p w14:paraId="5E7E25FE" w14:textId="77777777" w:rsidR="00BF4D9A" w:rsidRDefault="001B48DB" w:rsidP="00F63A80">
      <w:pPr>
        <w:numPr>
          <w:ilvl w:val="2"/>
          <w:numId w:val="23"/>
        </w:numPr>
        <w:spacing w:before="0" w:line="240" w:lineRule="auto"/>
        <w:rPr>
          <w:szCs w:val="20"/>
        </w:rPr>
      </w:pPr>
      <w:r w:rsidRPr="00BF4D9A">
        <w:rPr>
          <w:szCs w:val="20"/>
        </w:rPr>
        <w:t>Έ</w:t>
      </w:r>
      <w:r w:rsidR="00796EC0" w:rsidRPr="00BF4D9A">
        <w:rPr>
          <w:szCs w:val="20"/>
        </w:rPr>
        <w:t>να σύντομο παράδειγμα δημιουργίας βάσης δεδομένων στο Netbeans, δημιουργία entity class από αυτή</w:t>
      </w:r>
      <w:r w:rsidR="006C1BA5">
        <w:rPr>
          <w:szCs w:val="20"/>
        </w:rPr>
        <w:t xml:space="preserve"> και </w:t>
      </w:r>
      <w:r w:rsidR="00796EC0" w:rsidRPr="00BF4D9A">
        <w:rPr>
          <w:szCs w:val="20"/>
        </w:rPr>
        <w:t>αποθήκευσης αντικειμένων στη βάση</w:t>
      </w:r>
      <w:r w:rsidR="00F63A80">
        <w:rPr>
          <w:szCs w:val="20"/>
        </w:rPr>
        <w:t>.</w:t>
      </w:r>
    </w:p>
    <w:p w14:paraId="2884689A" w14:textId="77777777" w:rsidR="00BF4D9A" w:rsidRDefault="007F0E44" w:rsidP="38F99358">
      <w:pPr>
        <w:numPr>
          <w:ilvl w:val="2"/>
          <w:numId w:val="23"/>
        </w:numPr>
        <w:spacing w:before="0" w:line="240" w:lineRule="auto"/>
      </w:pPr>
      <w:r>
        <w:t xml:space="preserve">Μια συνοπτική περιγραφή της μεθόδου </w:t>
      </w:r>
      <w:r w:rsidRPr="38F99358">
        <w:rPr>
          <w:lang w:val="en-US"/>
        </w:rPr>
        <w:t>Scrum</w:t>
      </w:r>
      <w:r>
        <w:t>.</w:t>
      </w:r>
    </w:p>
    <w:p w14:paraId="4845AABD" w14:textId="77777777" w:rsidR="00796EC0" w:rsidRPr="00D24635" w:rsidRDefault="00796EC0" w:rsidP="00796EC0">
      <w:pPr>
        <w:spacing w:before="0" w:line="240" w:lineRule="auto"/>
        <w:ind w:left="1800"/>
        <w:rPr>
          <w:szCs w:val="20"/>
        </w:rPr>
      </w:pPr>
    </w:p>
    <w:p w14:paraId="33B3EFC6" w14:textId="77777777" w:rsidR="00796EC0" w:rsidRPr="00D24635" w:rsidRDefault="00796EC0" w:rsidP="00796EC0">
      <w:pPr>
        <w:numPr>
          <w:ilvl w:val="0"/>
          <w:numId w:val="2"/>
        </w:numPr>
        <w:tabs>
          <w:tab w:val="left" w:pos="284"/>
        </w:tabs>
        <w:spacing w:before="0" w:line="240" w:lineRule="auto"/>
        <w:rPr>
          <w:szCs w:val="20"/>
        </w:rPr>
      </w:pPr>
      <w:r w:rsidRPr="00D24635">
        <w:rPr>
          <w:szCs w:val="20"/>
        </w:rPr>
        <w:t xml:space="preserve">Η εκπόνηση της εργασίας θα πρέπει να γίνει αποκλειστικά με τα εργαλεία: </w:t>
      </w:r>
    </w:p>
    <w:p w14:paraId="190253FA" w14:textId="77777777" w:rsidR="002F3106" w:rsidRPr="0042435C" w:rsidRDefault="00796EC0" w:rsidP="002F3106">
      <w:pPr>
        <w:numPr>
          <w:ilvl w:val="0"/>
          <w:numId w:val="8"/>
        </w:numPr>
        <w:spacing w:before="0" w:line="240" w:lineRule="auto"/>
        <w:ind w:left="1080"/>
        <w:rPr>
          <w:szCs w:val="20"/>
          <w:lang w:val="es-ES"/>
        </w:rPr>
      </w:pPr>
      <w:r w:rsidRPr="0042435C">
        <w:rPr>
          <w:szCs w:val="20"/>
          <w:lang w:val="es-ES"/>
        </w:rPr>
        <w:t xml:space="preserve">Visual Paradigm </w:t>
      </w:r>
      <w:r w:rsidRPr="00D24635">
        <w:rPr>
          <w:szCs w:val="20"/>
        </w:rPr>
        <w:t>για</w:t>
      </w:r>
      <w:r w:rsidR="002F3106" w:rsidRPr="0042435C">
        <w:rPr>
          <w:szCs w:val="20"/>
          <w:lang w:val="es-ES"/>
        </w:rPr>
        <w:t xml:space="preserve"> </w:t>
      </w:r>
      <w:r w:rsidR="002F3106">
        <w:rPr>
          <w:szCs w:val="20"/>
        </w:rPr>
        <w:t>τη</w:t>
      </w:r>
      <w:r w:rsidR="002F3106" w:rsidRPr="0042435C">
        <w:rPr>
          <w:szCs w:val="20"/>
          <w:lang w:val="es-ES"/>
        </w:rPr>
        <w:t xml:space="preserve"> UML,  </w:t>
      </w:r>
    </w:p>
    <w:p w14:paraId="095C5785" w14:textId="77777777" w:rsidR="002F3106" w:rsidRDefault="002F3106" w:rsidP="002F3106">
      <w:pPr>
        <w:numPr>
          <w:ilvl w:val="0"/>
          <w:numId w:val="8"/>
        </w:numPr>
        <w:spacing w:before="0" w:line="240" w:lineRule="auto"/>
        <w:ind w:left="1080"/>
        <w:rPr>
          <w:szCs w:val="20"/>
        </w:rPr>
      </w:pPr>
      <w:r>
        <w:rPr>
          <w:szCs w:val="20"/>
        </w:rPr>
        <w:t>Netbeans για τη Java,</w:t>
      </w:r>
    </w:p>
    <w:p w14:paraId="2239DD47" w14:textId="6DF22237" w:rsidR="00C557F2" w:rsidRDefault="00796EC0" w:rsidP="2355D545">
      <w:pPr>
        <w:numPr>
          <w:ilvl w:val="0"/>
          <w:numId w:val="8"/>
        </w:numPr>
        <w:spacing w:before="0" w:line="240" w:lineRule="auto"/>
        <w:ind w:left="1080"/>
      </w:pPr>
      <w:r>
        <w:t>Derby για ΒΔ</w:t>
      </w:r>
      <w:r w:rsidR="002F3106">
        <w:t xml:space="preserve">. </w:t>
      </w:r>
    </w:p>
    <w:p w14:paraId="5E3BA07B" w14:textId="54587CEB" w:rsidR="00C557F2" w:rsidRDefault="002F3106" w:rsidP="2355D545">
      <w:pPr>
        <w:numPr>
          <w:ilvl w:val="0"/>
          <w:numId w:val="8"/>
        </w:numPr>
        <w:spacing w:before="0" w:line="240" w:lineRule="auto"/>
        <w:ind w:left="1080"/>
      </w:pPr>
      <w:r>
        <w:t xml:space="preserve">Ως εργαλείο για τη διαχείριση έργων θα πρέπει να χρησιμοποιήσετε </w:t>
      </w:r>
      <w:r w:rsidR="0CC8E6C4">
        <w:t xml:space="preserve">το συνεργατικό εργαλείο </w:t>
      </w:r>
      <w:hyperlink r:id="rId24">
        <w:r w:rsidR="0CC8E6C4" w:rsidRPr="2355D545">
          <w:rPr>
            <w:rStyle w:val="Hyperlink"/>
          </w:rPr>
          <w:t>http://Trell</w:t>
        </w:r>
        <w:r w:rsidR="3AAEE53F" w:rsidRPr="2355D545">
          <w:rPr>
            <w:rStyle w:val="Hyperlink"/>
          </w:rPr>
          <w:t>ο</w:t>
        </w:r>
        <w:r w:rsidR="0CC8E6C4" w:rsidRPr="2355D545">
          <w:rPr>
            <w:rStyle w:val="Hyperlink"/>
          </w:rPr>
          <w:t>.com</w:t>
        </w:r>
      </w:hyperlink>
      <w:r w:rsidR="0CC8E6C4">
        <w:t xml:space="preserve"> </w:t>
      </w:r>
    </w:p>
    <w:p w14:paraId="43D05FE3" w14:textId="77777777" w:rsidR="0002638D" w:rsidRDefault="0002638D" w:rsidP="0002638D">
      <w:pPr>
        <w:spacing w:before="0" w:line="240" w:lineRule="auto"/>
        <w:rPr>
          <w:szCs w:val="20"/>
        </w:rPr>
      </w:pPr>
    </w:p>
    <w:p w14:paraId="7E4E7091" w14:textId="11AA0D64" w:rsidR="002A71EE" w:rsidRPr="0002638D" w:rsidRDefault="002A71EE" w:rsidP="00656AC9">
      <w:pPr>
        <w:numPr>
          <w:ilvl w:val="0"/>
          <w:numId w:val="2"/>
        </w:numPr>
        <w:tabs>
          <w:tab w:val="left" w:pos="284"/>
        </w:tabs>
        <w:spacing w:before="0" w:line="240" w:lineRule="auto"/>
        <w:rPr>
          <w:szCs w:val="20"/>
        </w:rPr>
      </w:pPr>
      <w:r w:rsidRPr="0002638D">
        <w:rPr>
          <w:szCs w:val="20"/>
        </w:rPr>
        <w:t xml:space="preserve">Βιβλιοθήκες που θα χρειαστείτε για </w:t>
      </w:r>
      <w:r w:rsidR="0002638D" w:rsidRPr="0002638D">
        <w:rPr>
          <w:szCs w:val="20"/>
        </w:rPr>
        <w:t>την υλοποίηση:</w:t>
      </w:r>
    </w:p>
    <w:tbl>
      <w:tblPr>
        <w:tblStyle w:val="TableGrid"/>
        <w:tblW w:w="0" w:type="auto"/>
        <w:tblLook w:val="04A0" w:firstRow="1" w:lastRow="0" w:firstColumn="1" w:lastColumn="0" w:noHBand="0" w:noVBand="1"/>
      </w:tblPr>
      <w:tblGrid>
        <w:gridCol w:w="8543"/>
      </w:tblGrid>
      <w:tr w:rsidR="00951FAE" w:rsidRPr="00B00DCB" w14:paraId="1EAF7811" w14:textId="77777777" w:rsidTr="00951FAE">
        <w:tc>
          <w:tcPr>
            <w:tcW w:w="8543" w:type="dxa"/>
          </w:tcPr>
          <w:p w14:paraId="7D82A35D" w14:textId="77777777" w:rsidR="00951FAE" w:rsidRPr="00951FAE" w:rsidRDefault="00951FAE" w:rsidP="00951FAE">
            <w:pPr>
              <w:spacing w:before="0" w:line="240" w:lineRule="auto"/>
              <w:rPr>
                <w:sz w:val="14"/>
                <w:szCs w:val="20"/>
                <w:lang w:val="en-US"/>
              </w:rPr>
            </w:pPr>
            <w:r w:rsidRPr="00951FAE">
              <w:rPr>
                <w:sz w:val="14"/>
                <w:szCs w:val="20"/>
                <w:lang w:val="en-US"/>
              </w:rPr>
              <w:t>&lt;dependencies&gt;</w:t>
            </w:r>
          </w:p>
          <w:p w14:paraId="311E9930" w14:textId="0FD61064" w:rsidR="00951FAE" w:rsidRDefault="00951FAE" w:rsidP="00951FAE">
            <w:pPr>
              <w:spacing w:before="0" w:line="240" w:lineRule="auto"/>
              <w:rPr>
                <w:sz w:val="14"/>
                <w:szCs w:val="20"/>
                <w:lang w:val="en-US"/>
              </w:rPr>
            </w:pPr>
          </w:p>
          <w:p w14:paraId="223F959C" w14:textId="2E1B4457" w:rsidR="00B13F3C" w:rsidRPr="00B169D9" w:rsidRDefault="00B13F3C" w:rsidP="00951FAE">
            <w:pPr>
              <w:spacing w:before="0" w:line="240" w:lineRule="auto"/>
              <w:rPr>
                <w:sz w:val="14"/>
                <w:szCs w:val="20"/>
                <w:lang w:val="en-US"/>
              </w:rPr>
            </w:pPr>
            <w:proofErr w:type="gramStart"/>
            <w:r w:rsidRPr="00B169D9">
              <w:rPr>
                <w:sz w:val="14"/>
                <w:szCs w:val="20"/>
                <w:lang w:val="en-US"/>
              </w:rPr>
              <w:t>&lt;!—</w:t>
            </w:r>
            <w:proofErr w:type="gramEnd"/>
            <w:r w:rsidRPr="00B169D9">
              <w:rPr>
                <w:sz w:val="14"/>
                <w:szCs w:val="20"/>
              </w:rPr>
              <w:t>Βιβλιοθήκη</w:t>
            </w:r>
            <w:r w:rsidRPr="00B169D9">
              <w:rPr>
                <w:sz w:val="14"/>
                <w:szCs w:val="20"/>
                <w:lang w:val="en-US"/>
              </w:rPr>
              <w:t xml:space="preserve"> </w:t>
            </w:r>
            <w:r w:rsidRPr="00B169D9">
              <w:rPr>
                <w:sz w:val="14"/>
                <w:szCs w:val="20"/>
              </w:rPr>
              <w:t>για</w:t>
            </w:r>
            <w:r w:rsidRPr="00B169D9">
              <w:rPr>
                <w:sz w:val="14"/>
                <w:szCs w:val="20"/>
                <w:lang w:val="en-US"/>
              </w:rPr>
              <w:t xml:space="preserve"> </w:t>
            </w:r>
            <w:r w:rsidRPr="00B169D9">
              <w:rPr>
                <w:sz w:val="14"/>
                <w:szCs w:val="20"/>
              </w:rPr>
              <w:t>γραφήματα</w:t>
            </w:r>
            <w:r w:rsidRPr="00B169D9">
              <w:rPr>
                <w:sz w:val="14"/>
                <w:szCs w:val="20"/>
                <w:lang w:val="en-US"/>
              </w:rPr>
              <w:t xml:space="preserve"> -- &gt;</w:t>
            </w:r>
          </w:p>
          <w:p w14:paraId="2C7AD95C" w14:textId="5669BA58" w:rsidR="00951FAE" w:rsidRPr="00B169D9" w:rsidRDefault="00951FAE" w:rsidP="00951FAE">
            <w:pPr>
              <w:spacing w:before="0" w:line="240" w:lineRule="auto"/>
              <w:rPr>
                <w:sz w:val="14"/>
                <w:szCs w:val="20"/>
                <w:lang w:val="en-US"/>
              </w:rPr>
            </w:pPr>
            <w:r w:rsidRPr="00B169D9">
              <w:rPr>
                <w:sz w:val="14"/>
                <w:szCs w:val="20"/>
                <w:lang w:val="en-US"/>
              </w:rPr>
              <w:t xml:space="preserve">        &lt;dependency&gt;</w:t>
            </w:r>
          </w:p>
          <w:p w14:paraId="7FF179C2" w14:textId="77777777" w:rsidR="00951FAE" w:rsidRPr="00B169D9" w:rsidRDefault="00951FAE" w:rsidP="00951FAE">
            <w:pPr>
              <w:spacing w:before="0" w:line="240" w:lineRule="auto"/>
              <w:rPr>
                <w:sz w:val="14"/>
                <w:szCs w:val="20"/>
                <w:lang w:val="en-US"/>
              </w:rPr>
            </w:pPr>
            <w:r w:rsidRPr="00B169D9">
              <w:rPr>
                <w:sz w:val="14"/>
                <w:szCs w:val="20"/>
                <w:lang w:val="en-US"/>
              </w:rPr>
              <w:t xml:space="preserve">            &lt;groupId&gt;org.jfree&lt;/groupId&gt;</w:t>
            </w:r>
          </w:p>
          <w:p w14:paraId="6DD8F16C" w14:textId="77777777" w:rsidR="00951FAE" w:rsidRPr="00B169D9" w:rsidRDefault="00951FAE" w:rsidP="00951FAE">
            <w:pPr>
              <w:spacing w:before="0" w:line="240" w:lineRule="auto"/>
              <w:rPr>
                <w:sz w:val="14"/>
                <w:szCs w:val="20"/>
                <w:lang w:val="en-US"/>
              </w:rPr>
            </w:pPr>
            <w:r w:rsidRPr="00B169D9">
              <w:rPr>
                <w:sz w:val="14"/>
                <w:szCs w:val="20"/>
                <w:lang w:val="en-US"/>
              </w:rPr>
              <w:t xml:space="preserve">            &lt;artifactId&gt;jfreechart&lt;/artifactId&gt;</w:t>
            </w:r>
          </w:p>
          <w:p w14:paraId="36B2B671" w14:textId="77777777" w:rsidR="00951FAE" w:rsidRPr="00B169D9" w:rsidRDefault="00951FAE" w:rsidP="00951FAE">
            <w:pPr>
              <w:spacing w:before="0" w:line="240" w:lineRule="auto"/>
              <w:rPr>
                <w:sz w:val="14"/>
                <w:szCs w:val="20"/>
                <w:lang w:val="en-US"/>
              </w:rPr>
            </w:pPr>
            <w:r w:rsidRPr="00B169D9">
              <w:rPr>
                <w:sz w:val="14"/>
                <w:szCs w:val="20"/>
                <w:lang w:val="en-US"/>
              </w:rPr>
              <w:t xml:space="preserve">            &lt;version&gt;1.0.19&lt;/version&gt;</w:t>
            </w:r>
          </w:p>
          <w:p w14:paraId="010DF0C9" w14:textId="77777777" w:rsidR="00951FAE" w:rsidRPr="00951FAE" w:rsidRDefault="00951FAE" w:rsidP="00951FAE">
            <w:pPr>
              <w:spacing w:before="0" w:line="240" w:lineRule="auto"/>
              <w:rPr>
                <w:sz w:val="14"/>
                <w:szCs w:val="20"/>
                <w:lang w:val="en-US"/>
              </w:rPr>
            </w:pPr>
            <w:r w:rsidRPr="00B169D9">
              <w:rPr>
                <w:sz w:val="14"/>
                <w:szCs w:val="20"/>
                <w:lang w:val="en-US"/>
              </w:rPr>
              <w:t xml:space="preserve">        &lt;/dependency&gt;</w:t>
            </w:r>
          </w:p>
          <w:p w14:paraId="0EDAF96F" w14:textId="58B4A60A" w:rsidR="00951FAE" w:rsidRDefault="00951FAE" w:rsidP="00951FAE">
            <w:pPr>
              <w:spacing w:before="0" w:line="240" w:lineRule="auto"/>
              <w:rPr>
                <w:sz w:val="14"/>
                <w:szCs w:val="20"/>
                <w:lang w:val="en-US"/>
              </w:rPr>
            </w:pPr>
          </w:p>
          <w:p w14:paraId="2552A1C7" w14:textId="6F19B402" w:rsidR="00B13F3C" w:rsidRPr="0027438D" w:rsidRDefault="00B13F3C" w:rsidP="00951FAE">
            <w:pPr>
              <w:spacing w:before="0" w:line="240" w:lineRule="auto"/>
              <w:rPr>
                <w:sz w:val="14"/>
                <w:szCs w:val="20"/>
              </w:rPr>
            </w:pPr>
            <w:r w:rsidRPr="0027438D">
              <w:rPr>
                <w:sz w:val="14"/>
                <w:szCs w:val="20"/>
              </w:rPr>
              <w:t>&lt;!—</w:t>
            </w:r>
            <w:r>
              <w:rPr>
                <w:sz w:val="14"/>
                <w:szCs w:val="20"/>
              </w:rPr>
              <w:t>Βιβλιοθήκη</w:t>
            </w:r>
            <w:r w:rsidRPr="0027438D">
              <w:rPr>
                <w:sz w:val="14"/>
                <w:szCs w:val="20"/>
              </w:rPr>
              <w:t xml:space="preserve"> </w:t>
            </w:r>
            <w:r>
              <w:rPr>
                <w:sz w:val="14"/>
                <w:szCs w:val="20"/>
              </w:rPr>
              <w:t>για</w:t>
            </w:r>
            <w:r w:rsidRPr="0027438D">
              <w:rPr>
                <w:sz w:val="14"/>
                <w:szCs w:val="20"/>
              </w:rPr>
              <w:t xml:space="preserve"> </w:t>
            </w:r>
            <w:r>
              <w:rPr>
                <w:sz w:val="14"/>
                <w:szCs w:val="20"/>
              </w:rPr>
              <w:t>εκτέλεση</w:t>
            </w:r>
            <w:r w:rsidRPr="0027438D">
              <w:rPr>
                <w:sz w:val="14"/>
                <w:szCs w:val="20"/>
              </w:rPr>
              <w:t xml:space="preserve"> </w:t>
            </w:r>
            <w:r>
              <w:rPr>
                <w:sz w:val="14"/>
                <w:szCs w:val="20"/>
              </w:rPr>
              <w:t>μεθόδων</w:t>
            </w:r>
            <w:r w:rsidRPr="0027438D">
              <w:rPr>
                <w:sz w:val="14"/>
                <w:szCs w:val="20"/>
              </w:rPr>
              <w:t xml:space="preserve"> </w:t>
            </w:r>
            <w:r>
              <w:rPr>
                <w:sz w:val="14"/>
                <w:szCs w:val="20"/>
                <w:lang w:val="en-US"/>
              </w:rPr>
              <w:t>HTTP</w:t>
            </w:r>
            <w:r w:rsidRPr="0027438D">
              <w:rPr>
                <w:sz w:val="14"/>
                <w:szCs w:val="20"/>
              </w:rPr>
              <w:t xml:space="preserve">  -- &gt;</w:t>
            </w:r>
          </w:p>
          <w:p w14:paraId="019FC376" w14:textId="77777777" w:rsidR="00951FAE" w:rsidRPr="00951FAE" w:rsidRDefault="00951FAE" w:rsidP="00951FAE">
            <w:pPr>
              <w:spacing w:before="0" w:line="240" w:lineRule="auto"/>
              <w:rPr>
                <w:sz w:val="14"/>
                <w:szCs w:val="20"/>
                <w:lang w:val="en-US"/>
              </w:rPr>
            </w:pPr>
            <w:r w:rsidRPr="0027438D">
              <w:rPr>
                <w:sz w:val="14"/>
                <w:szCs w:val="20"/>
              </w:rPr>
              <w:t xml:space="preserve">        </w:t>
            </w:r>
            <w:r w:rsidRPr="00951FAE">
              <w:rPr>
                <w:sz w:val="14"/>
                <w:szCs w:val="20"/>
                <w:lang w:val="en-US"/>
              </w:rPr>
              <w:t>&lt;dependency&gt;</w:t>
            </w:r>
          </w:p>
          <w:p w14:paraId="691A4451" w14:textId="77777777" w:rsidR="00951FAE" w:rsidRPr="00951FAE" w:rsidRDefault="00951FAE" w:rsidP="00951FAE">
            <w:pPr>
              <w:spacing w:before="0" w:line="240" w:lineRule="auto"/>
              <w:rPr>
                <w:sz w:val="14"/>
                <w:szCs w:val="20"/>
                <w:lang w:val="en-US"/>
              </w:rPr>
            </w:pPr>
            <w:r w:rsidRPr="00951FAE">
              <w:rPr>
                <w:sz w:val="14"/>
                <w:szCs w:val="20"/>
                <w:lang w:val="en-US"/>
              </w:rPr>
              <w:t xml:space="preserve">            </w:t>
            </w:r>
            <w:proofErr w:type="gramStart"/>
            <w:r w:rsidRPr="00951FAE">
              <w:rPr>
                <w:sz w:val="14"/>
                <w:szCs w:val="20"/>
                <w:lang w:val="en-US"/>
              </w:rPr>
              <w:t>&lt;groupId&gt;com.squareup.okhttp</w:t>
            </w:r>
            <w:proofErr w:type="gramEnd"/>
            <w:r w:rsidRPr="00951FAE">
              <w:rPr>
                <w:sz w:val="14"/>
                <w:szCs w:val="20"/>
                <w:lang w:val="en-US"/>
              </w:rPr>
              <w:t>3&lt;/groupId&gt;</w:t>
            </w:r>
          </w:p>
          <w:p w14:paraId="2FBBD3B2" w14:textId="77777777" w:rsidR="00951FAE" w:rsidRPr="00951FAE" w:rsidRDefault="00951FAE" w:rsidP="00951FAE">
            <w:pPr>
              <w:spacing w:before="0" w:line="240" w:lineRule="auto"/>
              <w:rPr>
                <w:sz w:val="14"/>
                <w:szCs w:val="20"/>
                <w:lang w:val="en-US"/>
              </w:rPr>
            </w:pPr>
            <w:r w:rsidRPr="00951FAE">
              <w:rPr>
                <w:sz w:val="14"/>
                <w:szCs w:val="20"/>
                <w:lang w:val="en-US"/>
              </w:rPr>
              <w:t xml:space="preserve">            &lt;artifactId&gt;okhttp&lt;/artifactId&gt;</w:t>
            </w:r>
          </w:p>
          <w:p w14:paraId="53B52F73" w14:textId="77777777" w:rsidR="00951FAE" w:rsidRPr="00951FAE" w:rsidRDefault="00951FAE" w:rsidP="00951FAE">
            <w:pPr>
              <w:spacing w:before="0" w:line="240" w:lineRule="auto"/>
              <w:rPr>
                <w:sz w:val="14"/>
                <w:szCs w:val="20"/>
                <w:lang w:val="en-US"/>
              </w:rPr>
            </w:pPr>
            <w:r w:rsidRPr="00951FAE">
              <w:rPr>
                <w:sz w:val="14"/>
                <w:szCs w:val="20"/>
                <w:lang w:val="en-US"/>
              </w:rPr>
              <w:t xml:space="preserve">            &lt;version&gt;3.12.1&lt;/version&gt;</w:t>
            </w:r>
          </w:p>
          <w:p w14:paraId="68EA3C2C" w14:textId="77777777" w:rsidR="00951FAE" w:rsidRPr="00951FAE" w:rsidRDefault="00951FAE" w:rsidP="00951FAE">
            <w:pPr>
              <w:spacing w:before="0" w:line="240" w:lineRule="auto"/>
              <w:rPr>
                <w:sz w:val="14"/>
                <w:szCs w:val="20"/>
                <w:lang w:val="en-US"/>
              </w:rPr>
            </w:pPr>
            <w:r w:rsidRPr="00951FAE">
              <w:rPr>
                <w:sz w:val="14"/>
                <w:szCs w:val="20"/>
                <w:lang w:val="en-US"/>
              </w:rPr>
              <w:t xml:space="preserve">        &lt;/dependency&gt;</w:t>
            </w:r>
          </w:p>
          <w:p w14:paraId="7D134550" w14:textId="5DB439A0" w:rsidR="00951FAE" w:rsidRDefault="00951FAE" w:rsidP="00951FAE">
            <w:pPr>
              <w:spacing w:before="0" w:line="240" w:lineRule="auto"/>
              <w:rPr>
                <w:sz w:val="14"/>
                <w:szCs w:val="20"/>
                <w:lang w:val="en-US"/>
              </w:rPr>
            </w:pPr>
          </w:p>
          <w:p w14:paraId="6613A74F" w14:textId="12EDDF29" w:rsidR="00B13F3C" w:rsidRPr="00C557F2" w:rsidRDefault="00B13F3C" w:rsidP="00951FAE">
            <w:pPr>
              <w:spacing w:before="0" w:line="240" w:lineRule="auto"/>
              <w:rPr>
                <w:sz w:val="14"/>
                <w:szCs w:val="20"/>
                <w:lang w:val="en-US"/>
              </w:rPr>
            </w:pPr>
            <w:proofErr w:type="gramStart"/>
            <w:r w:rsidRPr="00C557F2">
              <w:rPr>
                <w:sz w:val="14"/>
                <w:szCs w:val="20"/>
                <w:lang w:val="en-US"/>
              </w:rPr>
              <w:t>&lt;!—</w:t>
            </w:r>
            <w:proofErr w:type="gramEnd"/>
            <w:r>
              <w:rPr>
                <w:sz w:val="14"/>
                <w:szCs w:val="20"/>
              </w:rPr>
              <w:t>Βιβλιοθήκη</w:t>
            </w:r>
            <w:r w:rsidRPr="00C557F2">
              <w:rPr>
                <w:sz w:val="14"/>
                <w:szCs w:val="20"/>
                <w:lang w:val="en-US"/>
              </w:rPr>
              <w:t xml:space="preserve"> </w:t>
            </w:r>
            <w:r>
              <w:rPr>
                <w:sz w:val="14"/>
                <w:szCs w:val="20"/>
              </w:rPr>
              <w:t>για</w:t>
            </w:r>
            <w:r w:rsidRPr="00C557F2">
              <w:rPr>
                <w:sz w:val="14"/>
                <w:szCs w:val="20"/>
                <w:lang w:val="en-US"/>
              </w:rPr>
              <w:t xml:space="preserve"> </w:t>
            </w:r>
            <w:r>
              <w:rPr>
                <w:sz w:val="14"/>
                <w:szCs w:val="20"/>
                <w:lang w:val="en-US"/>
              </w:rPr>
              <w:t xml:space="preserve">JSON Parsing </w:t>
            </w:r>
            <w:r w:rsidRPr="00C557F2">
              <w:rPr>
                <w:sz w:val="14"/>
                <w:szCs w:val="20"/>
                <w:lang w:val="en-US"/>
              </w:rPr>
              <w:t xml:space="preserve"> -- &gt;</w:t>
            </w:r>
          </w:p>
          <w:p w14:paraId="67570C64" w14:textId="77777777" w:rsidR="00951FAE" w:rsidRPr="00951FAE" w:rsidRDefault="00951FAE" w:rsidP="00951FAE">
            <w:pPr>
              <w:spacing w:before="0" w:line="240" w:lineRule="auto"/>
              <w:rPr>
                <w:sz w:val="14"/>
                <w:szCs w:val="20"/>
                <w:lang w:val="en-US"/>
              </w:rPr>
            </w:pPr>
            <w:r w:rsidRPr="00951FAE">
              <w:rPr>
                <w:sz w:val="14"/>
                <w:szCs w:val="20"/>
                <w:lang w:val="en-US"/>
              </w:rPr>
              <w:t xml:space="preserve">        &lt;dependency&gt;</w:t>
            </w:r>
          </w:p>
          <w:p w14:paraId="11833BC3" w14:textId="77777777" w:rsidR="00951FAE" w:rsidRPr="00951FAE" w:rsidRDefault="00951FAE" w:rsidP="00951FAE">
            <w:pPr>
              <w:spacing w:before="0" w:line="240" w:lineRule="auto"/>
              <w:rPr>
                <w:sz w:val="14"/>
                <w:szCs w:val="20"/>
                <w:lang w:val="en-US"/>
              </w:rPr>
            </w:pPr>
            <w:r w:rsidRPr="00951FAE">
              <w:rPr>
                <w:sz w:val="14"/>
                <w:szCs w:val="20"/>
                <w:lang w:val="en-US"/>
              </w:rPr>
              <w:t xml:space="preserve">            </w:t>
            </w:r>
            <w:proofErr w:type="gramStart"/>
            <w:r w:rsidRPr="00951FAE">
              <w:rPr>
                <w:sz w:val="14"/>
                <w:szCs w:val="20"/>
                <w:lang w:val="en-US"/>
              </w:rPr>
              <w:t>&lt;groupId&gt;com.google.code</w:t>
            </w:r>
            <w:proofErr w:type="gramEnd"/>
            <w:r w:rsidRPr="00951FAE">
              <w:rPr>
                <w:sz w:val="14"/>
                <w:szCs w:val="20"/>
                <w:lang w:val="en-US"/>
              </w:rPr>
              <w:t>.gson&lt;/groupId&gt;</w:t>
            </w:r>
          </w:p>
          <w:p w14:paraId="72985CBD" w14:textId="77777777" w:rsidR="00951FAE" w:rsidRPr="00951FAE" w:rsidRDefault="00951FAE" w:rsidP="00951FAE">
            <w:pPr>
              <w:spacing w:before="0" w:line="240" w:lineRule="auto"/>
              <w:rPr>
                <w:sz w:val="14"/>
                <w:szCs w:val="20"/>
                <w:lang w:val="en-US"/>
              </w:rPr>
            </w:pPr>
            <w:r w:rsidRPr="00951FAE">
              <w:rPr>
                <w:sz w:val="14"/>
                <w:szCs w:val="20"/>
                <w:lang w:val="en-US"/>
              </w:rPr>
              <w:t xml:space="preserve">            &lt;artifactId&gt;gson&lt;/artifactId&gt;</w:t>
            </w:r>
          </w:p>
          <w:p w14:paraId="5A2AA1A4" w14:textId="77777777" w:rsidR="00951FAE" w:rsidRPr="00951FAE" w:rsidRDefault="00951FAE" w:rsidP="00951FAE">
            <w:pPr>
              <w:spacing w:before="0" w:line="240" w:lineRule="auto"/>
              <w:rPr>
                <w:sz w:val="14"/>
                <w:szCs w:val="20"/>
                <w:lang w:val="en-US"/>
              </w:rPr>
            </w:pPr>
            <w:r w:rsidRPr="00951FAE">
              <w:rPr>
                <w:sz w:val="14"/>
                <w:szCs w:val="20"/>
                <w:lang w:val="en-US"/>
              </w:rPr>
              <w:t xml:space="preserve">            &lt;version&gt;2.8.5&lt;/version&gt;</w:t>
            </w:r>
          </w:p>
          <w:p w14:paraId="3087E878" w14:textId="77777777" w:rsidR="00951FAE" w:rsidRPr="00951FAE" w:rsidRDefault="00951FAE" w:rsidP="00951FAE">
            <w:pPr>
              <w:spacing w:before="0" w:line="240" w:lineRule="auto"/>
              <w:rPr>
                <w:sz w:val="14"/>
                <w:szCs w:val="20"/>
                <w:lang w:val="en-US"/>
              </w:rPr>
            </w:pPr>
            <w:r w:rsidRPr="00951FAE">
              <w:rPr>
                <w:sz w:val="14"/>
                <w:szCs w:val="20"/>
                <w:lang w:val="en-US"/>
              </w:rPr>
              <w:t xml:space="preserve">        &lt;/dependency&gt;</w:t>
            </w:r>
          </w:p>
          <w:p w14:paraId="1C1322FA" w14:textId="77777777" w:rsidR="00951FAE" w:rsidRPr="00951FAE" w:rsidRDefault="00951FAE" w:rsidP="00951FAE">
            <w:pPr>
              <w:spacing w:before="0" w:line="240" w:lineRule="auto"/>
              <w:rPr>
                <w:sz w:val="14"/>
                <w:szCs w:val="20"/>
                <w:lang w:val="en-US"/>
              </w:rPr>
            </w:pPr>
          </w:p>
          <w:p w14:paraId="4A93AF0E" w14:textId="25318EA3" w:rsidR="00951FAE" w:rsidRPr="00951FAE" w:rsidRDefault="00951FAE" w:rsidP="00951FAE">
            <w:pPr>
              <w:spacing w:before="0" w:line="240" w:lineRule="auto"/>
              <w:rPr>
                <w:szCs w:val="20"/>
                <w:lang w:val="en-US"/>
              </w:rPr>
            </w:pPr>
            <w:r w:rsidRPr="00951FAE">
              <w:rPr>
                <w:sz w:val="14"/>
                <w:szCs w:val="20"/>
                <w:lang w:val="en-US"/>
              </w:rPr>
              <w:t xml:space="preserve">    &lt;/dependencies&gt;</w:t>
            </w:r>
          </w:p>
        </w:tc>
      </w:tr>
    </w:tbl>
    <w:p w14:paraId="04B551FC" w14:textId="5C01F466" w:rsidR="0002638D" w:rsidRDefault="0002638D" w:rsidP="002F3106">
      <w:pPr>
        <w:spacing w:before="0" w:line="240" w:lineRule="auto"/>
        <w:rPr>
          <w:szCs w:val="20"/>
          <w:lang w:val="en-US"/>
        </w:rPr>
      </w:pPr>
    </w:p>
    <w:p w14:paraId="5209D3DB" w14:textId="5E115A7D" w:rsidR="00656AC9" w:rsidRDefault="00656AC9" w:rsidP="002F3106">
      <w:pPr>
        <w:spacing w:before="0" w:line="240" w:lineRule="auto"/>
        <w:rPr>
          <w:szCs w:val="20"/>
          <w:lang w:val="en-US"/>
        </w:rPr>
      </w:pPr>
    </w:p>
    <w:p w14:paraId="43B13D21" w14:textId="77777777" w:rsidR="00796EC0" w:rsidRPr="00D24635" w:rsidRDefault="00796EC0" w:rsidP="00796EC0">
      <w:pPr>
        <w:numPr>
          <w:ilvl w:val="0"/>
          <w:numId w:val="2"/>
        </w:numPr>
        <w:tabs>
          <w:tab w:val="left" w:pos="284"/>
        </w:tabs>
        <w:spacing w:before="0" w:line="240" w:lineRule="auto"/>
      </w:pPr>
      <w:r w:rsidRPr="00D24635">
        <w:t>Η εργασία θα εκπονηθεί σε ομάδες:</w:t>
      </w:r>
    </w:p>
    <w:p w14:paraId="0182F056" w14:textId="596C8A9E" w:rsidR="00796EC0" w:rsidRPr="00D24635" w:rsidRDefault="00796EC0" w:rsidP="001E5FE9">
      <w:pPr>
        <w:numPr>
          <w:ilvl w:val="0"/>
          <w:numId w:val="8"/>
        </w:numPr>
        <w:spacing w:before="0" w:line="240" w:lineRule="auto"/>
        <w:ind w:left="1080"/>
      </w:pPr>
      <w:r w:rsidRPr="00D24635">
        <w:t xml:space="preserve">Οι </w:t>
      </w:r>
      <w:r w:rsidRPr="00D24635">
        <w:rPr>
          <w:szCs w:val="20"/>
        </w:rPr>
        <w:t>ομάδες</w:t>
      </w:r>
      <w:r w:rsidRPr="00D24635">
        <w:t xml:space="preserve"> </w:t>
      </w:r>
      <w:r>
        <w:rPr>
          <w:b/>
        </w:rPr>
        <w:t>θα αποτελούνται από 3</w:t>
      </w:r>
      <w:r w:rsidR="006F1F07">
        <w:rPr>
          <w:b/>
        </w:rPr>
        <w:t xml:space="preserve"> </w:t>
      </w:r>
      <w:r w:rsidR="00085A29">
        <w:rPr>
          <w:b/>
        </w:rPr>
        <w:t>άτομα</w:t>
      </w:r>
      <w:r w:rsidRPr="00415D3F">
        <w:t>.</w:t>
      </w:r>
      <w:r w:rsidRPr="00D24635">
        <w:t xml:space="preserve"> Οι φοιτητές θα αυτό-οργανωθούν και θα επιλέξουν τα μέλη της ομάδας μόνοι τους, σύμφωνα με τις προσωπικές τους προτιμήσεις. Οι ομάδες θα δηλωθούν στον καθηγητή σύμβουλο του κάθε τμήματος μέχρι </w:t>
      </w:r>
      <w:r w:rsidR="00BF4D9A">
        <w:t xml:space="preserve">και </w:t>
      </w:r>
      <w:r w:rsidRPr="00D24635">
        <w:t xml:space="preserve">την </w:t>
      </w:r>
      <w:r w:rsidR="00BF4D9A">
        <w:t xml:space="preserve">3η </w:t>
      </w:r>
      <w:r w:rsidR="00656AC9">
        <w:t xml:space="preserve">ΟΣΣ </w:t>
      </w:r>
      <w:r w:rsidR="00BF4D9A">
        <w:t xml:space="preserve">του κάθε τμήματος, </w:t>
      </w:r>
      <w:r w:rsidRPr="00D24635">
        <w:t xml:space="preserve">με την αποστολή σχετικού </w:t>
      </w:r>
      <w:r w:rsidRPr="00D24635">
        <w:rPr>
          <w:rFonts w:cs="Arial"/>
          <w:lang w:val="en-US"/>
        </w:rPr>
        <w:t>e</w:t>
      </w:r>
      <w:r w:rsidRPr="00D24635">
        <w:t>-</w:t>
      </w:r>
      <w:r w:rsidRPr="00D24635">
        <w:rPr>
          <w:rFonts w:cs="Arial"/>
          <w:lang w:val="en-US"/>
        </w:rPr>
        <w:t>mail</w:t>
      </w:r>
      <w:r>
        <w:rPr>
          <w:rFonts w:cs="Arial"/>
        </w:rPr>
        <w:t xml:space="preserve"> (ένα ανά ομάδα)</w:t>
      </w:r>
      <w:r w:rsidRPr="00D24635">
        <w:t>. Αν δεν έχετε</w:t>
      </w:r>
      <w:r w:rsidR="00BF4D9A">
        <w:t>/μπορείτε να βρείτε</w:t>
      </w:r>
      <w:r w:rsidRPr="00D24635">
        <w:t xml:space="preserve"> ομάδα </w:t>
      </w:r>
      <w:r w:rsidR="00BF4D9A">
        <w:t xml:space="preserve">συνιστούμε </w:t>
      </w:r>
      <w:r w:rsidRPr="00D24635">
        <w:t xml:space="preserve">να αποστείλετε </w:t>
      </w:r>
      <w:r w:rsidRPr="00D24635">
        <w:rPr>
          <w:lang w:val="en-GB"/>
        </w:rPr>
        <w:t>e</w:t>
      </w:r>
      <w:r w:rsidRPr="00D24635">
        <w:t>-</w:t>
      </w:r>
      <w:r w:rsidRPr="00D24635">
        <w:rPr>
          <w:lang w:val="en-GB"/>
        </w:rPr>
        <w:t>mail</w:t>
      </w:r>
      <w:r w:rsidRPr="00D24635">
        <w:t xml:space="preserve"> στον </w:t>
      </w:r>
      <w:r w:rsidR="000428CC">
        <w:t xml:space="preserve">οικείο </w:t>
      </w:r>
      <w:r w:rsidRPr="00D24635">
        <w:t>ΣΕΠ</w:t>
      </w:r>
      <w:r>
        <w:t>.</w:t>
      </w:r>
    </w:p>
    <w:p w14:paraId="174AC273" w14:textId="77777777" w:rsidR="00796EC0" w:rsidRPr="00D24635" w:rsidRDefault="00796EC0" w:rsidP="001E5FE9">
      <w:pPr>
        <w:numPr>
          <w:ilvl w:val="0"/>
          <w:numId w:val="8"/>
        </w:numPr>
        <w:spacing w:before="0" w:line="240" w:lineRule="auto"/>
        <w:ind w:left="1080"/>
        <w:jc w:val="left"/>
      </w:pPr>
      <w:r w:rsidRPr="00D24635">
        <w:lastRenderedPageBreak/>
        <w:t xml:space="preserve">Η </w:t>
      </w:r>
      <w:r w:rsidRPr="00D24635">
        <w:rPr>
          <w:szCs w:val="20"/>
        </w:rPr>
        <w:t>βαθμολογία</w:t>
      </w:r>
      <w:r w:rsidRPr="00D24635">
        <w:t xml:space="preserve"> θα είναι κοινή για όλα τα μέλη της ομάδας.</w:t>
      </w:r>
    </w:p>
    <w:p w14:paraId="2A1279E4" w14:textId="77777777" w:rsidR="00796EC0" w:rsidRPr="00D24635" w:rsidRDefault="00796EC0" w:rsidP="00796EC0">
      <w:pPr>
        <w:spacing w:before="0" w:line="240" w:lineRule="auto"/>
        <w:ind w:left="1080"/>
        <w:jc w:val="left"/>
      </w:pPr>
    </w:p>
    <w:p w14:paraId="21DAE314" w14:textId="77777777" w:rsidR="00796EC0" w:rsidRPr="00D24635" w:rsidRDefault="00796EC0" w:rsidP="00796EC0">
      <w:pPr>
        <w:numPr>
          <w:ilvl w:val="0"/>
          <w:numId w:val="2"/>
        </w:numPr>
        <w:tabs>
          <w:tab w:val="left" w:pos="284"/>
        </w:tabs>
        <w:spacing w:before="0" w:line="240" w:lineRule="auto"/>
        <w:rPr>
          <w:szCs w:val="20"/>
        </w:rPr>
      </w:pPr>
      <w:r w:rsidRPr="00D24635">
        <w:rPr>
          <w:szCs w:val="20"/>
        </w:rPr>
        <w:t>Υποβολή εργασίας:</w:t>
      </w:r>
    </w:p>
    <w:p w14:paraId="65463DC8" w14:textId="77777777" w:rsidR="00796EC0" w:rsidRPr="00415D3F" w:rsidRDefault="00796EC0" w:rsidP="001E5FE9">
      <w:pPr>
        <w:numPr>
          <w:ilvl w:val="0"/>
          <w:numId w:val="8"/>
        </w:numPr>
        <w:spacing w:before="0" w:line="240" w:lineRule="auto"/>
        <w:ind w:left="1080"/>
        <w:rPr>
          <w:szCs w:val="20"/>
        </w:rPr>
      </w:pPr>
      <w:r w:rsidRPr="00415D3F">
        <w:rPr>
          <w:szCs w:val="20"/>
        </w:rPr>
        <w:t xml:space="preserve">Η υποβολή κοινών απαντήσεων μεταξύ ομάδων από διαφορετικές ομάδες φοιτητών που συνεργάστηκαν δεν επιτρέπεται και θεωρείται ως </w:t>
      </w:r>
      <w:r w:rsidRPr="00415D3F">
        <w:rPr>
          <w:b/>
          <w:szCs w:val="20"/>
        </w:rPr>
        <w:t>ΑΝΤΙΓΡΑΦΗ</w:t>
      </w:r>
      <w:r w:rsidRPr="00415D3F">
        <w:rPr>
          <w:szCs w:val="20"/>
        </w:rPr>
        <w:t xml:space="preserve">. Η αντιγραφή έχει ως αποτέλεσμα το </w:t>
      </w:r>
      <w:r w:rsidRPr="00415D3F">
        <w:rPr>
          <w:b/>
          <w:szCs w:val="20"/>
        </w:rPr>
        <w:t>ΜΗΔΕΝΙΣΜΟ ΤΗΣ ΕΡΓΑΣΙΑΣ ΣΥΝΟΛΙΚΑ</w:t>
      </w:r>
      <w:r w:rsidRPr="00415D3F">
        <w:rPr>
          <w:szCs w:val="20"/>
        </w:rPr>
        <w:t xml:space="preserve"> και την παραπομπή των παραβατών στην Κοσμητεία της Σχολής Θετικών Επιστημών &amp; Τεχνολογίας, σύμφωνα με τον εσωτερικό κανονισμό του ΕΑΠ.</w:t>
      </w:r>
      <w:r w:rsidRPr="001C1A26">
        <w:rPr>
          <w:szCs w:val="20"/>
        </w:rPr>
        <w:t xml:space="preserve"> </w:t>
      </w:r>
      <w:r w:rsidRPr="00415D3F">
        <w:rPr>
          <w:szCs w:val="20"/>
        </w:rPr>
        <w:t xml:space="preserve">Η μη εφαρμογή </w:t>
      </w:r>
      <w:r>
        <w:rPr>
          <w:szCs w:val="20"/>
        </w:rPr>
        <w:t xml:space="preserve">αυτού του </w:t>
      </w:r>
      <w:r w:rsidRPr="00415D3F">
        <w:rPr>
          <w:szCs w:val="20"/>
        </w:rPr>
        <w:t>κανόνα μπορεί να οδηγήσει σε συνολική απόρριψη της εργασίας.</w:t>
      </w:r>
    </w:p>
    <w:p w14:paraId="52BD1D1A" w14:textId="77777777" w:rsidR="00796EC0" w:rsidRPr="00D24635" w:rsidRDefault="00796EC0" w:rsidP="001E5FE9">
      <w:pPr>
        <w:numPr>
          <w:ilvl w:val="0"/>
          <w:numId w:val="8"/>
        </w:numPr>
        <w:spacing w:before="0" w:line="240" w:lineRule="auto"/>
        <w:ind w:left="1080"/>
        <w:rPr>
          <w:szCs w:val="20"/>
        </w:rPr>
      </w:pPr>
      <w:r w:rsidRPr="00D24635">
        <w:rPr>
          <w:szCs w:val="20"/>
        </w:rPr>
        <w:t xml:space="preserve">Η </w:t>
      </w:r>
      <w:r w:rsidR="00F63A80" w:rsidRPr="00F63A80">
        <w:rPr>
          <w:b/>
          <w:szCs w:val="20"/>
        </w:rPr>
        <w:t>ίδια</w:t>
      </w:r>
      <w:r w:rsidR="00F63A80">
        <w:rPr>
          <w:szCs w:val="20"/>
        </w:rPr>
        <w:t xml:space="preserve"> </w:t>
      </w:r>
      <w:r w:rsidRPr="00D24635">
        <w:rPr>
          <w:szCs w:val="20"/>
        </w:rPr>
        <w:t xml:space="preserve">εργασία θα υποβληθεί </w:t>
      </w:r>
      <w:r w:rsidR="001B48DB">
        <w:rPr>
          <w:szCs w:val="20"/>
        </w:rPr>
        <w:t xml:space="preserve">από </w:t>
      </w:r>
      <w:r w:rsidR="00085A29">
        <w:rPr>
          <w:szCs w:val="20"/>
        </w:rPr>
        <w:t>όλους τους φοιτητές της κάθε ομάδος</w:t>
      </w:r>
      <w:r w:rsidRPr="00D24635">
        <w:rPr>
          <w:szCs w:val="20"/>
        </w:rPr>
        <w:t>.</w:t>
      </w:r>
      <w:r w:rsidR="00F63A80">
        <w:rPr>
          <w:szCs w:val="20"/>
        </w:rPr>
        <w:t xml:space="preserve"> Αυτό χρειάζεται διότι στο </w:t>
      </w:r>
      <w:r w:rsidR="00F63A80">
        <w:rPr>
          <w:szCs w:val="20"/>
          <w:lang w:val="en-US"/>
        </w:rPr>
        <w:t>Moodle</w:t>
      </w:r>
      <w:r w:rsidR="00F63A80" w:rsidRPr="00F63A80">
        <w:rPr>
          <w:szCs w:val="20"/>
        </w:rPr>
        <w:t xml:space="preserve"> </w:t>
      </w:r>
      <w:r w:rsidR="00F63A80">
        <w:rPr>
          <w:szCs w:val="20"/>
        </w:rPr>
        <w:t xml:space="preserve">στην παρούσα φάση δεν υποστηρίζει ομαδικές εργασίες. </w:t>
      </w:r>
    </w:p>
    <w:p w14:paraId="3C123EC5" w14:textId="77777777" w:rsidR="00796EC0" w:rsidRPr="00942749" w:rsidRDefault="00085A29" w:rsidP="001E5FE9">
      <w:pPr>
        <w:numPr>
          <w:ilvl w:val="0"/>
          <w:numId w:val="8"/>
        </w:numPr>
        <w:spacing w:before="0" w:line="240" w:lineRule="auto"/>
        <w:ind w:left="1080"/>
        <w:jc w:val="left"/>
        <w:rPr>
          <w:szCs w:val="20"/>
        </w:rPr>
      </w:pPr>
      <w:r>
        <w:t xml:space="preserve">Η </w:t>
      </w:r>
      <w:r w:rsidR="00796EC0" w:rsidRPr="00D24635">
        <w:t xml:space="preserve">εργασία </w:t>
      </w:r>
      <w:r>
        <w:t xml:space="preserve">θα πρέπει να υποβληθεί </w:t>
      </w:r>
      <w:r w:rsidR="00796EC0" w:rsidRPr="00D24635">
        <w:t xml:space="preserve">με </w:t>
      </w:r>
      <w:r>
        <w:t xml:space="preserve">τη </w:t>
      </w:r>
      <w:r w:rsidR="00796EC0" w:rsidRPr="00D24635">
        <w:t xml:space="preserve">μορφή συμπιεσμένου αρχείου </w:t>
      </w:r>
      <w:r w:rsidR="00796EC0" w:rsidRPr="00D24635">
        <w:rPr>
          <w:szCs w:val="20"/>
          <w:lang w:val="en-GB"/>
        </w:rPr>
        <w:t>zip</w:t>
      </w:r>
      <w:r w:rsidR="00796EC0" w:rsidRPr="00D24635">
        <w:t xml:space="preserve"> ή </w:t>
      </w:r>
      <w:r w:rsidR="00796EC0" w:rsidRPr="00D24635">
        <w:rPr>
          <w:szCs w:val="20"/>
          <w:lang w:val="en-GB"/>
        </w:rPr>
        <w:t>rar</w:t>
      </w:r>
      <w:r w:rsidR="00796EC0" w:rsidRPr="00D24635">
        <w:t xml:space="preserve">. </w:t>
      </w:r>
      <w:r w:rsidR="00796EC0" w:rsidRPr="00D24635">
        <w:rPr>
          <w:szCs w:val="20"/>
          <w:lang w:val="en-GB"/>
        </w:rPr>
        <w:t>To</w:t>
      </w:r>
      <w:r w:rsidR="00796EC0" w:rsidRPr="00D24635">
        <w:rPr>
          <w:szCs w:val="20"/>
        </w:rPr>
        <w:t xml:space="preserve"> όνομα του αρχείου θα είναι: </w:t>
      </w:r>
      <w:r w:rsidR="00796EC0" w:rsidRPr="00D24635">
        <w:rPr>
          <w:szCs w:val="20"/>
          <w:lang w:val="en-GB"/>
        </w:rPr>
        <w:t>PLH</w:t>
      </w:r>
      <w:r w:rsidR="00796EC0" w:rsidRPr="00D24635">
        <w:rPr>
          <w:szCs w:val="20"/>
        </w:rPr>
        <w:t>24_3</w:t>
      </w:r>
      <w:r w:rsidR="00796EC0" w:rsidRPr="00D24635">
        <w:rPr>
          <w:szCs w:val="20"/>
          <w:lang w:val="en-GB"/>
        </w:rPr>
        <w:t>ERG</w:t>
      </w:r>
      <w:r w:rsidR="00796EC0" w:rsidRPr="00D24635">
        <w:rPr>
          <w:szCs w:val="20"/>
        </w:rPr>
        <w:t>_</w:t>
      </w:r>
      <w:r w:rsidR="00796EC0" w:rsidRPr="00D24635">
        <w:rPr>
          <w:szCs w:val="20"/>
          <w:lang w:val="en-GB"/>
        </w:rPr>
        <w:t>EPITHETO</w:t>
      </w:r>
      <w:proofErr w:type="gramStart"/>
      <w:r w:rsidR="00796EC0">
        <w:rPr>
          <w:szCs w:val="20"/>
        </w:rPr>
        <w:t>1</w:t>
      </w:r>
      <w:r w:rsidR="00796EC0" w:rsidRPr="00D24635">
        <w:rPr>
          <w:szCs w:val="20"/>
        </w:rPr>
        <w:t>.&lt;</w:t>
      </w:r>
      <w:proofErr w:type="gramEnd"/>
      <w:r w:rsidR="00796EC0" w:rsidRPr="00D24635">
        <w:rPr>
          <w:szCs w:val="20"/>
          <w:lang w:val="en-GB"/>
        </w:rPr>
        <w:t>rar</w:t>
      </w:r>
      <w:r w:rsidR="00796EC0" w:rsidRPr="00D24635">
        <w:rPr>
          <w:szCs w:val="20"/>
        </w:rPr>
        <w:t>|</w:t>
      </w:r>
      <w:r w:rsidR="00796EC0" w:rsidRPr="00D24635">
        <w:rPr>
          <w:szCs w:val="20"/>
          <w:lang w:val="en-GB"/>
        </w:rPr>
        <w:t>zip</w:t>
      </w:r>
      <w:r w:rsidR="00796EC0" w:rsidRPr="00D24635">
        <w:rPr>
          <w:szCs w:val="20"/>
        </w:rPr>
        <w:t xml:space="preserve">&gt;. </w:t>
      </w:r>
      <w:r w:rsidR="00796EC0">
        <w:rPr>
          <w:szCs w:val="20"/>
        </w:rPr>
        <w:t xml:space="preserve">Το </w:t>
      </w:r>
      <w:r w:rsidR="00796EC0" w:rsidRPr="00D24635">
        <w:rPr>
          <w:szCs w:val="20"/>
          <w:lang w:val="en-GB"/>
        </w:rPr>
        <w:t>EPITHETO</w:t>
      </w:r>
      <w:r w:rsidR="00796EC0">
        <w:rPr>
          <w:szCs w:val="20"/>
        </w:rPr>
        <w:t xml:space="preserve">1 είναι αυτό του </w:t>
      </w:r>
      <w:r w:rsidR="00796EC0">
        <w:rPr>
          <w:szCs w:val="20"/>
          <w:lang w:val="en-GB"/>
        </w:rPr>
        <w:t>scrum</w:t>
      </w:r>
      <w:r w:rsidR="00796EC0" w:rsidRPr="004C43DE">
        <w:rPr>
          <w:szCs w:val="20"/>
        </w:rPr>
        <w:t xml:space="preserve"> </w:t>
      </w:r>
      <w:r w:rsidR="00796EC0">
        <w:rPr>
          <w:szCs w:val="20"/>
          <w:lang w:val="en-GB"/>
        </w:rPr>
        <w:t>master</w:t>
      </w:r>
      <w:r w:rsidR="00796EC0" w:rsidRPr="004C43DE">
        <w:rPr>
          <w:szCs w:val="20"/>
        </w:rPr>
        <w:t xml:space="preserve">. </w:t>
      </w:r>
      <w:r w:rsidR="00796EC0" w:rsidRPr="00D24635">
        <w:rPr>
          <w:szCs w:val="20"/>
        </w:rPr>
        <w:t xml:space="preserve">Να γίνει χρήση λατινικών χαρακτήρων </w:t>
      </w:r>
      <w:r w:rsidR="00796EC0" w:rsidRPr="00D24635">
        <w:rPr>
          <w:b/>
          <w:szCs w:val="20"/>
        </w:rPr>
        <w:t>ΑΠΟΚΛΕ</w:t>
      </w:r>
      <w:r w:rsidR="00796EC0" w:rsidRPr="00942749">
        <w:rPr>
          <w:b/>
          <w:szCs w:val="20"/>
        </w:rPr>
        <w:t>ΙΣΤΙΚΑ</w:t>
      </w:r>
      <w:r w:rsidR="00796EC0" w:rsidRPr="00942749">
        <w:rPr>
          <w:szCs w:val="20"/>
        </w:rPr>
        <w:t xml:space="preserve"> για την αποφυγή προβλημάτων με το </w:t>
      </w:r>
      <w:r w:rsidR="00796EC0" w:rsidRPr="00942749">
        <w:rPr>
          <w:szCs w:val="20"/>
          <w:lang w:val="en-GB"/>
        </w:rPr>
        <w:t>moodle</w:t>
      </w:r>
      <w:r w:rsidR="00796EC0" w:rsidRPr="00942749">
        <w:rPr>
          <w:szCs w:val="20"/>
        </w:rPr>
        <w:t xml:space="preserve"> (</w:t>
      </w:r>
      <w:r w:rsidR="00796EC0" w:rsidRPr="00942749">
        <w:rPr>
          <w:szCs w:val="20"/>
          <w:lang w:val="en-US"/>
        </w:rPr>
        <w:t>study</w:t>
      </w:r>
      <w:r w:rsidR="00796EC0" w:rsidRPr="00942749">
        <w:rPr>
          <w:szCs w:val="20"/>
        </w:rPr>
        <w:t>.</w:t>
      </w:r>
      <w:r w:rsidR="00796EC0" w:rsidRPr="00942749">
        <w:rPr>
          <w:szCs w:val="20"/>
          <w:lang w:val="en-US"/>
        </w:rPr>
        <w:t>eap</w:t>
      </w:r>
      <w:r w:rsidR="00796EC0" w:rsidRPr="00942749">
        <w:rPr>
          <w:szCs w:val="20"/>
        </w:rPr>
        <w:t>.</w:t>
      </w:r>
      <w:r w:rsidR="00796EC0" w:rsidRPr="00942749">
        <w:rPr>
          <w:szCs w:val="20"/>
          <w:lang w:val="en-US"/>
        </w:rPr>
        <w:t>gr</w:t>
      </w:r>
      <w:r w:rsidR="00796EC0" w:rsidRPr="00942749">
        <w:rPr>
          <w:szCs w:val="20"/>
        </w:rPr>
        <w:t>).</w:t>
      </w:r>
    </w:p>
    <w:p w14:paraId="22FEDA9E" w14:textId="4D6EEDF5" w:rsidR="00796EC0" w:rsidRPr="00D24635" w:rsidRDefault="00796EC0" w:rsidP="001E5FE9">
      <w:pPr>
        <w:numPr>
          <w:ilvl w:val="0"/>
          <w:numId w:val="8"/>
        </w:numPr>
        <w:spacing w:before="0" w:line="240" w:lineRule="auto"/>
        <w:ind w:left="1080"/>
        <w:jc w:val="left"/>
        <w:rPr>
          <w:b/>
          <w:szCs w:val="20"/>
        </w:rPr>
      </w:pPr>
      <w:r w:rsidRPr="00942749">
        <w:rPr>
          <w:szCs w:val="20"/>
        </w:rPr>
        <w:t>Το μέγεθ</w:t>
      </w:r>
      <w:r w:rsidRPr="00D24635">
        <w:rPr>
          <w:szCs w:val="20"/>
        </w:rPr>
        <w:t xml:space="preserve">ος του αρχείου </w:t>
      </w:r>
      <w:r>
        <w:rPr>
          <w:b/>
          <w:szCs w:val="20"/>
        </w:rPr>
        <w:t>δεν μπορεί να υπερβαίνει τα 10</w:t>
      </w:r>
      <w:r w:rsidRPr="00D24635">
        <w:rPr>
          <w:b/>
          <w:szCs w:val="20"/>
        </w:rPr>
        <w:t>ΜΒ</w:t>
      </w:r>
      <w:r w:rsidR="00B169D9" w:rsidRPr="00B169D9">
        <w:rPr>
          <w:b/>
          <w:szCs w:val="20"/>
        </w:rPr>
        <w:t xml:space="preserve">, </w:t>
      </w:r>
      <w:r w:rsidR="00B169D9" w:rsidRPr="00B169D9">
        <w:rPr>
          <w:szCs w:val="20"/>
        </w:rPr>
        <w:t>αλλά μπορούν να ανεβούν πολλά αρχεία.</w:t>
      </w:r>
      <w:r w:rsidR="00B169D9">
        <w:rPr>
          <w:b/>
          <w:szCs w:val="20"/>
        </w:rPr>
        <w:t xml:space="preserve"> </w:t>
      </w:r>
    </w:p>
    <w:p w14:paraId="2615AB14" w14:textId="77777777" w:rsidR="00796EC0" w:rsidRPr="00D24635" w:rsidRDefault="00796EC0" w:rsidP="001E5FE9">
      <w:pPr>
        <w:numPr>
          <w:ilvl w:val="0"/>
          <w:numId w:val="8"/>
        </w:numPr>
        <w:spacing w:before="0" w:line="240" w:lineRule="auto"/>
        <w:ind w:left="1080"/>
        <w:jc w:val="left"/>
        <w:rPr>
          <w:szCs w:val="20"/>
        </w:rPr>
      </w:pPr>
      <w:r w:rsidRPr="00D24635">
        <w:rPr>
          <w:szCs w:val="20"/>
        </w:rPr>
        <w:t>Το συμπιεσμένο αρχείο θα πρέπει να αποτελείται από:</w:t>
      </w:r>
    </w:p>
    <w:p w14:paraId="2850E347" w14:textId="77777777" w:rsidR="00796EC0" w:rsidRPr="00415D3F" w:rsidRDefault="00796EC0" w:rsidP="2355D545">
      <w:pPr>
        <w:numPr>
          <w:ilvl w:val="1"/>
          <w:numId w:val="8"/>
        </w:numPr>
        <w:spacing w:before="0" w:line="240" w:lineRule="auto"/>
        <w:ind w:left="1800"/>
        <w:jc w:val="left"/>
      </w:pPr>
      <w:r>
        <w:t xml:space="preserve">Ένα αρχείο κειμένου με όνομα </w:t>
      </w:r>
      <w:r w:rsidRPr="2355D545">
        <w:rPr>
          <w:lang w:val="en-GB"/>
        </w:rPr>
        <w:t>PLH</w:t>
      </w:r>
      <w:r>
        <w:t>24_3</w:t>
      </w:r>
      <w:r w:rsidRPr="2355D545">
        <w:rPr>
          <w:lang w:val="en-GB"/>
        </w:rPr>
        <w:t>ERG</w:t>
      </w:r>
      <w:r>
        <w:t>_</w:t>
      </w:r>
      <w:r w:rsidRPr="2355D545">
        <w:rPr>
          <w:lang w:val="en-GB"/>
        </w:rPr>
        <w:t>EPITHETO</w:t>
      </w:r>
      <w:r>
        <w:t>.</w:t>
      </w:r>
      <w:r w:rsidRPr="2355D545">
        <w:rPr>
          <w:lang w:val="en-GB"/>
        </w:rPr>
        <w:t>doc</w:t>
      </w:r>
      <w:r>
        <w:t xml:space="preserve"> που θα περιέχει την απάντηση της εργασίας. Όπου επίθετο είναι το επίθετο του </w:t>
      </w:r>
      <w:r w:rsidRPr="2355D545">
        <w:rPr>
          <w:lang w:val="en-GB"/>
        </w:rPr>
        <w:t xml:space="preserve">SCRUM master. </w:t>
      </w:r>
    </w:p>
    <w:p w14:paraId="422BD96F" w14:textId="77777777" w:rsidR="00796EC0" w:rsidRPr="00F2268B" w:rsidRDefault="006F1F07" w:rsidP="2355D545">
      <w:pPr>
        <w:numPr>
          <w:ilvl w:val="1"/>
          <w:numId w:val="8"/>
        </w:numPr>
        <w:spacing w:before="0" w:line="240" w:lineRule="auto"/>
        <w:ind w:left="1800"/>
        <w:jc w:val="left"/>
      </w:pPr>
      <w:r>
        <w:t>Όλα τα μέλη της ομάδας θα υποβάλουν την ίδια εργασία.</w:t>
      </w:r>
    </w:p>
    <w:p w14:paraId="27414B78" w14:textId="77777777" w:rsidR="00796EC0" w:rsidRPr="00AD0595" w:rsidRDefault="00796EC0" w:rsidP="2355D545">
      <w:pPr>
        <w:numPr>
          <w:ilvl w:val="1"/>
          <w:numId w:val="8"/>
        </w:numPr>
        <w:spacing w:before="0" w:line="240" w:lineRule="auto"/>
        <w:ind w:left="1800"/>
        <w:jc w:val="left"/>
      </w:pPr>
      <w:r w:rsidRPr="2355D545">
        <w:rPr>
          <w:lang w:val="en-GB"/>
        </w:rPr>
        <w:t>To</w:t>
      </w:r>
      <w:r>
        <w:t xml:space="preserve"> </w:t>
      </w:r>
      <w:r w:rsidRPr="2355D545">
        <w:rPr>
          <w:lang w:val="en-US"/>
        </w:rPr>
        <w:t>product</w:t>
      </w:r>
      <w:r>
        <w:t xml:space="preserve"> </w:t>
      </w:r>
      <w:r w:rsidRPr="2355D545">
        <w:rPr>
          <w:lang w:val="en-US"/>
        </w:rPr>
        <w:t>backlog</w:t>
      </w:r>
      <w:r>
        <w:t xml:space="preserve"> σε μορφή φύλλου εργασίας </w:t>
      </w:r>
      <w:r w:rsidRPr="2355D545">
        <w:rPr>
          <w:lang w:val="en-GB"/>
        </w:rPr>
        <w:t>xls</w:t>
      </w:r>
      <w:r>
        <w:t xml:space="preserve">. </w:t>
      </w:r>
    </w:p>
    <w:p w14:paraId="0EF913C3" w14:textId="54D572E3" w:rsidR="00796EC0" w:rsidRPr="00D24635" w:rsidRDefault="00796EC0" w:rsidP="2355D545">
      <w:pPr>
        <w:numPr>
          <w:ilvl w:val="1"/>
          <w:numId w:val="8"/>
        </w:numPr>
        <w:spacing w:before="0" w:line="240" w:lineRule="auto"/>
        <w:ind w:left="1800"/>
        <w:jc w:val="left"/>
      </w:pPr>
      <w:r>
        <w:t xml:space="preserve">Το χρονοδιάγραμμα του έργου σε αρχείο </w:t>
      </w:r>
      <w:r w:rsidR="00720128" w:rsidRPr="2355D545">
        <w:rPr>
          <w:lang w:val="en-US"/>
        </w:rPr>
        <w:t>pdf</w:t>
      </w:r>
      <w:r>
        <w:t>.</w:t>
      </w:r>
    </w:p>
    <w:p w14:paraId="0477D92A" w14:textId="77777777" w:rsidR="00796EC0" w:rsidRPr="00D24635" w:rsidRDefault="00796EC0" w:rsidP="2355D545">
      <w:pPr>
        <w:numPr>
          <w:ilvl w:val="1"/>
          <w:numId w:val="8"/>
        </w:numPr>
        <w:spacing w:before="0" w:line="240" w:lineRule="auto"/>
        <w:ind w:left="1800"/>
      </w:pPr>
      <w:r>
        <w:t xml:space="preserve">Τον κατάλογο με τον κώδικα </w:t>
      </w:r>
      <w:r w:rsidRPr="2355D545">
        <w:rPr>
          <w:lang w:val="en-US"/>
        </w:rPr>
        <w:t>Java</w:t>
      </w:r>
      <w:r>
        <w:t xml:space="preserve"> όπου θα περιλαμβάνεται το </w:t>
      </w:r>
      <w:r w:rsidRPr="2355D545">
        <w:rPr>
          <w:lang w:val="en-US"/>
        </w:rPr>
        <w:t>project</w:t>
      </w:r>
      <w:r>
        <w:t xml:space="preserve"> όπως αυτό δημιουργείται από το εργαλείο </w:t>
      </w:r>
      <w:r w:rsidRPr="2355D545">
        <w:rPr>
          <w:lang w:val="en-US"/>
        </w:rPr>
        <w:t>Netbeans</w:t>
      </w:r>
      <w:r>
        <w:t xml:space="preserve">, το οποίο θα πρέπει να μπορεί να εκτελείται χωρίς αλλαγές από τον καθηγητή. </w:t>
      </w:r>
      <w:r w:rsidRPr="2355D545">
        <w:rPr>
          <w:b/>
          <w:bCs/>
        </w:rPr>
        <w:t>ΠΡΟΣΟΧΗ.</w:t>
      </w:r>
      <w:r>
        <w:t xml:space="preserve"> Για κάθε </w:t>
      </w:r>
      <w:r w:rsidR="00F63A80">
        <w:t xml:space="preserve">εργασία </w:t>
      </w:r>
      <w:r>
        <w:t xml:space="preserve">να υποβάλλεται </w:t>
      </w:r>
      <w:r w:rsidRPr="2355D545">
        <w:rPr>
          <w:b/>
          <w:bCs/>
        </w:rPr>
        <w:t>ΜΟΝΟ ΕΝΑ</w:t>
      </w:r>
      <w:r>
        <w:t xml:space="preserve"> </w:t>
      </w:r>
      <w:r w:rsidRPr="2355D545">
        <w:rPr>
          <w:lang w:val="en-US"/>
        </w:rPr>
        <w:t>project</w:t>
      </w:r>
      <w:r>
        <w:t xml:space="preserve"> </w:t>
      </w:r>
      <w:r w:rsidRPr="2355D545">
        <w:rPr>
          <w:lang w:val="en-US"/>
        </w:rPr>
        <w:t>java</w:t>
      </w:r>
      <w:r>
        <w:t xml:space="preserve"> που να περιλαμβάνει την απάντηση σε όλα τα ερωτήματα ΚΑΙ ΟΧΙ ένα </w:t>
      </w:r>
      <w:r w:rsidRPr="2355D545">
        <w:rPr>
          <w:lang w:val="en-GB"/>
        </w:rPr>
        <w:t>project</w:t>
      </w:r>
      <w:r>
        <w:t xml:space="preserve"> ανά ερώτημα.</w:t>
      </w:r>
    </w:p>
    <w:p w14:paraId="04D2D204" w14:textId="324BD8BD" w:rsidR="00796EC0" w:rsidRPr="00D24635" w:rsidRDefault="00796EC0" w:rsidP="2355D545">
      <w:pPr>
        <w:numPr>
          <w:ilvl w:val="1"/>
          <w:numId w:val="8"/>
        </w:numPr>
        <w:spacing w:before="0" w:line="240" w:lineRule="auto"/>
        <w:ind w:left="1800"/>
        <w:jc w:val="left"/>
      </w:pPr>
      <w:r>
        <w:t xml:space="preserve">Τον κατάλογο που θα περιέχει τη ΒΔ </w:t>
      </w:r>
      <w:r w:rsidRPr="2355D545">
        <w:rPr>
          <w:lang w:val="en-US"/>
        </w:rPr>
        <w:t>Derby</w:t>
      </w:r>
      <w:r w:rsidR="005C0FEE">
        <w:t xml:space="preserve"> καθώς και το </w:t>
      </w:r>
      <w:r w:rsidR="005C0FEE">
        <w:rPr>
          <w:lang w:val="en-US"/>
        </w:rPr>
        <w:t>script</w:t>
      </w:r>
      <w:r w:rsidR="005C0FEE" w:rsidRPr="005C0FEE">
        <w:t xml:space="preserve"> </w:t>
      </w:r>
      <w:r w:rsidR="005C0FEE">
        <w:t>δημιουργίας της ΒΔ.</w:t>
      </w:r>
    </w:p>
    <w:p w14:paraId="26CF87F2" w14:textId="77777777" w:rsidR="00796EC0" w:rsidRPr="00D24635" w:rsidRDefault="00796EC0" w:rsidP="00796EC0">
      <w:pPr>
        <w:spacing w:before="0" w:line="240" w:lineRule="auto"/>
        <w:ind w:left="1800"/>
        <w:jc w:val="left"/>
        <w:rPr>
          <w:szCs w:val="20"/>
        </w:rPr>
      </w:pPr>
    </w:p>
    <w:p w14:paraId="029F1401" w14:textId="77777777" w:rsidR="00796EC0" w:rsidRPr="00415D3F" w:rsidRDefault="00796EC0" w:rsidP="00F63A80">
      <w:pPr>
        <w:numPr>
          <w:ilvl w:val="0"/>
          <w:numId w:val="8"/>
        </w:numPr>
        <w:spacing w:before="0" w:line="240" w:lineRule="auto"/>
        <w:ind w:left="1080"/>
        <w:jc w:val="left"/>
        <w:rPr>
          <w:szCs w:val="20"/>
        </w:rPr>
      </w:pPr>
      <w:r w:rsidRPr="00415D3F">
        <w:rPr>
          <w:szCs w:val="20"/>
        </w:rPr>
        <w:t xml:space="preserve">H εφαρμογή των παραπάνω κανόνων είναι </w:t>
      </w:r>
      <w:r w:rsidRPr="00415D3F">
        <w:rPr>
          <w:b/>
          <w:szCs w:val="20"/>
        </w:rPr>
        <w:t>ΥΠΟΧΡΕΩΤΙΚΗ</w:t>
      </w:r>
    </w:p>
    <w:p w14:paraId="2BCF099C" w14:textId="77777777" w:rsidR="00796EC0" w:rsidRPr="00D24635" w:rsidRDefault="00796EC0" w:rsidP="00796EC0">
      <w:pPr>
        <w:tabs>
          <w:tab w:val="left" w:pos="284"/>
        </w:tabs>
        <w:spacing w:before="0" w:line="240" w:lineRule="auto"/>
        <w:ind w:left="284"/>
        <w:rPr>
          <w:szCs w:val="20"/>
        </w:rPr>
      </w:pPr>
    </w:p>
    <w:p w14:paraId="40B075B3" w14:textId="4F93C647" w:rsidR="00796EC0" w:rsidRPr="00264CF7" w:rsidRDefault="00796EC0" w:rsidP="2355D545">
      <w:pPr>
        <w:pStyle w:val="ListParagraph"/>
        <w:numPr>
          <w:ilvl w:val="0"/>
          <w:numId w:val="8"/>
        </w:numPr>
        <w:tabs>
          <w:tab w:val="left" w:pos="284"/>
        </w:tabs>
        <w:spacing w:before="0" w:line="240" w:lineRule="auto"/>
      </w:pPr>
      <w:r>
        <w:t xml:space="preserve">Δεν θα ανακοινωθεί ενδεικτική απάντηση. Αντί για αυτό, </w:t>
      </w:r>
      <w:r w:rsidRPr="2355D545">
        <w:rPr>
          <w:u w:val="single"/>
        </w:rPr>
        <w:t>οι τρεις καλύτερες εργασίες όλων των τμημάτων</w:t>
      </w:r>
      <w:r>
        <w:t xml:space="preserve">, όπως θα αποφασιστεί από την ΟΔΠ, θα βραβευτούν ως οι καλύτερες εργασίες της ΘΕ ΠΛΗ24 και θα αναρτηθούν στο </w:t>
      </w:r>
      <w:r w:rsidRPr="2355D545">
        <w:rPr>
          <w:lang w:val="en-GB"/>
        </w:rPr>
        <w:t>site</w:t>
      </w:r>
      <w:r w:rsidR="005C0FEE">
        <w:t>, ενώ θα δοθεί σχετικό πιστοποιητικό.</w:t>
      </w:r>
      <w:r>
        <w:t xml:space="preserve"> Η τριμελής κρ</w:t>
      </w:r>
      <w:r w:rsidR="00175CDC">
        <w:t>ι</w:t>
      </w:r>
      <w:r>
        <w:t>τική επιτροπή αποτελείται από τους</w:t>
      </w:r>
      <w:r w:rsidR="00264CF7" w:rsidRPr="005C0FEE">
        <w:t>:</w:t>
      </w:r>
    </w:p>
    <w:p w14:paraId="4095AD7F" w14:textId="77777777" w:rsidR="00264CF7" w:rsidRDefault="00264CF7" w:rsidP="00264CF7">
      <w:pPr>
        <w:pStyle w:val="ListParagraph"/>
      </w:pPr>
    </w:p>
    <w:p w14:paraId="01AEBA4E" w14:textId="5822ECD8" w:rsidR="004B354A" w:rsidRDefault="004B354A" w:rsidP="00264CF7">
      <w:pPr>
        <w:pStyle w:val="ListParagraph"/>
        <w:numPr>
          <w:ilvl w:val="1"/>
          <w:numId w:val="8"/>
        </w:numPr>
        <w:tabs>
          <w:tab w:val="left" w:pos="284"/>
        </w:tabs>
        <w:spacing w:before="0" w:line="240" w:lineRule="auto"/>
      </w:pPr>
      <w:r>
        <w:t>Ευθύμιο Αλέπη</w:t>
      </w:r>
    </w:p>
    <w:p w14:paraId="4EE511FB" w14:textId="33D4EFA4" w:rsidR="004B354A" w:rsidRDefault="004B354A" w:rsidP="004B354A">
      <w:pPr>
        <w:pStyle w:val="ListParagraph"/>
        <w:numPr>
          <w:ilvl w:val="1"/>
          <w:numId w:val="8"/>
        </w:numPr>
        <w:tabs>
          <w:tab w:val="left" w:pos="284"/>
        </w:tabs>
        <w:spacing w:before="0" w:line="240" w:lineRule="auto"/>
      </w:pPr>
      <w:r>
        <w:t xml:space="preserve">Συρμακέση Σπύρο </w:t>
      </w:r>
    </w:p>
    <w:p w14:paraId="0AFA27C5" w14:textId="2C5A2208" w:rsidR="00B079D7" w:rsidRDefault="00B079D7" w:rsidP="004B354A">
      <w:pPr>
        <w:pStyle w:val="ListParagraph"/>
        <w:numPr>
          <w:ilvl w:val="1"/>
          <w:numId w:val="8"/>
        </w:numPr>
        <w:tabs>
          <w:tab w:val="left" w:pos="284"/>
        </w:tabs>
        <w:spacing w:before="0" w:line="240" w:lineRule="auto"/>
      </w:pPr>
      <w:r>
        <w:t>Γκουμόπουλο Χρήστο</w:t>
      </w:r>
    </w:p>
    <w:p w14:paraId="7DD0168E" w14:textId="77777777" w:rsidR="006C1BA5" w:rsidRPr="006C1BA5" w:rsidRDefault="006C1BA5" w:rsidP="006C1BA5">
      <w:pPr>
        <w:pStyle w:val="ListParagraph"/>
        <w:tabs>
          <w:tab w:val="left" w:pos="284"/>
        </w:tabs>
        <w:spacing w:before="0" w:line="240" w:lineRule="auto"/>
        <w:ind w:left="1440"/>
        <w:rPr>
          <w:szCs w:val="20"/>
        </w:rPr>
      </w:pPr>
    </w:p>
    <w:p w14:paraId="32FE3ED2" w14:textId="77777777" w:rsidR="00796EC0" w:rsidRPr="006C1BA5" w:rsidRDefault="00796EC0" w:rsidP="006C1BA5">
      <w:pPr>
        <w:rPr>
          <w:b/>
          <w:szCs w:val="20"/>
        </w:rPr>
      </w:pPr>
    </w:p>
    <w:p w14:paraId="5EBCD43B" w14:textId="77777777" w:rsidR="00796EC0" w:rsidRPr="00D24635" w:rsidRDefault="00796EC0" w:rsidP="00796EC0">
      <w:pPr>
        <w:ind w:left="5040" w:firstLine="720"/>
        <w:rPr>
          <w:b/>
          <w:szCs w:val="20"/>
        </w:rPr>
      </w:pPr>
      <w:r w:rsidRPr="00D24635">
        <w:rPr>
          <w:b/>
          <w:szCs w:val="20"/>
        </w:rPr>
        <w:t>ΚΑΛΗ ΕΠΙΤΥΧΙΑ!</w:t>
      </w:r>
    </w:p>
    <w:sectPr w:rsidR="00796EC0" w:rsidRPr="00D24635" w:rsidSect="00656AC9">
      <w:headerReference w:type="default" r:id="rId25"/>
      <w:footerReference w:type="default" r:id="rId26"/>
      <w:pgSz w:w="11906" w:h="16838"/>
      <w:pgMar w:top="1440" w:right="1556" w:bottom="1259" w:left="179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F47D" w14:textId="77777777" w:rsidR="00324436" w:rsidRDefault="00324436">
      <w:pPr>
        <w:spacing w:before="0" w:line="240" w:lineRule="auto"/>
      </w:pPr>
      <w:r>
        <w:separator/>
      </w:r>
    </w:p>
  </w:endnote>
  <w:endnote w:type="continuationSeparator" w:id="0">
    <w:p w14:paraId="10FB8CE9" w14:textId="77777777" w:rsidR="00324436" w:rsidRDefault="00324436">
      <w:pPr>
        <w:spacing w:before="0" w:line="240" w:lineRule="auto"/>
      </w:pPr>
      <w:r>
        <w:continuationSeparator/>
      </w:r>
    </w:p>
  </w:endnote>
  <w:endnote w:type="continuationNotice" w:id="1">
    <w:p w14:paraId="0E4416B4" w14:textId="77777777" w:rsidR="00324436" w:rsidRDefault="0032443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393367"/>
      <w:docPartObj>
        <w:docPartGallery w:val="Page Numbers (Bottom of Page)"/>
        <w:docPartUnique/>
      </w:docPartObj>
    </w:sdtPr>
    <w:sdtEndPr/>
    <w:sdtContent>
      <w:p w14:paraId="762CC186" w14:textId="77777777" w:rsidR="00467572" w:rsidRDefault="00467572">
        <w:pPr>
          <w:pStyle w:val="Footer"/>
          <w:jc w:val="right"/>
        </w:pPr>
        <w:r>
          <w:fldChar w:fldCharType="begin"/>
        </w:r>
        <w:r>
          <w:instrText>PAGE   \* MERGEFORMAT</w:instrText>
        </w:r>
        <w:r>
          <w:fldChar w:fldCharType="separate"/>
        </w:r>
        <w:r>
          <w:rPr>
            <w:noProof/>
          </w:rPr>
          <w:t>12</w:t>
        </w:r>
        <w:r>
          <w:fldChar w:fldCharType="end"/>
        </w:r>
      </w:p>
    </w:sdtContent>
  </w:sdt>
  <w:p w14:paraId="2E093182" w14:textId="77777777" w:rsidR="00467572" w:rsidRDefault="00467572">
    <w:pPr>
      <w:pStyle w:val="2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F29E" w14:textId="77777777" w:rsidR="00324436" w:rsidRDefault="00324436">
      <w:pPr>
        <w:spacing w:before="0" w:line="240" w:lineRule="auto"/>
      </w:pPr>
      <w:r>
        <w:separator/>
      </w:r>
    </w:p>
  </w:footnote>
  <w:footnote w:type="continuationSeparator" w:id="0">
    <w:p w14:paraId="419F2C37" w14:textId="77777777" w:rsidR="00324436" w:rsidRDefault="00324436">
      <w:pPr>
        <w:spacing w:before="0" w:line="240" w:lineRule="auto"/>
      </w:pPr>
      <w:r>
        <w:continuationSeparator/>
      </w:r>
    </w:p>
  </w:footnote>
  <w:footnote w:type="continuationNotice" w:id="1">
    <w:p w14:paraId="72CBD8E7" w14:textId="77777777" w:rsidR="00324436" w:rsidRDefault="00324436">
      <w:pPr>
        <w:spacing w:before="0" w:line="240" w:lineRule="auto"/>
      </w:pPr>
    </w:p>
  </w:footnote>
  <w:footnote w:id="2">
    <w:p w14:paraId="3F7DC33B" w14:textId="6E0A6355" w:rsidR="00467572" w:rsidRPr="008D5760" w:rsidRDefault="00467572">
      <w:pPr>
        <w:pStyle w:val="FootnoteText"/>
      </w:pPr>
      <w:r w:rsidRPr="00314C61">
        <w:rPr>
          <w:lang w:val="en-US"/>
        </w:rPr>
        <w:footnoteRef/>
      </w:r>
      <w:r w:rsidRPr="008D5760">
        <w:t xml:space="preserve"> </w:t>
      </w:r>
      <w:r>
        <w:rPr>
          <w:lang w:val="en-US"/>
        </w:rPr>
        <w:t>Javascript</w:t>
      </w:r>
      <w:r w:rsidRPr="008D5760">
        <w:t xml:space="preserve"> </w:t>
      </w:r>
      <w:r>
        <w:rPr>
          <w:lang w:val="en-US"/>
        </w:rPr>
        <w:t>Object</w:t>
      </w:r>
      <w:r w:rsidRPr="008D5760">
        <w:t xml:space="preserve"> </w:t>
      </w:r>
      <w:r>
        <w:rPr>
          <w:lang w:val="en-US"/>
        </w:rPr>
        <w:t>Notation</w:t>
      </w:r>
    </w:p>
  </w:footnote>
  <w:footnote w:id="3">
    <w:p w14:paraId="1C3E2109" w14:textId="1686270C" w:rsidR="00467572" w:rsidRPr="00414C7B" w:rsidRDefault="00467572" w:rsidP="00414C7B">
      <w:pPr>
        <w:pStyle w:val="FootnoteText"/>
        <w:rPr>
          <w:lang w:val="en-US"/>
        </w:rPr>
      </w:pPr>
      <w:r w:rsidRPr="00414C7B">
        <w:rPr>
          <w:lang w:val="en-US"/>
        </w:rPr>
        <w:footnoteRef/>
      </w:r>
      <w:r w:rsidRPr="008D5760">
        <w:t xml:space="preserve"> Για τη διαχείριση αρχείων τύπου </w:t>
      </w:r>
      <w:r w:rsidRPr="00414C7B">
        <w:rPr>
          <w:lang w:val="en-US"/>
        </w:rPr>
        <w:t>JSON</w:t>
      </w:r>
      <w:r w:rsidRPr="008D5760">
        <w:t xml:space="preserve">, προτείνεται η χρήση της βιβλιοθήκης </w:t>
      </w:r>
      <w:r w:rsidRPr="00414C7B">
        <w:rPr>
          <w:lang w:val="en-US"/>
        </w:rPr>
        <w:t>GSON</w:t>
      </w:r>
      <w:r w:rsidRPr="008D5760">
        <w:t xml:space="preserve"> της </w:t>
      </w:r>
      <w:r w:rsidRPr="00414C7B">
        <w:rPr>
          <w:lang w:val="en-US"/>
        </w:rPr>
        <w:t>Google</w:t>
      </w:r>
      <w:r w:rsidRPr="008D5760">
        <w:t xml:space="preserve">. </w:t>
      </w:r>
      <w:r w:rsidRPr="008D5760">
        <w:br/>
      </w:r>
      <w:r w:rsidRPr="00414C7B">
        <w:rPr>
          <w:lang w:val="en-US"/>
        </w:rPr>
        <w:t xml:space="preserve">Use case example: </w:t>
      </w:r>
      <w:r w:rsidR="00324436">
        <w:fldChar w:fldCharType="begin"/>
      </w:r>
      <w:r w:rsidR="00324436" w:rsidRPr="0027438D">
        <w:rPr>
          <w:lang w:val="en-US"/>
        </w:rPr>
        <w:instrText xml:space="preserve"> HYPERLINK "http://tutorials.jenkov.com/java-json/gson-jsonparser.html" </w:instrText>
      </w:r>
      <w:r w:rsidR="00324436">
        <w:fldChar w:fldCharType="separate"/>
      </w:r>
      <w:r w:rsidRPr="00B244DF">
        <w:rPr>
          <w:u w:val="single"/>
          <w:lang w:val="en-US"/>
        </w:rPr>
        <w:t>http://tutorials.jenkov.com/java-json/gson-jsonparser.html</w:t>
      </w:r>
      <w:r w:rsidR="00324436">
        <w:rPr>
          <w:u w:val="single"/>
          <w:lang w:val="en-US"/>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10" w:type="dxa"/>
      <w:tblInd w:w="-1735" w:type="dxa"/>
      <w:tblLayout w:type="fixed"/>
      <w:tblLook w:val="0000" w:firstRow="0" w:lastRow="0" w:firstColumn="0" w:lastColumn="0" w:noHBand="0" w:noVBand="0"/>
    </w:tblPr>
    <w:tblGrid>
      <w:gridCol w:w="3873"/>
      <w:gridCol w:w="8137"/>
    </w:tblGrid>
    <w:tr w:rsidR="00467572" w14:paraId="5C2AA729" w14:textId="77777777" w:rsidTr="19EFAA97">
      <w:trPr>
        <w:trHeight w:val="1355"/>
      </w:trPr>
      <w:tc>
        <w:tcPr>
          <w:tcW w:w="3873" w:type="dxa"/>
          <w:tcBorders>
            <w:bottom w:val="double" w:sz="40" w:space="0" w:color="000080"/>
          </w:tcBorders>
          <w:shd w:val="clear" w:color="auto" w:fill="auto"/>
        </w:tcPr>
        <w:p w14:paraId="1D9931AF" w14:textId="77777777" w:rsidR="00467572" w:rsidRDefault="00467572" w:rsidP="00295CE9">
          <w:pPr>
            <w:pStyle w:val="Header"/>
            <w:tabs>
              <w:tab w:val="clear" w:pos="8306"/>
              <w:tab w:val="right" w:pos="8505"/>
            </w:tabs>
            <w:snapToGrid w:val="0"/>
            <w:ind w:right="317"/>
            <w:jc w:val="right"/>
            <w:rPr>
              <w:rFonts w:ascii="Arial" w:hAnsi="Arial" w:cs="Arial"/>
              <w:color w:val="000080"/>
              <w:sz w:val="24"/>
            </w:rPr>
          </w:pPr>
          <w:r>
            <w:rPr>
              <w:noProof/>
              <w:lang w:eastAsia="el-GR"/>
            </w:rPr>
            <w:drawing>
              <wp:inline distT="0" distB="0" distL="0" distR="0" wp14:anchorId="6CA907C7" wp14:editId="04FE2824">
                <wp:extent cx="1838325" cy="7239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838325" cy="723900"/>
                        </a:xfrm>
                        <a:prstGeom prst="rect">
                          <a:avLst/>
                        </a:prstGeom>
                      </pic:spPr>
                    </pic:pic>
                  </a:graphicData>
                </a:graphic>
              </wp:inline>
            </w:drawing>
          </w:r>
        </w:p>
      </w:tc>
      <w:tc>
        <w:tcPr>
          <w:tcW w:w="8137" w:type="dxa"/>
          <w:tcBorders>
            <w:bottom w:val="double" w:sz="40" w:space="0" w:color="000080"/>
          </w:tcBorders>
          <w:shd w:val="clear" w:color="auto" w:fill="auto"/>
        </w:tcPr>
        <w:p w14:paraId="1913D819" w14:textId="77777777" w:rsidR="00467572" w:rsidRDefault="00467572" w:rsidP="00295CE9">
          <w:pPr>
            <w:pStyle w:val="21"/>
            <w:snapToGrid w:val="0"/>
            <w:rPr>
              <w:rFonts w:ascii="Arial" w:hAnsi="Arial" w:cs="Arial"/>
              <w:color w:val="000080"/>
              <w:sz w:val="24"/>
              <w:szCs w:val="24"/>
            </w:rPr>
          </w:pPr>
        </w:p>
        <w:p w14:paraId="29560289" w14:textId="77777777" w:rsidR="00467572" w:rsidRDefault="00467572" w:rsidP="00295CE9">
          <w:pPr>
            <w:pStyle w:val="21"/>
          </w:pPr>
          <w:r>
            <w:rPr>
              <w:rFonts w:ascii="Arial" w:hAnsi="Arial" w:cs="Arial"/>
              <w:color w:val="000080"/>
              <w:sz w:val="24"/>
              <w:szCs w:val="24"/>
            </w:rPr>
            <w:t>ΘΕΜΑΤΙΚΗ ΕΝΟΤΗΤΑ ΠΛΗ24 «ΣΧΕΔΙΑΣΜΟΣ ΛΟΓΙΣΜΙΚΟΥ»</w:t>
          </w:r>
        </w:p>
        <w:p w14:paraId="63AC183C" w14:textId="5A70C8D1" w:rsidR="00467572" w:rsidRPr="00B079D7" w:rsidRDefault="00467572" w:rsidP="00295CE9">
          <w:pPr>
            <w:pStyle w:val="Header"/>
            <w:tabs>
              <w:tab w:val="clear" w:pos="8306"/>
              <w:tab w:val="right" w:pos="8505"/>
            </w:tabs>
            <w:ind w:right="-192"/>
            <w:jc w:val="left"/>
          </w:pPr>
          <w:r>
            <w:rPr>
              <w:b/>
              <w:color w:val="000080"/>
            </w:rPr>
            <w:t>ΑΚΑΔΗΜΑΪΚΟ ΕΤΟΣ: 20</w:t>
          </w:r>
          <w:r>
            <w:rPr>
              <w:b/>
              <w:color w:val="000080"/>
              <w:lang w:val="en-US"/>
            </w:rPr>
            <w:t>2</w:t>
          </w:r>
          <w:r>
            <w:rPr>
              <w:b/>
              <w:color w:val="000080"/>
            </w:rPr>
            <w:t>1-20</w:t>
          </w:r>
          <w:r>
            <w:rPr>
              <w:b/>
              <w:color w:val="000080"/>
              <w:lang w:val="en-US"/>
            </w:rPr>
            <w:t>2</w:t>
          </w:r>
          <w:r>
            <w:rPr>
              <w:b/>
              <w:color w:val="000080"/>
            </w:rPr>
            <w:t>2</w:t>
          </w:r>
        </w:p>
      </w:tc>
    </w:tr>
  </w:tbl>
  <w:p w14:paraId="6B5BC947" w14:textId="77777777" w:rsidR="00467572" w:rsidRPr="00295CE9" w:rsidRDefault="00467572" w:rsidP="00295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suff w:val="nothing"/>
      <w:lvlText w:val="%1."/>
      <w:lvlJc w:val="left"/>
      <w:pPr>
        <w:tabs>
          <w:tab w:val="num" w:pos="0"/>
        </w:tabs>
        <w:ind w:left="432" w:hanging="432"/>
      </w:pPr>
    </w:lvl>
    <w:lvl w:ilvl="1">
      <w:start w:val="1"/>
      <w:numFmt w:val="decimal"/>
      <w:suff w:val="nothing"/>
      <w:lvlText w:val="%1.%2."/>
      <w:lvlJc w:val="left"/>
      <w:pPr>
        <w:tabs>
          <w:tab w:val="num" w:pos="0"/>
        </w:tabs>
        <w:ind w:left="576" w:hanging="576"/>
      </w:pPr>
    </w:lvl>
    <w:lvl w:ilvl="2">
      <w:start w:val="1"/>
      <w:numFmt w:val="decimal"/>
      <w:pStyle w:val="Heading3"/>
      <w:suff w:val="nothing"/>
      <w:lvlText w:val="%1.%2.%3."/>
      <w:lvlJc w:val="left"/>
      <w:pPr>
        <w:tabs>
          <w:tab w:val="num" w:pos="0"/>
        </w:tabs>
        <w:ind w:left="720" w:hanging="720"/>
      </w:pPr>
    </w:lvl>
    <w:lvl w:ilvl="3">
      <w:start w:val="1"/>
      <w:numFmt w:val="decimal"/>
      <w:pStyle w:val="Heading4"/>
      <w:suff w:val="nothing"/>
      <w:lvlText w:val="%1.%2.%3.%4."/>
      <w:lvlJc w:val="left"/>
      <w:pPr>
        <w:tabs>
          <w:tab w:val="num" w:pos="0"/>
        </w:tabs>
        <w:ind w:left="864" w:hanging="864"/>
      </w:pPr>
    </w:lvl>
    <w:lvl w:ilvl="4">
      <w:start w:val="1"/>
      <w:numFmt w:val="decimal"/>
      <w:pStyle w:val="Heading5"/>
      <w:suff w:val="nothing"/>
      <w:lvlText w:val="%1.%2.%3.%4.%5."/>
      <w:lvlJc w:val="left"/>
      <w:pPr>
        <w:tabs>
          <w:tab w:val="num" w:pos="0"/>
        </w:tabs>
        <w:ind w:left="1008" w:hanging="1008"/>
      </w:pPr>
    </w:lvl>
    <w:lvl w:ilvl="5">
      <w:start w:val="1"/>
      <w:numFmt w:val="decimal"/>
      <w:pStyle w:val="Heading6"/>
      <w:suff w:val="nothing"/>
      <w:lvlText w:val="%1.%2.%3.%4.%5.%6."/>
      <w:lvlJc w:val="left"/>
      <w:pPr>
        <w:tabs>
          <w:tab w:val="num" w:pos="0"/>
        </w:tabs>
        <w:ind w:left="1152" w:hanging="1152"/>
      </w:pPr>
    </w:lvl>
    <w:lvl w:ilvl="6">
      <w:start w:val="1"/>
      <w:numFmt w:val="decimal"/>
      <w:pStyle w:val="Heading7"/>
      <w:suff w:val="nothing"/>
      <w:lvlText w:val="%1.%2.%3.%4.%5.%6.%7."/>
      <w:lvlJc w:val="left"/>
      <w:pPr>
        <w:tabs>
          <w:tab w:val="num" w:pos="0"/>
        </w:tabs>
        <w:ind w:left="1296" w:hanging="1296"/>
      </w:pPr>
    </w:lvl>
    <w:lvl w:ilvl="7">
      <w:start w:val="1"/>
      <w:numFmt w:val="decimal"/>
      <w:pStyle w:val="Heading8"/>
      <w:suff w:val="nothing"/>
      <w:lvlText w:val="%1.%2.%3.%4.%5.%6.%7.%8."/>
      <w:lvlJc w:val="left"/>
      <w:pPr>
        <w:tabs>
          <w:tab w:val="num" w:pos="0"/>
        </w:tabs>
        <w:ind w:left="1440" w:hanging="1440"/>
      </w:pPr>
    </w:lvl>
    <w:lvl w:ilvl="8">
      <w:start w:val="1"/>
      <w:numFmt w:val="decimal"/>
      <w:suff w:val="nothing"/>
      <w:lvlText w:val="%1.%2.%3.%4.%5.%6.%7.%8.%9."/>
      <w:lvlJc w:val="left"/>
      <w:pPr>
        <w:tabs>
          <w:tab w:val="num" w:pos="0"/>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360"/>
        </w:tabs>
        <w:ind w:left="284" w:hanging="284"/>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3"/>
    <w:multiLevelType w:val="multilevel"/>
    <w:tmpl w:val="00000003"/>
    <w:name w:val="WW8Num3"/>
    <w:lvl w:ilvl="0">
      <w:start w:val="1"/>
      <w:numFmt w:val="bullet"/>
      <w:lvlText w:val=""/>
      <w:lvlJc w:val="left"/>
      <w:pPr>
        <w:tabs>
          <w:tab w:val="num" w:pos="927"/>
        </w:tabs>
        <w:ind w:left="851" w:hanging="284"/>
      </w:pPr>
      <w:rPr>
        <w:rFonts w:ascii="Symbol" w:hAnsi="Symbol"/>
      </w:rPr>
    </w:lvl>
    <w:lvl w:ilvl="1">
      <w:start w:val="1"/>
      <w:numFmt w:val="bullet"/>
      <w:lvlText w:val=""/>
      <w:lvlJc w:val="left"/>
      <w:pPr>
        <w:tabs>
          <w:tab w:val="num" w:pos="2007"/>
        </w:tabs>
        <w:ind w:left="2007" w:hanging="360"/>
      </w:pPr>
      <w:rPr>
        <w:rFonts w:ascii="Symbol" w:hAnsi="Symbol" w:cs="Courier New"/>
      </w:rPr>
    </w:lvl>
    <w:lvl w:ilvl="2">
      <w:start w:val="1"/>
      <w:numFmt w:val="lowerRoman"/>
      <w:lvlText w:val="%3."/>
      <w:lvlJc w:val="lef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lef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left"/>
      <w:pPr>
        <w:tabs>
          <w:tab w:val="num" w:pos="7047"/>
        </w:tabs>
        <w:ind w:left="7047" w:hanging="180"/>
      </w:pPr>
    </w:lvl>
  </w:abstractNum>
  <w:abstractNum w:abstractNumId="3" w15:restartNumberingAfterBreak="0">
    <w:nsid w:val="00000004"/>
    <w:multiLevelType w:val="hybridMultilevel"/>
    <w:tmpl w:val="00000004"/>
    <w:name w:val="WW8Num4"/>
    <w:lvl w:ilvl="0" w:tplc="D392FEF0">
      <w:start w:val="1"/>
      <w:numFmt w:val="decimal"/>
      <w:lvlText w:val="(%1)"/>
      <w:lvlJc w:val="left"/>
      <w:pPr>
        <w:tabs>
          <w:tab w:val="num" w:pos="0"/>
        </w:tabs>
        <w:ind w:left="360" w:hanging="360"/>
      </w:pPr>
    </w:lvl>
    <w:lvl w:ilvl="1" w:tplc="D36C960A">
      <w:numFmt w:val="decimal"/>
      <w:lvlText w:val=""/>
      <w:lvlJc w:val="left"/>
    </w:lvl>
    <w:lvl w:ilvl="2" w:tplc="A82ADDC2">
      <w:numFmt w:val="decimal"/>
      <w:lvlText w:val=""/>
      <w:lvlJc w:val="left"/>
    </w:lvl>
    <w:lvl w:ilvl="3" w:tplc="F7AE8204">
      <w:numFmt w:val="decimal"/>
      <w:lvlText w:val=""/>
      <w:lvlJc w:val="left"/>
    </w:lvl>
    <w:lvl w:ilvl="4" w:tplc="39AE12B6">
      <w:numFmt w:val="decimal"/>
      <w:lvlText w:val=""/>
      <w:lvlJc w:val="left"/>
    </w:lvl>
    <w:lvl w:ilvl="5" w:tplc="2E5496B2">
      <w:numFmt w:val="decimal"/>
      <w:lvlText w:val=""/>
      <w:lvlJc w:val="left"/>
    </w:lvl>
    <w:lvl w:ilvl="6" w:tplc="B9129F8C">
      <w:numFmt w:val="decimal"/>
      <w:lvlText w:val=""/>
      <w:lvlJc w:val="left"/>
    </w:lvl>
    <w:lvl w:ilvl="7" w:tplc="2EAE5126">
      <w:numFmt w:val="decimal"/>
      <w:lvlText w:val=""/>
      <w:lvlJc w:val="left"/>
    </w:lvl>
    <w:lvl w:ilvl="8" w:tplc="9D184FB8">
      <w:numFmt w:val="decimal"/>
      <w:lvlText w:val=""/>
      <w:lvlJc w:val="left"/>
    </w:lvl>
  </w:abstractNum>
  <w:abstractNum w:abstractNumId="4" w15:restartNumberingAfterBreak="0">
    <w:nsid w:val="00000005"/>
    <w:multiLevelType w:val="hybridMultilevel"/>
    <w:tmpl w:val="00000005"/>
    <w:name w:val="WW8Num5"/>
    <w:lvl w:ilvl="0" w:tplc="365E0EA8">
      <w:start w:val="1"/>
      <w:numFmt w:val="decimal"/>
      <w:pStyle w:val="1"/>
      <w:lvlText w:val="[%1]"/>
      <w:lvlJc w:val="left"/>
      <w:pPr>
        <w:tabs>
          <w:tab w:val="num" w:pos="284"/>
        </w:tabs>
        <w:ind w:left="0" w:firstLine="0"/>
      </w:pPr>
    </w:lvl>
    <w:lvl w:ilvl="1" w:tplc="84449BF2">
      <w:numFmt w:val="decimal"/>
      <w:lvlText w:val=""/>
      <w:lvlJc w:val="left"/>
    </w:lvl>
    <w:lvl w:ilvl="2" w:tplc="30E634D2">
      <w:numFmt w:val="decimal"/>
      <w:lvlText w:val=""/>
      <w:lvlJc w:val="left"/>
    </w:lvl>
    <w:lvl w:ilvl="3" w:tplc="E18EA49E">
      <w:numFmt w:val="decimal"/>
      <w:lvlText w:val=""/>
      <w:lvlJc w:val="left"/>
    </w:lvl>
    <w:lvl w:ilvl="4" w:tplc="C1DC9B28">
      <w:numFmt w:val="decimal"/>
      <w:lvlText w:val=""/>
      <w:lvlJc w:val="left"/>
    </w:lvl>
    <w:lvl w:ilvl="5" w:tplc="BFFCC3EA">
      <w:numFmt w:val="decimal"/>
      <w:lvlText w:val=""/>
      <w:lvlJc w:val="left"/>
    </w:lvl>
    <w:lvl w:ilvl="6" w:tplc="A28415AC">
      <w:numFmt w:val="decimal"/>
      <w:lvlText w:val=""/>
      <w:lvlJc w:val="left"/>
    </w:lvl>
    <w:lvl w:ilvl="7" w:tplc="C8666856">
      <w:numFmt w:val="decimal"/>
      <w:lvlText w:val=""/>
      <w:lvlJc w:val="left"/>
    </w:lvl>
    <w:lvl w:ilvl="8" w:tplc="29A058F4">
      <w:numFmt w:val="decimal"/>
      <w:lvlText w:val=""/>
      <w:lvlJc w:val="left"/>
    </w:lvl>
  </w:abstractNum>
  <w:abstractNum w:abstractNumId="5" w15:restartNumberingAfterBreak="0">
    <w:nsid w:val="00000006"/>
    <w:multiLevelType w:val="hybridMultilevel"/>
    <w:tmpl w:val="00000006"/>
    <w:name w:val="WW8Num6"/>
    <w:lvl w:ilvl="0" w:tplc="B500453E">
      <w:start w:val="3"/>
      <w:numFmt w:val="bullet"/>
      <w:lvlText w:val="-"/>
      <w:lvlJc w:val="left"/>
      <w:pPr>
        <w:tabs>
          <w:tab w:val="num" w:pos="0"/>
        </w:tabs>
        <w:ind w:left="1080" w:hanging="360"/>
      </w:pPr>
      <w:rPr>
        <w:rFonts w:ascii="Calibri" w:hAnsi="Calibri"/>
      </w:rPr>
    </w:lvl>
    <w:lvl w:ilvl="1" w:tplc="F120E994">
      <w:numFmt w:val="decimal"/>
      <w:lvlText w:val=""/>
      <w:lvlJc w:val="left"/>
    </w:lvl>
    <w:lvl w:ilvl="2" w:tplc="68F02D12">
      <w:numFmt w:val="decimal"/>
      <w:lvlText w:val=""/>
      <w:lvlJc w:val="left"/>
    </w:lvl>
    <w:lvl w:ilvl="3" w:tplc="7E8A0168">
      <w:numFmt w:val="decimal"/>
      <w:lvlText w:val=""/>
      <w:lvlJc w:val="left"/>
    </w:lvl>
    <w:lvl w:ilvl="4" w:tplc="5A3C3A0C">
      <w:numFmt w:val="decimal"/>
      <w:lvlText w:val=""/>
      <w:lvlJc w:val="left"/>
    </w:lvl>
    <w:lvl w:ilvl="5" w:tplc="39783D5C">
      <w:numFmt w:val="decimal"/>
      <w:lvlText w:val=""/>
      <w:lvlJc w:val="left"/>
    </w:lvl>
    <w:lvl w:ilvl="6" w:tplc="538EF0BA">
      <w:numFmt w:val="decimal"/>
      <w:lvlText w:val=""/>
      <w:lvlJc w:val="left"/>
    </w:lvl>
    <w:lvl w:ilvl="7" w:tplc="A9FA7626">
      <w:numFmt w:val="decimal"/>
      <w:lvlText w:val=""/>
      <w:lvlJc w:val="left"/>
    </w:lvl>
    <w:lvl w:ilvl="8" w:tplc="FED2573E">
      <w:numFmt w:val="decimal"/>
      <w:lvlText w:val=""/>
      <w:lvlJc w:val="left"/>
    </w:lvl>
  </w:abstractNum>
  <w:abstractNum w:abstractNumId="6" w15:restartNumberingAfterBreak="0">
    <w:nsid w:val="0000000B"/>
    <w:multiLevelType w:val="hybridMultilevel"/>
    <w:tmpl w:val="0000000B"/>
    <w:lvl w:ilvl="0" w:tplc="6406CD7E">
      <w:start w:val="1"/>
      <w:numFmt w:val="bullet"/>
      <w:lvlText w:val=""/>
      <w:lvlJc w:val="left"/>
      <w:pPr>
        <w:tabs>
          <w:tab w:val="num" w:pos="0"/>
        </w:tabs>
        <w:ind w:left="360" w:hanging="360"/>
      </w:pPr>
      <w:rPr>
        <w:rFonts w:ascii="Symbol" w:hAnsi="Symbol" w:hint="default"/>
      </w:rPr>
    </w:lvl>
    <w:lvl w:ilvl="1" w:tplc="F70417B6">
      <w:start w:val="1"/>
      <w:numFmt w:val="bullet"/>
      <w:lvlText w:val="o"/>
      <w:lvlJc w:val="left"/>
      <w:pPr>
        <w:tabs>
          <w:tab w:val="num" w:pos="0"/>
        </w:tabs>
        <w:ind w:left="1080" w:hanging="360"/>
      </w:pPr>
      <w:rPr>
        <w:rFonts w:ascii="Courier New" w:hAnsi="Courier New" w:hint="default"/>
      </w:rPr>
    </w:lvl>
    <w:lvl w:ilvl="2" w:tplc="EC4A543E">
      <w:start w:val="1"/>
      <w:numFmt w:val="bullet"/>
      <w:lvlText w:val=""/>
      <w:lvlJc w:val="left"/>
      <w:pPr>
        <w:tabs>
          <w:tab w:val="num" w:pos="0"/>
        </w:tabs>
        <w:ind w:left="1800" w:hanging="360"/>
      </w:pPr>
      <w:rPr>
        <w:rFonts w:ascii="Wingdings" w:hAnsi="Wingdings" w:hint="default"/>
      </w:rPr>
    </w:lvl>
    <w:lvl w:ilvl="3" w:tplc="4A786C40">
      <w:start w:val="1"/>
      <w:numFmt w:val="bullet"/>
      <w:lvlText w:val=""/>
      <w:lvlJc w:val="left"/>
      <w:pPr>
        <w:tabs>
          <w:tab w:val="num" w:pos="0"/>
        </w:tabs>
        <w:ind w:left="2520" w:hanging="360"/>
      </w:pPr>
      <w:rPr>
        <w:rFonts w:ascii="Symbol" w:hAnsi="Symbol" w:hint="default"/>
      </w:rPr>
    </w:lvl>
    <w:lvl w:ilvl="4" w:tplc="40CAD516">
      <w:start w:val="1"/>
      <w:numFmt w:val="bullet"/>
      <w:lvlText w:val="o"/>
      <w:lvlJc w:val="left"/>
      <w:pPr>
        <w:tabs>
          <w:tab w:val="num" w:pos="0"/>
        </w:tabs>
        <w:ind w:left="3240" w:hanging="360"/>
      </w:pPr>
      <w:rPr>
        <w:rFonts w:ascii="Courier New" w:hAnsi="Courier New" w:hint="default"/>
      </w:rPr>
    </w:lvl>
    <w:lvl w:ilvl="5" w:tplc="5FB046F2">
      <w:start w:val="1"/>
      <w:numFmt w:val="bullet"/>
      <w:lvlText w:val=""/>
      <w:lvlJc w:val="left"/>
      <w:pPr>
        <w:tabs>
          <w:tab w:val="num" w:pos="0"/>
        </w:tabs>
        <w:ind w:left="3960" w:hanging="360"/>
      </w:pPr>
      <w:rPr>
        <w:rFonts w:ascii="Wingdings" w:hAnsi="Wingdings" w:hint="default"/>
      </w:rPr>
    </w:lvl>
    <w:lvl w:ilvl="6" w:tplc="073A9F38">
      <w:start w:val="1"/>
      <w:numFmt w:val="bullet"/>
      <w:lvlText w:val=""/>
      <w:lvlJc w:val="left"/>
      <w:pPr>
        <w:tabs>
          <w:tab w:val="num" w:pos="0"/>
        </w:tabs>
        <w:ind w:left="4680" w:hanging="360"/>
      </w:pPr>
      <w:rPr>
        <w:rFonts w:ascii="Symbol" w:hAnsi="Symbol" w:hint="default"/>
      </w:rPr>
    </w:lvl>
    <w:lvl w:ilvl="7" w:tplc="AA04EBCA">
      <w:start w:val="1"/>
      <w:numFmt w:val="bullet"/>
      <w:lvlText w:val="o"/>
      <w:lvlJc w:val="left"/>
      <w:pPr>
        <w:tabs>
          <w:tab w:val="num" w:pos="0"/>
        </w:tabs>
        <w:ind w:left="5400" w:hanging="360"/>
      </w:pPr>
      <w:rPr>
        <w:rFonts w:ascii="Courier New" w:hAnsi="Courier New" w:hint="default"/>
      </w:rPr>
    </w:lvl>
    <w:lvl w:ilvl="8" w:tplc="55726432">
      <w:start w:val="1"/>
      <w:numFmt w:val="bullet"/>
      <w:lvlText w:val=""/>
      <w:lvlJc w:val="left"/>
      <w:pPr>
        <w:tabs>
          <w:tab w:val="num" w:pos="0"/>
        </w:tabs>
        <w:ind w:left="6120" w:hanging="360"/>
      </w:pPr>
      <w:rPr>
        <w:rFonts w:ascii="Wingdings" w:hAnsi="Wingdings" w:hint="default"/>
      </w:rPr>
    </w:lvl>
  </w:abstractNum>
  <w:abstractNum w:abstractNumId="7" w15:restartNumberingAfterBreak="0">
    <w:nsid w:val="00655EFF"/>
    <w:multiLevelType w:val="hybridMultilevel"/>
    <w:tmpl w:val="62AE42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32720DF"/>
    <w:multiLevelType w:val="hybridMultilevel"/>
    <w:tmpl w:val="857A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B238D6"/>
    <w:multiLevelType w:val="hybridMultilevel"/>
    <w:tmpl w:val="709CA1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C039C4"/>
    <w:multiLevelType w:val="hybridMultilevel"/>
    <w:tmpl w:val="4686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87C13"/>
    <w:multiLevelType w:val="hybridMultilevel"/>
    <w:tmpl w:val="0DF83A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97617"/>
    <w:multiLevelType w:val="hybridMultilevel"/>
    <w:tmpl w:val="394EB866"/>
    <w:lvl w:ilvl="0" w:tplc="50A8C100">
      <w:start w:val="1"/>
      <w:numFmt w:val="bullet"/>
      <w:lvlText w:val=""/>
      <w:lvlJc w:val="left"/>
      <w:pPr>
        <w:tabs>
          <w:tab w:val="num" w:pos="0"/>
        </w:tabs>
        <w:ind w:left="360" w:hanging="360"/>
      </w:pPr>
      <w:rPr>
        <w:rFonts w:ascii="Symbol" w:hAnsi="Symbol" w:cs="Symbol"/>
      </w:rPr>
    </w:lvl>
    <w:lvl w:ilvl="1" w:tplc="BE08D594">
      <w:start w:val="1"/>
      <w:numFmt w:val="decimal"/>
      <w:lvlText w:val="%2."/>
      <w:lvlJc w:val="left"/>
      <w:pPr>
        <w:tabs>
          <w:tab w:val="num" w:pos="0"/>
        </w:tabs>
        <w:ind w:left="1080" w:hanging="360"/>
      </w:pPr>
    </w:lvl>
    <w:lvl w:ilvl="2" w:tplc="06A8B0FE">
      <w:start w:val="1"/>
      <w:numFmt w:val="bullet"/>
      <w:lvlText w:val=""/>
      <w:lvlJc w:val="left"/>
      <w:pPr>
        <w:tabs>
          <w:tab w:val="num" w:pos="0"/>
        </w:tabs>
        <w:ind w:left="1800" w:hanging="360"/>
      </w:pPr>
      <w:rPr>
        <w:rFonts w:ascii="Wingdings" w:hAnsi="Wingdings" w:cs="Wingdings"/>
      </w:rPr>
    </w:lvl>
    <w:lvl w:ilvl="3" w:tplc="995276F0">
      <w:start w:val="1"/>
      <w:numFmt w:val="bullet"/>
      <w:lvlText w:val=""/>
      <w:lvlJc w:val="left"/>
      <w:pPr>
        <w:tabs>
          <w:tab w:val="num" w:pos="0"/>
        </w:tabs>
        <w:ind w:left="2520" w:hanging="360"/>
      </w:pPr>
      <w:rPr>
        <w:rFonts w:ascii="Symbol" w:hAnsi="Symbol" w:cs="Symbol"/>
      </w:rPr>
    </w:lvl>
    <w:lvl w:ilvl="4" w:tplc="4FACE5EA">
      <w:start w:val="1"/>
      <w:numFmt w:val="bullet"/>
      <w:lvlText w:val="o"/>
      <w:lvlJc w:val="left"/>
      <w:pPr>
        <w:tabs>
          <w:tab w:val="num" w:pos="0"/>
        </w:tabs>
        <w:ind w:left="3240" w:hanging="360"/>
      </w:pPr>
      <w:rPr>
        <w:rFonts w:ascii="Courier New" w:hAnsi="Courier New" w:cs="Courier New"/>
      </w:rPr>
    </w:lvl>
    <w:lvl w:ilvl="5" w:tplc="FEA240C8">
      <w:start w:val="1"/>
      <w:numFmt w:val="bullet"/>
      <w:lvlText w:val=""/>
      <w:lvlJc w:val="left"/>
      <w:pPr>
        <w:tabs>
          <w:tab w:val="num" w:pos="0"/>
        </w:tabs>
        <w:ind w:left="3960" w:hanging="360"/>
      </w:pPr>
      <w:rPr>
        <w:rFonts w:ascii="Wingdings" w:hAnsi="Wingdings" w:cs="Wingdings"/>
      </w:rPr>
    </w:lvl>
    <w:lvl w:ilvl="6" w:tplc="9E42C630">
      <w:start w:val="1"/>
      <w:numFmt w:val="bullet"/>
      <w:lvlText w:val=""/>
      <w:lvlJc w:val="left"/>
      <w:pPr>
        <w:tabs>
          <w:tab w:val="num" w:pos="0"/>
        </w:tabs>
        <w:ind w:left="4680" w:hanging="360"/>
      </w:pPr>
      <w:rPr>
        <w:rFonts w:ascii="Symbol" w:hAnsi="Symbol" w:cs="Symbol"/>
      </w:rPr>
    </w:lvl>
    <w:lvl w:ilvl="7" w:tplc="DA928F32">
      <w:start w:val="1"/>
      <w:numFmt w:val="bullet"/>
      <w:lvlText w:val="o"/>
      <w:lvlJc w:val="left"/>
      <w:pPr>
        <w:tabs>
          <w:tab w:val="num" w:pos="0"/>
        </w:tabs>
        <w:ind w:left="5400" w:hanging="360"/>
      </w:pPr>
      <w:rPr>
        <w:rFonts w:ascii="Courier New" w:hAnsi="Courier New" w:cs="Courier New"/>
      </w:rPr>
    </w:lvl>
    <w:lvl w:ilvl="8" w:tplc="0A20CB32">
      <w:start w:val="1"/>
      <w:numFmt w:val="bullet"/>
      <w:lvlText w:val=""/>
      <w:lvlJc w:val="left"/>
      <w:pPr>
        <w:tabs>
          <w:tab w:val="num" w:pos="0"/>
        </w:tabs>
        <w:ind w:left="6120" w:hanging="360"/>
      </w:pPr>
      <w:rPr>
        <w:rFonts w:ascii="Wingdings" w:hAnsi="Wingdings" w:cs="Wingdings"/>
      </w:rPr>
    </w:lvl>
  </w:abstractNum>
  <w:abstractNum w:abstractNumId="13" w15:restartNumberingAfterBreak="0">
    <w:nsid w:val="1FE55E6A"/>
    <w:multiLevelType w:val="hybridMultilevel"/>
    <w:tmpl w:val="9A38E2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1B716BA"/>
    <w:multiLevelType w:val="hybridMultilevel"/>
    <w:tmpl w:val="2D962BA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5F02A9C"/>
    <w:multiLevelType w:val="hybridMultilevel"/>
    <w:tmpl w:val="D2DAAE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26F00446"/>
    <w:multiLevelType w:val="hybridMultilevel"/>
    <w:tmpl w:val="534A90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93044B3"/>
    <w:multiLevelType w:val="hybridMultilevel"/>
    <w:tmpl w:val="A2A07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712CC"/>
    <w:multiLevelType w:val="hybridMultilevel"/>
    <w:tmpl w:val="336E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171472"/>
    <w:multiLevelType w:val="hybridMultilevel"/>
    <w:tmpl w:val="3E84A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86691"/>
    <w:multiLevelType w:val="hybridMultilevel"/>
    <w:tmpl w:val="1F4C1FA8"/>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21" w15:restartNumberingAfterBreak="0">
    <w:nsid w:val="32A64CD0"/>
    <w:multiLevelType w:val="hybridMultilevel"/>
    <w:tmpl w:val="C568CC46"/>
    <w:lvl w:ilvl="0" w:tplc="4E208730">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2" w15:restartNumberingAfterBreak="0">
    <w:nsid w:val="35A360CE"/>
    <w:multiLevelType w:val="hybridMultilevel"/>
    <w:tmpl w:val="3466AF9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B6266BC"/>
    <w:multiLevelType w:val="hybridMultilevel"/>
    <w:tmpl w:val="162CF124"/>
    <w:lvl w:ilvl="0" w:tplc="8D768502">
      <w:start w:val="1"/>
      <w:numFmt w:val="bullet"/>
      <w:lvlText w:val=""/>
      <w:lvlJc w:val="left"/>
      <w:pPr>
        <w:tabs>
          <w:tab w:val="num" w:pos="0"/>
        </w:tabs>
        <w:ind w:left="360" w:hanging="360"/>
      </w:pPr>
      <w:rPr>
        <w:rFonts w:ascii="Symbol" w:hAnsi="Symbol" w:cs="Symbol"/>
      </w:rPr>
    </w:lvl>
    <w:lvl w:ilvl="1" w:tplc="2D1AC730">
      <w:start w:val="1"/>
      <w:numFmt w:val="decimal"/>
      <w:lvlText w:val="%2."/>
      <w:lvlJc w:val="left"/>
      <w:pPr>
        <w:tabs>
          <w:tab w:val="num" w:pos="0"/>
        </w:tabs>
        <w:ind w:left="1080" w:hanging="360"/>
      </w:pPr>
    </w:lvl>
    <w:lvl w:ilvl="2" w:tplc="29DAFDF0">
      <w:start w:val="1"/>
      <w:numFmt w:val="decimal"/>
      <w:lvlText w:val="%3."/>
      <w:lvlJc w:val="left"/>
      <w:pPr>
        <w:tabs>
          <w:tab w:val="num" w:pos="0"/>
        </w:tabs>
        <w:ind w:left="1800" w:hanging="360"/>
      </w:pPr>
    </w:lvl>
    <w:lvl w:ilvl="3" w:tplc="8658481E">
      <w:start w:val="1"/>
      <w:numFmt w:val="bullet"/>
      <w:lvlText w:val=""/>
      <w:lvlJc w:val="left"/>
      <w:pPr>
        <w:tabs>
          <w:tab w:val="num" w:pos="0"/>
        </w:tabs>
        <w:ind w:left="2520" w:hanging="360"/>
      </w:pPr>
      <w:rPr>
        <w:rFonts w:ascii="Symbol" w:hAnsi="Symbol" w:cs="Symbol"/>
      </w:rPr>
    </w:lvl>
    <w:lvl w:ilvl="4" w:tplc="15E2DBBE">
      <w:start w:val="1"/>
      <w:numFmt w:val="bullet"/>
      <w:lvlText w:val="o"/>
      <w:lvlJc w:val="left"/>
      <w:pPr>
        <w:tabs>
          <w:tab w:val="num" w:pos="0"/>
        </w:tabs>
        <w:ind w:left="3240" w:hanging="360"/>
      </w:pPr>
      <w:rPr>
        <w:rFonts w:ascii="Courier New" w:hAnsi="Courier New" w:cs="Courier New"/>
      </w:rPr>
    </w:lvl>
    <w:lvl w:ilvl="5" w:tplc="964421CE">
      <w:start w:val="1"/>
      <w:numFmt w:val="bullet"/>
      <w:lvlText w:val=""/>
      <w:lvlJc w:val="left"/>
      <w:pPr>
        <w:tabs>
          <w:tab w:val="num" w:pos="0"/>
        </w:tabs>
        <w:ind w:left="3960" w:hanging="360"/>
      </w:pPr>
      <w:rPr>
        <w:rFonts w:ascii="Wingdings" w:hAnsi="Wingdings" w:cs="Wingdings"/>
      </w:rPr>
    </w:lvl>
    <w:lvl w:ilvl="6" w:tplc="46A47954">
      <w:start w:val="1"/>
      <w:numFmt w:val="bullet"/>
      <w:lvlText w:val=""/>
      <w:lvlJc w:val="left"/>
      <w:pPr>
        <w:tabs>
          <w:tab w:val="num" w:pos="0"/>
        </w:tabs>
        <w:ind w:left="4680" w:hanging="360"/>
      </w:pPr>
      <w:rPr>
        <w:rFonts w:ascii="Symbol" w:hAnsi="Symbol" w:cs="Symbol"/>
      </w:rPr>
    </w:lvl>
    <w:lvl w:ilvl="7" w:tplc="1D6ADBD8">
      <w:start w:val="1"/>
      <w:numFmt w:val="bullet"/>
      <w:lvlText w:val="o"/>
      <w:lvlJc w:val="left"/>
      <w:pPr>
        <w:tabs>
          <w:tab w:val="num" w:pos="0"/>
        </w:tabs>
        <w:ind w:left="5400" w:hanging="360"/>
      </w:pPr>
      <w:rPr>
        <w:rFonts w:ascii="Courier New" w:hAnsi="Courier New" w:cs="Courier New"/>
      </w:rPr>
    </w:lvl>
    <w:lvl w:ilvl="8" w:tplc="822441D4">
      <w:start w:val="1"/>
      <w:numFmt w:val="bullet"/>
      <w:lvlText w:val=""/>
      <w:lvlJc w:val="left"/>
      <w:pPr>
        <w:tabs>
          <w:tab w:val="num" w:pos="0"/>
        </w:tabs>
        <w:ind w:left="6120" w:hanging="360"/>
      </w:pPr>
      <w:rPr>
        <w:rFonts w:ascii="Wingdings" w:hAnsi="Wingdings" w:cs="Wingdings"/>
      </w:rPr>
    </w:lvl>
  </w:abstractNum>
  <w:abstractNum w:abstractNumId="24" w15:restartNumberingAfterBreak="0">
    <w:nsid w:val="41983866"/>
    <w:multiLevelType w:val="hybridMultilevel"/>
    <w:tmpl w:val="74DEE026"/>
    <w:lvl w:ilvl="0" w:tplc="0408000F">
      <w:start w:val="1"/>
      <w:numFmt w:val="decimal"/>
      <w:lvlText w:val="%1."/>
      <w:lvlJc w:val="left"/>
      <w:pPr>
        <w:ind w:left="720" w:hanging="360"/>
      </w:pPr>
      <w:rPr>
        <w:rFonts w:hint="default"/>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28B1B59"/>
    <w:multiLevelType w:val="multilevel"/>
    <w:tmpl w:val="DA103886"/>
    <w:lvl w:ilvl="0">
      <w:start w:val="1"/>
      <w:numFmt w:val="none"/>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45EF1F69"/>
    <w:multiLevelType w:val="hybridMultilevel"/>
    <w:tmpl w:val="00000006"/>
    <w:lvl w:ilvl="0" w:tplc="561009EE">
      <w:start w:val="1"/>
      <w:numFmt w:val="decimal"/>
      <w:lvlText w:val="%1."/>
      <w:lvlJc w:val="left"/>
      <w:pPr>
        <w:tabs>
          <w:tab w:val="num" w:pos="0"/>
        </w:tabs>
        <w:ind w:left="720" w:hanging="360"/>
      </w:pPr>
    </w:lvl>
    <w:lvl w:ilvl="1" w:tplc="35C05272">
      <w:numFmt w:val="decimal"/>
      <w:lvlText w:val=""/>
      <w:lvlJc w:val="left"/>
    </w:lvl>
    <w:lvl w:ilvl="2" w:tplc="3B163392">
      <w:numFmt w:val="decimal"/>
      <w:lvlText w:val=""/>
      <w:lvlJc w:val="left"/>
    </w:lvl>
    <w:lvl w:ilvl="3" w:tplc="F8BAA6F2">
      <w:numFmt w:val="decimal"/>
      <w:lvlText w:val=""/>
      <w:lvlJc w:val="left"/>
    </w:lvl>
    <w:lvl w:ilvl="4" w:tplc="1BF263DA">
      <w:numFmt w:val="decimal"/>
      <w:lvlText w:val=""/>
      <w:lvlJc w:val="left"/>
    </w:lvl>
    <w:lvl w:ilvl="5" w:tplc="F6525262">
      <w:numFmt w:val="decimal"/>
      <w:lvlText w:val=""/>
      <w:lvlJc w:val="left"/>
    </w:lvl>
    <w:lvl w:ilvl="6" w:tplc="D576BEA0">
      <w:numFmt w:val="decimal"/>
      <w:lvlText w:val=""/>
      <w:lvlJc w:val="left"/>
    </w:lvl>
    <w:lvl w:ilvl="7" w:tplc="8F762186">
      <w:numFmt w:val="decimal"/>
      <w:lvlText w:val=""/>
      <w:lvlJc w:val="left"/>
    </w:lvl>
    <w:lvl w:ilvl="8" w:tplc="65ACFFA0">
      <w:numFmt w:val="decimal"/>
      <w:lvlText w:val=""/>
      <w:lvlJc w:val="left"/>
    </w:lvl>
  </w:abstractNum>
  <w:abstractNum w:abstractNumId="27" w15:restartNumberingAfterBreak="0">
    <w:nsid w:val="497309D6"/>
    <w:multiLevelType w:val="hybridMultilevel"/>
    <w:tmpl w:val="63425768"/>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8F3D15"/>
    <w:multiLevelType w:val="hybridMultilevel"/>
    <w:tmpl w:val="FC8292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A515C0C"/>
    <w:multiLevelType w:val="hybridMultilevel"/>
    <w:tmpl w:val="180E1B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39A7847"/>
    <w:multiLevelType w:val="hybridMultilevel"/>
    <w:tmpl w:val="DA966B3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1" w15:restartNumberingAfterBreak="0">
    <w:nsid w:val="54BA3704"/>
    <w:multiLevelType w:val="hybridMultilevel"/>
    <w:tmpl w:val="C36A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8856D9"/>
    <w:multiLevelType w:val="hybridMultilevel"/>
    <w:tmpl w:val="13142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AF40F82"/>
    <w:multiLevelType w:val="hybridMultilevel"/>
    <w:tmpl w:val="F49E1B3A"/>
    <w:lvl w:ilvl="0" w:tplc="3992DFDE">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FCF45EE"/>
    <w:multiLevelType w:val="hybridMultilevel"/>
    <w:tmpl w:val="14904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D44BE4"/>
    <w:multiLevelType w:val="hybridMultilevel"/>
    <w:tmpl w:val="7556012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44490"/>
    <w:multiLevelType w:val="hybridMultilevel"/>
    <w:tmpl w:val="1E7CD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480E4D"/>
    <w:multiLevelType w:val="hybridMultilevel"/>
    <w:tmpl w:val="EFD67DBC"/>
    <w:lvl w:ilvl="0" w:tplc="6AD4B5EE">
      <w:start w:val="1"/>
      <w:numFmt w:val="decimal"/>
      <w:lvlText w:val="%1)"/>
      <w:lvlJc w:val="left"/>
      <w:pPr>
        <w:ind w:left="660" w:hanging="360"/>
      </w:pPr>
      <w:rPr>
        <w:rFonts w:hint="default"/>
        <w:b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1"/>
  </w:num>
  <w:num w:numId="3">
    <w:abstractNumId w:val="4"/>
  </w:num>
  <w:num w:numId="4">
    <w:abstractNumId w:val="8"/>
  </w:num>
  <w:num w:numId="5">
    <w:abstractNumId w:val="21"/>
  </w:num>
  <w:num w:numId="6">
    <w:abstractNumId w:val="26"/>
  </w:num>
  <w:num w:numId="7">
    <w:abstractNumId w:val="20"/>
  </w:num>
  <w:num w:numId="8">
    <w:abstractNumId w:val="6"/>
  </w:num>
  <w:num w:numId="9">
    <w:abstractNumId w:val="34"/>
  </w:num>
  <w:num w:numId="10">
    <w:abstractNumId w:val="35"/>
  </w:num>
  <w:num w:numId="11">
    <w:abstractNumId w:val="10"/>
  </w:num>
  <w:num w:numId="12">
    <w:abstractNumId w:val="31"/>
  </w:num>
  <w:num w:numId="13">
    <w:abstractNumId w:val="18"/>
  </w:num>
  <w:num w:numId="14">
    <w:abstractNumId w:val="19"/>
  </w:num>
  <w:num w:numId="15">
    <w:abstractNumId w:val="17"/>
  </w:num>
  <w:num w:numId="16">
    <w:abstractNumId w:val="36"/>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1"/>
  </w:num>
  <w:num w:numId="20">
    <w:abstractNumId w:val="27"/>
  </w:num>
  <w:num w:numId="21">
    <w:abstractNumId w:val="25"/>
  </w:num>
  <w:num w:numId="22">
    <w:abstractNumId w:val="12"/>
  </w:num>
  <w:num w:numId="23">
    <w:abstractNumId w:val="23"/>
  </w:num>
  <w:num w:numId="24">
    <w:abstractNumId w:val="24"/>
  </w:num>
  <w:num w:numId="25">
    <w:abstractNumId w:val="16"/>
  </w:num>
  <w:num w:numId="26">
    <w:abstractNumId w:val="7"/>
  </w:num>
  <w:num w:numId="27">
    <w:abstractNumId w:val="37"/>
  </w:num>
  <w:num w:numId="28">
    <w:abstractNumId w:val="22"/>
  </w:num>
  <w:num w:numId="29">
    <w:abstractNumId w:val="14"/>
  </w:num>
  <w:num w:numId="30">
    <w:abstractNumId w:val="0"/>
  </w:num>
  <w:num w:numId="31">
    <w:abstractNumId w:val="0"/>
  </w:num>
  <w:num w:numId="32">
    <w:abstractNumId w:val="0"/>
  </w:num>
  <w:num w:numId="33">
    <w:abstractNumId w:val="0"/>
  </w:num>
  <w:num w:numId="34">
    <w:abstractNumId w:val="13"/>
  </w:num>
  <w:num w:numId="35">
    <w:abstractNumId w:val="33"/>
  </w:num>
  <w:num w:numId="36">
    <w:abstractNumId w:val="0"/>
  </w:num>
  <w:num w:numId="37">
    <w:abstractNumId w:val="32"/>
  </w:num>
  <w:num w:numId="38">
    <w:abstractNumId w:val="28"/>
  </w:num>
  <w:num w:numId="39">
    <w:abstractNumId w:val="15"/>
  </w:num>
  <w:num w:numId="40">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xMDMwNTU2NbEwsTRW0lEKTi0uzszPAykwrgUAqPj1liwAAAA="/>
  </w:docVars>
  <w:rsids>
    <w:rsidRoot w:val="00C90C2C"/>
    <w:rsid w:val="00005ADB"/>
    <w:rsid w:val="00005DCA"/>
    <w:rsid w:val="00006364"/>
    <w:rsid w:val="00006494"/>
    <w:rsid w:val="0000672B"/>
    <w:rsid w:val="00006E48"/>
    <w:rsid w:val="0002087E"/>
    <w:rsid w:val="000215A6"/>
    <w:rsid w:val="00021BD2"/>
    <w:rsid w:val="0002465C"/>
    <w:rsid w:val="00024A95"/>
    <w:rsid w:val="0002638D"/>
    <w:rsid w:val="000273F7"/>
    <w:rsid w:val="00027F68"/>
    <w:rsid w:val="0003283B"/>
    <w:rsid w:val="00032D3B"/>
    <w:rsid w:val="000335B2"/>
    <w:rsid w:val="0003390C"/>
    <w:rsid w:val="000359B2"/>
    <w:rsid w:val="00035BE1"/>
    <w:rsid w:val="00040ED2"/>
    <w:rsid w:val="00040F24"/>
    <w:rsid w:val="000428CC"/>
    <w:rsid w:val="00042919"/>
    <w:rsid w:val="00044760"/>
    <w:rsid w:val="00045455"/>
    <w:rsid w:val="00045920"/>
    <w:rsid w:val="00045DF4"/>
    <w:rsid w:val="00046938"/>
    <w:rsid w:val="000471B7"/>
    <w:rsid w:val="00047366"/>
    <w:rsid w:val="00047F8B"/>
    <w:rsid w:val="00051832"/>
    <w:rsid w:val="000520D6"/>
    <w:rsid w:val="0005276F"/>
    <w:rsid w:val="00052877"/>
    <w:rsid w:val="00052927"/>
    <w:rsid w:val="00053D0A"/>
    <w:rsid w:val="00057201"/>
    <w:rsid w:val="00057DFE"/>
    <w:rsid w:val="000612BB"/>
    <w:rsid w:val="00061D79"/>
    <w:rsid w:val="00064647"/>
    <w:rsid w:val="0006555C"/>
    <w:rsid w:val="000663CE"/>
    <w:rsid w:val="000665BF"/>
    <w:rsid w:val="0007219F"/>
    <w:rsid w:val="000734A7"/>
    <w:rsid w:val="00080BE4"/>
    <w:rsid w:val="000829FF"/>
    <w:rsid w:val="00083687"/>
    <w:rsid w:val="00085A29"/>
    <w:rsid w:val="00086763"/>
    <w:rsid w:val="00090AF1"/>
    <w:rsid w:val="00090B6B"/>
    <w:rsid w:val="00090C13"/>
    <w:rsid w:val="00091622"/>
    <w:rsid w:val="00092A67"/>
    <w:rsid w:val="00094A5B"/>
    <w:rsid w:val="0009506C"/>
    <w:rsid w:val="0009670E"/>
    <w:rsid w:val="00097E6B"/>
    <w:rsid w:val="000A25D7"/>
    <w:rsid w:val="000A415D"/>
    <w:rsid w:val="000A6D30"/>
    <w:rsid w:val="000B0848"/>
    <w:rsid w:val="000B12F4"/>
    <w:rsid w:val="000B3C05"/>
    <w:rsid w:val="000C0A4D"/>
    <w:rsid w:val="000C1041"/>
    <w:rsid w:val="000C1CBA"/>
    <w:rsid w:val="000C2712"/>
    <w:rsid w:val="000C4A63"/>
    <w:rsid w:val="000C630C"/>
    <w:rsid w:val="000C786B"/>
    <w:rsid w:val="000D37B3"/>
    <w:rsid w:val="000D3840"/>
    <w:rsid w:val="000D4872"/>
    <w:rsid w:val="000D5BA8"/>
    <w:rsid w:val="000D651B"/>
    <w:rsid w:val="000D726E"/>
    <w:rsid w:val="000E143A"/>
    <w:rsid w:val="000E1551"/>
    <w:rsid w:val="000E326C"/>
    <w:rsid w:val="000E5168"/>
    <w:rsid w:val="000E6D3D"/>
    <w:rsid w:val="000F102C"/>
    <w:rsid w:val="000F1D72"/>
    <w:rsid w:val="000F203B"/>
    <w:rsid w:val="000F4F58"/>
    <w:rsid w:val="000F6407"/>
    <w:rsid w:val="00100107"/>
    <w:rsid w:val="001003CE"/>
    <w:rsid w:val="001029AD"/>
    <w:rsid w:val="00103029"/>
    <w:rsid w:val="001042CA"/>
    <w:rsid w:val="00105B6F"/>
    <w:rsid w:val="00105C61"/>
    <w:rsid w:val="001118D5"/>
    <w:rsid w:val="00114811"/>
    <w:rsid w:val="001154D1"/>
    <w:rsid w:val="00115C8D"/>
    <w:rsid w:val="001174DE"/>
    <w:rsid w:val="00121787"/>
    <w:rsid w:val="00121A9B"/>
    <w:rsid w:val="00122121"/>
    <w:rsid w:val="00122CFD"/>
    <w:rsid w:val="00123CCB"/>
    <w:rsid w:val="00124581"/>
    <w:rsid w:val="00126704"/>
    <w:rsid w:val="00126F2B"/>
    <w:rsid w:val="001335D7"/>
    <w:rsid w:val="00133DC9"/>
    <w:rsid w:val="001354EC"/>
    <w:rsid w:val="0015229D"/>
    <w:rsid w:val="001533F0"/>
    <w:rsid w:val="00153400"/>
    <w:rsid w:val="00154123"/>
    <w:rsid w:val="0015659B"/>
    <w:rsid w:val="00160137"/>
    <w:rsid w:val="00160B7A"/>
    <w:rsid w:val="00161A42"/>
    <w:rsid w:val="00163E1B"/>
    <w:rsid w:val="00164310"/>
    <w:rsid w:val="00164801"/>
    <w:rsid w:val="00164CF3"/>
    <w:rsid w:val="00165E2B"/>
    <w:rsid w:val="00167B32"/>
    <w:rsid w:val="00171F88"/>
    <w:rsid w:val="00172891"/>
    <w:rsid w:val="00173EEF"/>
    <w:rsid w:val="001744D7"/>
    <w:rsid w:val="00175CDC"/>
    <w:rsid w:val="00176534"/>
    <w:rsid w:val="001812AA"/>
    <w:rsid w:val="00182316"/>
    <w:rsid w:val="0018552D"/>
    <w:rsid w:val="001878AB"/>
    <w:rsid w:val="00190588"/>
    <w:rsid w:val="001958A5"/>
    <w:rsid w:val="001970E2"/>
    <w:rsid w:val="001A039A"/>
    <w:rsid w:val="001A1BFE"/>
    <w:rsid w:val="001A2037"/>
    <w:rsid w:val="001A22DB"/>
    <w:rsid w:val="001A2FE6"/>
    <w:rsid w:val="001A3565"/>
    <w:rsid w:val="001A3EEE"/>
    <w:rsid w:val="001A42B7"/>
    <w:rsid w:val="001A4899"/>
    <w:rsid w:val="001A4DFA"/>
    <w:rsid w:val="001A5096"/>
    <w:rsid w:val="001A5505"/>
    <w:rsid w:val="001B069A"/>
    <w:rsid w:val="001B0BD9"/>
    <w:rsid w:val="001B13C3"/>
    <w:rsid w:val="001B4622"/>
    <w:rsid w:val="001B4863"/>
    <w:rsid w:val="001B48DB"/>
    <w:rsid w:val="001B7DE7"/>
    <w:rsid w:val="001C256E"/>
    <w:rsid w:val="001C2FCB"/>
    <w:rsid w:val="001C30EF"/>
    <w:rsid w:val="001C55CC"/>
    <w:rsid w:val="001C5FCC"/>
    <w:rsid w:val="001C7750"/>
    <w:rsid w:val="001C7FEB"/>
    <w:rsid w:val="001D07B7"/>
    <w:rsid w:val="001D1AD8"/>
    <w:rsid w:val="001D2A88"/>
    <w:rsid w:val="001D331B"/>
    <w:rsid w:val="001D346F"/>
    <w:rsid w:val="001D3AEC"/>
    <w:rsid w:val="001D4E24"/>
    <w:rsid w:val="001D5962"/>
    <w:rsid w:val="001D5E27"/>
    <w:rsid w:val="001D7711"/>
    <w:rsid w:val="001E09FA"/>
    <w:rsid w:val="001E1EDC"/>
    <w:rsid w:val="001E2964"/>
    <w:rsid w:val="001E36CF"/>
    <w:rsid w:val="001E5ABE"/>
    <w:rsid w:val="001E5FE9"/>
    <w:rsid w:val="001E6B63"/>
    <w:rsid w:val="001E6CFC"/>
    <w:rsid w:val="001E71C4"/>
    <w:rsid w:val="001F0042"/>
    <w:rsid w:val="001F04F6"/>
    <w:rsid w:val="001F0971"/>
    <w:rsid w:val="001F0BA3"/>
    <w:rsid w:val="001F3015"/>
    <w:rsid w:val="001F32C4"/>
    <w:rsid w:val="001F6B7B"/>
    <w:rsid w:val="002002C8"/>
    <w:rsid w:val="0020348C"/>
    <w:rsid w:val="0020454B"/>
    <w:rsid w:val="00204F4A"/>
    <w:rsid w:val="00207350"/>
    <w:rsid w:val="0021090C"/>
    <w:rsid w:val="002113CD"/>
    <w:rsid w:val="0021215F"/>
    <w:rsid w:val="00214612"/>
    <w:rsid w:val="00215751"/>
    <w:rsid w:val="002205DD"/>
    <w:rsid w:val="00222748"/>
    <w:rsid w:val="00222D90"/>
    <w:rsid w:val="00224640"/>
    <w:rsid w:val="002251CB"/>
    <w:rsid w:val="00225513"/>
    <w:rsid w:val="0022699A"/>
    <w:rsid w:val="00227944"/>
    <w:rsid w:val="00227D3C"/>
    <w:rsid w:val="0023191D"/>
    <w:rsid w:val="00233FEA"/>
    <w:rsid w:val="00237680"/>
    <w:rsid w:val="002418B6"/>
    <w:rsid w:val="00241AAD"/>
    <w:rsid w:val="00242450"/>
    <w:rsid w:val="00243701"/>
    <w:rsid w:val="00244094"/>
    <w:rsid w:val="00244D7A"/>
    <w:rsid w:val="0024514B"/>
    <w:rsid w:val="00246780"/>
    <w:rsid w:val="00247A67"/>
    <w:rsid w:val="00250D18"/>
    <w:rsid w:val="00254E4E"/>
    <w:rsid w:val="00255E0D"/>
    <w:rsid w:val="0025744F"/>
    <w:rsid w:val="00260175"/>
    <w:rsid w:val="00260663"/>
    <w:rsid w:val="0026082D"/>
    <w:rsid w:val="00261552"/>
    <w:rsid w:val="00262C62"/>
    <w:rsid w:val="00263DAC"/>
    <w:rsid w:val="00264CF7"/>
    <w:rsid w:val="00266195"/>
    <w:rsid w:val="00267447"/>
    <w:rsid w:val="002676CE"/>
    <w:rsid w:val="0027438D"/>
    <w:rsid w:val="002749AB"/>
    <w:rsid w:val="0027757D"/>
    <w:rsid w:val="00280113"/>
    <w:rsid w:val="00280A53"/>
    <w:rsid w:val="00280CAC"/>
    <w:rsid w:val="002860B0"/>
    <w:rsid w:val="002947EA"/>
    <w:rsid w:val="00295CE9"/>
    <w:rsid w:val="00297725"/>
    <w:rsid w:val="00297B85"/>
    <w:rsid w:val="002A00CE"/>
    <w:rsid w:val="002A1225"/>
    <w:rsid w:val="002A20FF"/>
    <w:rsid w:val="002A3098"/>
    <w:rsid w:val="002A310B"/>
    <w:rsid w:val="002A3178"/>
    <w:rsid w:val="002A47C0"/>
    <w:rsid w:val="002A5CCE"/>
    <w:rsid w:val="002A6066"/>
    <w:rsid w:val="002A663B"/>
    <w:rsid w:val="002A693C"/>
    <w:rsid w:val="002A71EE"/>
    <w:rsid w:val="002A7B23"/>
    <w:rsid w:val="002B0039"/>
    <w:rsid w:val="002B2AEE"/>
    <w:rsid w:val="002B3AC5"/>
    <w:rsid w:val="002B3D52"/>
    <w:rsid w:val="002B6989"/>
    <w:rsid w:val="002C11CF"/>
    <w:rsid w:val="002C4544"/>
    <w:rsid w:val="002D0634"/>
    <w:rsid w:val="002D0B25"/>
    <w:rsid w:val="002D1991"/>
    <w:rsid w:val="002D19FF"/>
    <w:rsid w:val="002D221C"/>
    <w:rsid w:val="002D2F6A"/>
    <w:rsid w:val="002D43AD"/>
    <w:rsid w:val="002D5DDE"/>
    <w:rsid w:val="002D7CB9"/>
    <w:rsid w:val="002E1AD2"/>
    <w:rsid w:val="002E5998"/>
    <w:rsid w:val="002E702E"/>
    <w:rsid w:val="002E778D"/>
    <w:rsid w:val="002F0FE3"/>
    <w:rsid w:val="002F2B89"/>
    <w:rsid w:val="002F3106"/>
    <w:rsid w:val="002F4201"/>
    <w:rsid w:val="002F44F2"/>
    <w:rsid w:val="002F4802"/>
    <w:rsid w:val="002F504F"/>
    <w:rsid w:val="002F50E9"/>
    <w:rsid w:val="00301F70"/>
    <w:rsid w:val="003054D0"/>
    <w:rsid w:val="00305C87"/>
    <w:rsid w:val="003117F8"/>
    <w:rsid w:val="00313629"/>
    <w:rsid w:val="00314C61"/>
    <w:rsid w:val="00315B87"/>
    <w:rsid w:val="0031746A"/>
    <w:rsid w:val="00317D55"/>
    <w:rsid w:val="00317E46"/>
    <w:rsid w:val="00317F8A"/>
    <w:rsid w:val="00324436"/>
    <w:rsid w:val="00324C00"/>
    <w:rsid w:val="003260DE"/>
    <w:rsid w:val="003314A3"/>
    <w:rsid w:val="00331A37"/>
    <w:rsid w:val="0033282F"/>
    <w:rsid w:val="00336384"/>
    <w:rsid w:val="00340141"/>
    <w:rsid w:val="00340CA5"/>
    <w:rsid w:val="00343405"/>
    <w:rsid w:val="00343C60"/>
    <w:rsid w:val="00345BA6"/>
    <w:rsid w:val="00346249"/>
    <w:rsid w:val="003501CA"/>
    <w:rsid w:val="003508CD"/>
    <w:rsid w:val="0035102B"/>
    <w:rsid w:val="00351883"/>
    <w:rsid w:val="00354732"/>
    <w:rsid w:val="003564AE"/>
    <w:rsid w:val="003577E2"/>
    <w:rsid w:val="0036265E"/>
    <w:rsid w:val="003649B9"/>
    <w:rsid w:val="00365F5C"/>
    <w:rsid w:val="00366ED2"/>
    <w:rsid w:val="0037130A"/>
    <w:rsid w:val="003756F4"/>
    <w:rsid w:val="003758EC"/>
    <w:rsid w:val="00381ABC"/>
    <w:rsid w:val="00381B3F"/>
    <w:rsid w:val="00382665"/>
    <w:rsid w:val="00382E02"/>
    <w:rsid w:val="003842EB"/>
    <w:rsid w:val="00386579"/>
    <w:rsid w:val="00386AFC"/>
    <w:rsid w:val="003920E2"/>
    <w:rsid w:val="0039365E"/>
    <w:rsid w:val="0039564D"/>
    <w:rsid w:val="003A045B"/>
    <w:rsid w:val="003A44BF"/>
    <w:rsid w:val="003A52EB"/>
    <w:rsid w:val="003B1670"/>
    <w:rsid w:val="003B6D79"/>
    <w:rsid w:val="003C3695"/>
    <w:rsid w:val="003C3B70"/>
    <w:rsid w:val="003C4694"/>
    <w:rsid w:val="003C521F"/>
    <w:rsid w:val="003D4118"/>
    <w:rsid w:val="003D46D6"/>
    <w:rsid w:val="003D4EA5"/>
    <w:rsid w:val="003D5832"/>
    <w:rsid w:val="003D5A7E"/>
    <w:rsid w:val="003D6472"/>
    <w:rsid w:val="003E07E9"/>
    <w:rsid w:val="003E106D"/>
    <w:rsid w:val="003E25D9"/>
    <w:rsid w:val="003E5D62"/>
    <w:rsid w:val="003F034D"/>
    <w:rsid w:val="003F4BCF"/>
    <w:rsid w:val="003F556D"/>
    <w:rsid w:val="003F78FD"/>
    <w:rsid w:val="004019E1"/>
    <w:rsid w:val="00403739"/>
    <w:rsid w:val="00403DEA"/>
    <w:rsid w:val="00406F1E"/>
    <w:rsid w:val="00410B13"/>
    <w:rsid w:val="00410F0E"/>
    <w:rsid w:val="00410F4B"/>
    <w:rsid w:val="00411465"/>
    <w:rsid w:val="004121F6"/>
    <w:rsid w:val="00413789"/>
    <w:rsid w:val="00413EDD"/>
    <w:rsid w:val="00414BBF"/>
    <w:rsid w:val="00414C7B"/>
    <w:rsid w:val="0041766D"/>
    <w:rsid w:val="00420157"/>
    <w:rsid w:val="004218BA"/>
    <w:rsid w:val="004219B5"/>
    <w:rsid w:val="00422900"/>
    <w:rsid w:val="004239E7"/>
    <w:rsid w:val="004241EF"/>
    <w:rsid w:val="0042435C"/>
    <w:rsid w:val="0042770A"/>
    <w:rsid w:val="004335A6"/>
    <w:rsid w:val="00434793"/>
    <w:rsid w:val="00435F62"/>
    <w:rsid w:val="00445886"/>
    <w:rsid w:val="0044622C"/>
    <w:rsid w:val="00446509"/>
    <w:rsid w:val="0044791D"/>
    <w:rsid w:val="00447C90"/>
    <w:rsid w:val="00450438"/>
    <w:rsid w:val="00452878"/>
    <w:rsid w:val="0045382E"/>
    <w:rsid w:val="00454599"/>
    <w:rsid w:val="00455F5F"/>
    <w:rsid w:val="00457641"/>
    <w:rsid w:val="004630B9"/>
    <w:rsid w:val="004638C0"/>
    <w:rsid w:val="00466598"/>
    <w:rsid w:val="00466C27"/>
    <w:rsid w:val="00467572"/>
    <w:rsid w:val="00470E08"/>
    <w:rsid w:val="00473C1F"/>
    <w:rsid w:val="00474BEF"/>
    <w:rsid w:val="004761B8"/>
    <w:rsid w:val="00476A2F"/>
    <w:rsid w:val="00477C0E"/>
    <w:rsid w:val="00483B59"/>
    <w:rsid w:val="00486223"/>
    <w:rsid w:val="0049103A"/>
    <w:rsid w:val="00491A2A"/>
    <w:rsid w:val="00492F6A"/>
    <w:rsid w:val="00493E52"/>
    <w:rsid w:val="00494AB0"/>
    <w:rsid w:val="00497273"/>
    <w:rsid w:val="00497BEF"/>
    <w:rsid w:val="004A2E1F"/>
    <w:rsid w:val="004A4672"/>
    <w:rsid w:val="004B046D"/>
    <w:rsid w:val="004B0DBE"/>
    <w:rsid w:val="004B354A"/>
    <w:rsid w:val="004B41DD"/>
    <w:rsid w:val="004B47FB"/>
    <w:rsid w:val="004C3D0A"/>
    <w:rsid w:val="004C46BA"/>
    <w:rsid w:val="004C562B"/>
    <w:rsid w:val="004D0D85"/>
    <w:rsid w:val="004D29C4"/>
    <w:rsid w:val="004D4A47"/>
    <w:rsid w:val="004E0A19"/>
    <w:rsid w:val="004E1029"/>
    <w:rsid w:val="004E1E9F"/>
    <w:rsid w:val="004E202C"/>
    <w:rsid w:val="004E2A7A"/>
    <w:rsid w:val="004E2E06"/>
    <w:rsid w:val="004E68F9"/>
    <w:rsid w:val="004E7C06"/>
    <w:rsid w:val="004F1106"/>
    <w:rsid w:val="004F18AA"/>
    <w:rsid w:val="004F1D2E"/>
    <w:rsid w:val="004F2212"/>
    <w:rsid w:val="004F4889"/>
    <w:rsid w:val="004F5BF3"/>
    <w:rsid w:val="004F63DD"/>
    <w:rsid w:val="004F7489"/>
    <w:rsid w:val="004F7FDB"/>
    <w:rsid w:val="00500531"/>
    <w:rsid w:val="0050096B"/>
    <w:rsid w:val="00500A09"/>
    <w:rsid w:val="00502064"/>
    <w:rsid w:val="00504336"/>
    <w:rsid w:val="00505F6E"/>
    <w:rsid w:val="00506575"/>
    <w:rsid w:val="00510089"/>
    <w:rsid w:val="005143A1"/>
    <w:rsid w:val="00515ADE"/>
    <w:rsid w:val="005219B9"/>
    <w:rsid w:val="00521C20"/>
    <w:rsid w:val="00524476"/>
    <w:rsid w:val="00524583"/>
    <w:rsid w:val="00525040"/>
    <w:rsid w:val="005257B2"/>
    <w:rsid w:val="00525FE4"/>
    <w:rsid w:val="00527733"/>
    <w:rsid w:val="00527982"/>
    <w:rsid w:val="005348D9"/>
    <w:rsid w:val="00535EA2"/>
    <w:rsid w:val="0053788E"/>
    <w:rsid w:val="00537C89"/>
    <w:rsid w:val="00540C0E"/>
    <w:rsid w:val="00545D98"/>
    <w:rsid w:val="00546D26"/>
    <w:rsid w:val="005473E2"/>
    <w:rsid w:val="0055004E"/>
    <w:rsid w:val="00551591"/>
    <w:rsid w:val="005527B9"/>
    <w:rsid w:val="00552EFE"/>
    <w:rsid w:val="00555695"/>
    <w:rsid w:val="005568B9"/>
    <w:rsid w:val="00557466"/>
    <w:rsid w:val="00562887"/>
    <w:rsid w:val="00566452"/>
    <w:rsid w:val="00567136"/>
    <w:rsid w:val="0057089A"/>
    <w:rsid w:val="0057148F"/>
    <w:rsid w:val="00572DCB"/>
    <w:rsid w:val="005743D1"/>
    <w:rsid w:val="0057461F"/>
    <w:rsid w:val="00575E09"/>
    <w:rsid w:val="00580467"/>
    <w:rsid w:val="00581795"/>
    <w:rsid w:val="00582791"/>
    <w:rsid w:val="00592F55"/>
    <w:rsid w:val="00593C96"/>
    <w:rsid w:val="00595571"/>
    <w:rsid w:val="00595D6D"/>
    <w:rsid w:val="00596033"/>
    <w:rsid w:val="00596B06"/>
    <w:rsid w:val="005974AC"/>
    <w:rsid w:val="005A1832"/>
    <w:rsid w:val="005A219C"/>
    <w:rsid w:val="005A3D1C"/>
    <w:rsid w:val="005A4116"/>
    <w:rsid w:val="005A5762"/>
    <w:rsid w:val="005A634A"/>
    <w:rsid w:val="005A65A0"/>
    <w:rsid w:val="005A77D0"/>
    <w:rsid w:val="005A7A21"/>
    <w:rsid w:val="005B0302"/>
    <w:rsid w:val="005B149D"/>
    <w:rsid w:val="005C0FEE"/>
    <w:rsid w:val="005C305E"/>
    <w:rsid w:val="005C612E"/>
    <w:rsid w:val="005C7B38"/>
    <w:rsid w:val="005D169D"/>
    <w:rsid w:val="005D2497"/>
    <w:rsid w:val="005D24DD"/>
    <w:rsid w:val="005D4359"/>
    <w:rsid w:val="005D76B3"/>
    <w:rsid w:val="005E07F0"/>
    <w:rsid w:val="005E0B50"/>
    <w:rsid w:val="005F093C"/>
    <w:rsid w:val="005F7DAF"/>
    <w:rsid w:val="0060458A"/>
    <w:rsid w:val="0060512D"/>
    <w:rsid w:val="00612034"/>
    <w:rsid w:val="00612088"/>
    <w:rsid w:val="006214D2"/>
    <w:rsid w:val="006231DB"/>
    <w:rsid w:val="00624456"/>
    <w:rsid w:val="00625156"/>
    <w:rsid w:val="00625CF0"/>
    <w:rsid w:val="006263B6"/>
    <w:rsid w:val="00631D56"/>
    <w:rsid w:val="00634E1D"/>
    <w:rsid w:val="00636379"/>
    <w:rsid w:val="00636C74"/>
    <w:rsid w:val="00640C7F"/>
    <w:rsid w:val="00640CA2"/>
    <w:rsid w:val="00644526"/>
    <w:rsid w:val="00647853"/>
    <w:rsid w:val="006521F9"/>
    <w:rsid w:val="00653309"/>
    <w:rsid w:val="00653379"/>
    <w:rsid w:val="00654FFF"/>
    <w:rsid w:val="00656AC9"/>
    <w:rsid w:val="00660ECF"/>
    <w:rsid w:val="006615CE"/>
    <w:rsid w:val="006617F8"/>
    <w:rsid w:val="00663125"/>
    <w:rsid w:val="00664292"/>
    <w:rsid w:val="0067074A"/>
    <w:rsid w:val="00676B7A"/>
    <w:rsid w:val="006778D6"/>
    <w:rsid w:val="00683976"/>
    <w:rsid w:val="00691FE1"/>
    <w:rsid w:val="006925B5"/>
    <w:rsid w:val="00692BFE"/>
    <w:rsid w:val="00695073"/>
    <w:rsid w:val="0069540A"/>
    <w:rsid w:val="006A0831"/>
    <w:rsid w:val="006A0929"/>
    <w:rsid w:val="006A3329"/>
    <w:rsid w:val="006A48B8"/>
    <w:rsid w:val="006A535F"/>
    <w:rsid w:val="006A7C11"/>
    <w:rsid w:val="006B3B17"/>
    <w:rsid w:val="006B474A"/>
    <w:rsid w:val="006B566C"/>
    <w:rsid w:val="006C1BA5"/>
    <w:rsid w:val="006C37C2"/>
    <w:rsid w:val="006C4D27"/>
    <w:rsid w:val="006C4E9B"/>
    <w:rsid w:val="006C7AEC"/>
    <w:rsid w:val="006D0842"/>
    <w:rsid w:val="006D134E"/>
    <w:rsid w:val="006D164F"/>
    <w:rsid w:val="006D1CFE"/>
    <w:rsid w:val="006D1DA8"/>
    <w:rsid w:val="006D3801"/>
    <w:rsid w:val="006D3A67"/>
    <w:rsid w:val="006D487E"/>
    <w:rsid w:val="006D5051"/>
    <w:rsid w:val="006E022C"/>
    <w:rsid w:val="006E090A"/>
    <w:rsid w:val="006E0C98"/>
    <w:rsid w:val="006E248A"/>
    <w:rsid w:val="006E47D0"/>
    <w:rsid w:val="006E4922"/>
    <w:rsid w:val="006E49C8"/>
    <w:rsid w:val="006E5E0A"/>
    <w:rsid w:val="006E6FDB"/>
    <w:rsid w:val="006F0390"/>
    <w:rsid w:val="006F0CFA"/>
    <w:rsid w:val="006F104C"/>
    <w:rsid w:val="006F1F07"/>
    <w:rsid w:val="006F3819"/>
    <w:rsid w:val="006F65BA"/>
    <w:rsid w:val="00700107"/>
    <w:rsid w:val="007003FC"/>
    <w:rsid w:val="007014A0"/>
    <w:rsid w:val="00701D61"/>
    <w:rsid w:val="00701DFD"/>
    <w:rsid w:val="00702741"/>
    <w:rsid w:val="0071049A"/>
    <w:rsid w:val="0071053B"/>
    <w:rsid w:val="00710CBF"/>
    <w:rsid w:val="00710FDF"/>
    <w:rsid w:val="00713347"/>
    <w:rsid w:val="00713676"/>
    <w:rsid w:val="00714DD8"/>
    <w:rsid w:val="00720128"/>
    <w:rsid w:val="00720C1C"/>
    <w:rsid w:val="0072203A"/>
    <w:rsid w:val="0072297A"/>
    <w:rsid w:val="00723C87"/>
    <w:rsid w:val="00726E9A"/>
    <w:rsid w:val="00734C48"/>
    <w:rsid w:val="00735E5B"/>
    <w:rsid w:val="0073692F"/>
    <w:rsid w:val="00737D8B"/>
    <w:rsid w:val="007406A7"/>
    <w:rsid w:val="007414C2"/>
    <w:rsid w:val="00742040"/>
    <w:rsid w:val="0074282A"/>
    <w:rsid w:val="00743567"/>
    <w:rsid w:val="00745B9A"/>
    <w:rsid w:val="00746B19"/>
    <w:rsid w:val="00747991"/>
    <w:rsid w:val="00751822"/>
    <w:rsid w:val="00751F02"/>
    <w:rsid w:val="00754740"/>
    <w:rsid w:val="007551FD"/>
    <w:rsid w:val="00756157"/>
    <w:rsid w:val="00757DA9"/>
    <w:rsid w:val="00762CC7"/>
    <w:rsid w:val="007630A5"/>
    <w:rsid w:val="0076513D"/>
    <w:rsid w:val="00765FAC"/>
    <w:rsid w:val="0077053A"/>
    <w:rsid w:val="00770F82"/>
    <w:rsid w:val="00772651"/>
    <w:rsid w:val="00773E39"/>
    <w:rsid w:val="00774059"/>
    <w:rsid w:val="00774C54"/>
    <w:rsid w:val="00782F38"/>
    <w:rsid w:val="0078359D"/>
    <w:rsid w:val="00783A5D"/>
    <w:rsid w:val="00785E03"/>
    <w:rsid w:val="00787F94"/>
    <w:rsid w:val="007915B6"/>
    <w:rsid w:val="00792675"/>
    <w:rsid w:val="00792987"/>
    <w:rsid w:val="00792DD1"/>
    <w:rsid w:val="00793D87"/>
    <w:rsid w:val="00796580"/>
    <w:rsid w:val="007966C8"/>
    <w:rsid w:val="00796EC0"/>
    <w:rsid w:val="00797EFD"/>
    <w:rsid w:val="007A205E"/>
    <w:rsid w:val="007A2EDE"/>
    <w:rsid w:val="007A3256"/>
    <w:rsid w:val="007A3EA5"/>
    <w:rsid w:val="007A5C59"/>
    <w:rsid w:val="007B4B40"/>
    <w:rsid w:val="007B5F45"/>
    <w:rsid w:val="007B60FC"/>
    <w:rsid w:val="007B7B60"/>
    <w:rsid w:val="007C2C5E"/>
    <w:rsid w:val="007C474C"/>
    <w:rsid w:val="007C4D76"/>
    <w:rsid w:val="007C5BCD"/>
    <w:rsid w:val="007C6942"/>
    <w:rsid w:val="007D2901"/>
    <w:rsid w:val="007D5691"/>
    <w:rsid w:val="007D631E"/>
    <w:rsid w:val="007D6860"/>
    <w:rsid w:val="007D735A"/>
    <w:rsid w:val="007E074C"/>
    <w:rsid w:val="007E0ABD"/>
    <w:rsid w:val="007E0B16"/>
    <w:rsid w:val="007E1925"/>
    <w:rsid w:val="007E19D3"/>
    <w:rsid w:val="007E1CDC"/>
    <w:rsid w:val="007E283A"/>
    <w:rsid w:val="007E2EC2"/>
    <w:rsid w:val="007E407A"/>
    <w:rsid w:val="007E5073"/>
    <w:rsid w:val="007E61C7"/>
    <w:rsid w:val="007E7F28"/>
    <w:rsid w:val="007F0E44"/>
    <w:rsid w:val="007F1052"/>
    <w:rsid w:val="007F2D6D"/>
    <w:rsid w:val="007F37A4"/>
    <w:rsid w:val="007F4955"/>
    <w:rsid w:val="007F4D7A"/>
    <w:rsid w:val="007F778D"/>
    <w:rsid w:val="008000E1"/>
    <w:rsid w:val="00800999"/>
    <w:rsid w:val="00801BF0"/>
    <w:rsid w:val="00801BF5"/>
    <w:rsid w:val="0080202E"/>
    <w:rsid w:val="008042DA"/>
    <w:rsid w:val="00805C2D"/>
    <w:rsid w:val="00805C6D"/>
    <w:rsid w:val="008066C8"/>
    <w:rsid w:val="00810547"/>
    <w:rsid w:val="00811539"/>
    <w:rsid w:val="00811CBD"/>
    <w:rsid w:val="00813404"/>
    <w:rsid w:val="0081392A"/>
    <w:rsid w:val="008140ED"/>
    <w:rsid w:val="008146A1"/>
    <w:rsid w:val="00814BCE"/>
    <w:rsid w:val="00814DD5"/>
    <w:rsid w:val="008169F4"/>
    <w:rsid w:val="008175B6"/>
    <w:rsid w:val="00820C44"/>
    <w:rsid w:val="008215E4"/>
    <w:rsid w:val="0082231D"/>
    <w:rsid w:val="00822681"/>
    <w:rsid w:val="00823DA4"/>
    <w:rsid w:val="00825F8B"/>
    <w:rsid w:val="0082628F"/>
    <w:rsid w:val="00826DB5"/>
    <w:rsid w:val="008315E3"/>
    <w:rsid w:val="0083561A"/>
    <w:rsid w:val="00836D59"/>
    <w:rsid w:val="00837645"/>
    <w:rsid w:val="00841D2E"/>
    <w:rsid w:val="00842541"/>
    <w:rsid w:val="00842B98"/>
    <w:rsid w:val="00843607"/>
    <w:rsid w:val="00843CE3"/>
    <w:rsid w:val="008443B3"/>
    <w:rsid w:val="00845439"/>
    <w:rsid w:val="00845606"/>
    <w:rsid w:val="00845974"/>
    <w:rsid w:val="00847EEC"/>
    <w:rsid w:val="00850B92"/>
    <w:rsid w:val="008522C8"/>
    <w:rsid w:val="00852A1F"/>
    <w:rsid w:val="00856E78"/>
    <w:rsid w:val="008625A4"/>
    <w:rsid w:val="008625F5"/>
    <w:rsid w:val="0086546C"/>
    <w:rsid w:val="0086548F"/>
    <w:rsid w:val="008658CB"/>
    <w:rsid w:val="00866666"/>
    <w:rsid w:val="00866FC6"/>
    <w:rsid w:val="0087133A"/>
    <w:rsid w:val="00872EC8"/>
    <w:rsid w:val="00872EF4"/>
    <w:rsid w:val="00874318"/>
    <w:rsid w:val="00874ADD"/>
    <w:rsid w:val="00874D8F"/>
    <w:rsid w:val="008776C4"/>
    <w:rsid w:val="00880124"/>
    <w:rsid w:val="00881ADE"/>
    <w:rsid w:val="00883248"/>
    <w:rsid w:val="008840E9"/>
    <w:rsid w:val="00885AEB"/>
    <w:rsid w:val="00886111"/>
    <w:rsid w:val="008862BD"/>
    <w:rsid w:val="00887618"/>
    <w:rsid w:val="0089600C"/>
    <w:rsid w:val="00896958"/>
    <w:rsid w:val="008A0C23"/>
    <w:rsid w:val="008A1778"/>
    <w:rsid w:val="008A1E49"/>
    <w:rsid w:val="008A2289"/>
    <w:rsid w:val="008A3DE8"/>
    <w:rsid w:val="008A59E8"/>
    <w:rsid w:val="008A71D6"/>
    <w:rsid w:val="008B2E75"/>
    <w:rsid w:val="008B40BD"/>
    <w:rsid w:val="008B4E15"/>
    <w:rsid w:val="008B4FAE"/>
    <w:rsid w:val="008B54A1"/>
    <w:rsid w:val="008B616B"/>
    <w:rsid w:val="008B64E5"/>
    <w:rsid w:val="008C2110"/>
    <w:rsid w:val="008C2673"/>
    <w:rsid w:val="008C2F70"/>
    <w:rsid w:val="008C2FD3"/>
    <w:rsid w:val="008C3496"/>
    <w:rsid w:val="008C43A2"/>
    <w:rsid w:val="008C746A"/>
    <w:rsid w:val="008D0343"/>
    <w:rsid w:val="008D138C"/>
    <w:rsid w:val="008D3131"/>
    <w:rsid w:val="008D462B"/>
    <w:rsid w:val="008D5760"/>
    <w:rsid w:val="008D5902"/>
    <w:rsid w:val="008D5E62"/>
    <w:rsid w:val="008D6018"/>
    <w:rsid w:val="008D667C"/>
    <w:rsid w:val="008E16BB"/>
    <w:rsid w:val="008E29A0"/>
    <w:rsid w:val="008E5897"/>
    <w:rsid w:val="008E66E4"/>
    <w:rsid w:val="008E6F3A"/>
    <w:rsid w:val="008F0D8A"/>
    <w:rsid w:val="008F12E3"/>
    <w:rsid w:val="008F46EE"/>
    <w:rsid w:val="008F4D72"/>
    <w:rsid w:val="008F4F8F"/>
    <w:rsid w:val="008F5B86"/>
    <w:rsid w:val="008F6274"/>
    <w:rsid w:val="008F7065"/>
    <w:rsid w:val="009006CE"/>
    <w:rsid w:val="009006E8"/>
    <w:rsid w:val="009015AA"/>
    <w:rsid w:val="0090228E"/>
    <w:rsid w:val="009078BE"/>
    <w:rsid w:val="0091084F"/>
    <w:rsid w:val="00914DBB"/>
    <w:rsid w:val="009169AB"/>
    <w:rsid w:val="009177DF"/>
    <w:rsid w:val="00920285"/>
    <w:rsid w:val="00920854"/>
    <w:rsid w:val="00921A46"/>
    <w:rsid w:val="00925CB1"/>
    <w:rsid w:val="009276E2"/>
    <w:rsid w:val="00934A4C"/>
    <w:rsid w:val="009371D4"/>
    <w:rsid w:val="009438F9"/>
    <w:rsid w:val="00943A80"/>
    <w:rsid w:val="00945C56"/>
    <w:rsid w:val="00946568"/>
    <w:rsid w:val="009474AC"/>
    <w:rsid w:val="00950C52"/>
    <w:rsid w:val="00950EAD"/>
    <w:rsid w:val="009514A5"/>
    <w:rsid w:val="00951FAE"/>
    <w:rsid w:val="00953330"/>
    <w:rsid w:val="00955522"/>
    <w:rsid w:val="009557DA"/>
    <w:rsid w:val="00956863"/>
    <w:rsid w:val="00956EF7"/>
    <w:rsid w:val="009655E3"/>
    <w:rsid w:val="00967187"/>
    <w:rsid w:val="009675B8"/>
    <w:rsid w:val="0097557A"/>
    <w:rsid w:val="00977480"/>
    <w:rsid w:val="009816B9"/>
    <w:rsid w:val="00981F12"/>
    <w:rsid w:val="00984B21"/>
    <w:rsid w:val="00984CB1"/>
    <w:rsid w:val="00986AFE"/>
    <w:rsid w:val="00987052"/>
    <w:rsid w:val="00991709"/>
    <w:rsid w:val="009924AF"/>
    <w:rsid w:val="009927D4"/>
    <w:rsid w:val="0099299C"/>
    <w:rsid w:val="00995495"/>
    <w:rsid w:val="009A78AD"/>
    <w:rsid w:val="009B4507"/>
    <w:rsid w:val="009B66F0"/>
    <w:rsid w:val="009C0BB6"/>
    <w:rsid w:val="009C1EDB"/>
    <w:rsid w:val="009C269C"/>
    <w:rsid w:val="009C387C"/>
    <w:rsid w:val="009C3FEF"/>
    <w:rsid w:val="009C5E9E"/>
    <w:rsid w:val="009D1BB7"/>
    <w:rsid w:val="009D33EB"/>
    <w:rsid w:val="009D4AA2"/>
    <w:rsid w:val="009D523B"/>
    <w:rsid w:val="009D6830"/>
    <w:rsid w:val="009D702D"/>
    <w:rsid w:val="009E3047"/>
    <w:rsid w:val="009E372F"/>
    <w:rsid w:val="009E3D8C"/>
    <w:rsid w:val="009E67A9"/>
    <w:rsid w:val="009F254E"/>
    <w:rsid w:val="009F408C"/>
    <w:rsid w:val="009F40EA"/>
    <w:rsid w:val="009F7213"/>
    <w:rsid w:val="009F74C1"/>
    <w:rsid w:val="00A02E4E"/>
    <w:rsid w:val="00A03145"/>
    <w:rsid w:val="00A03A60"/>
    <w:rsid w:val="00A04EC7"/>
    <w:rsid w:val="00A07795"/>
    <w:rsid w:val="00A113E1"/>
    <w:rsid w:val="00A11DFC"/>
    <w:rsid w:val="00A15AD4"/>
    <w:rsid w:val="00A22B7D"/>
    <w:rsid w:val="00A23C80"/>
    <w:rsid w:val="00A24D8B"/>
    <w:rsid w:val="00A26C1D"/>
    <w:rsid w:val="00A26EB5"/>
    <w:rsid w:val="00A27C51"/>
    <w:rsid w:val="00A31848"/>
    <w:rsid w:val="00A35A7A"/>
    <w:rsid w:val="00A375E1"/>
    <w:rsid w:val="00A37833"/>
    <w:rsid w:val="00A4168B"/>
    <w:rsid w:val="00A42302"/>
    <w:rsid w:val="00A424B0"/>
    <w:rsid w:val="00A435D2"/>
    <w:rsid w:val="00A46A2A"/>
    <w:rsid w:val="00A47960"/>
    <w:rsid w:val="00A50056"/>
    <w:rsid w:val="00A51FA5"/>
    <w:rsid w:val="00A52548"/>
    <w:rsid w:val="00A52926"/>
    <w:rsid w:val="00A55950"/>
    <w:rsid w:val="00A56201"/>
    <w:rsid w:val="00A56A80"/>
    <w:rsid w:val="00A6537D"/>
    <w:rsid w:val="00A67ED8"/>
    <w:rsid w:val="00A710FF"/>
    <w:rsid w:val="00A732BE"/>
    <w:rsid w:val="00A733E2"/>
    <w:rsid w:val="00A74406"/>
    <w:rsid w:val="00A74D09"/>
    <w:rsid w:val="00A83460"/>
    <w:rsid w:val="00A83487"/>
    <w:rsid w:val="00A84BA7"/>
    <w:rsid w:val="00A85E1F"/>
    <w:rsid w:val="00A85F42"/>
    <w:rsid w:val="00A908A9"/>
    <w:rsid w:val="00A91606"/>
    <w:rsid w:val="00A92629"/>
    <w:rsid w:val="00A93A9A"/>
    <w:rsid w:val="00A948A2"/>
    <w:rsid w:val="00A95499"/>
    <w:rsid w:val="00A96706"/>
    <w:rsid w:val="00A9713F"/>
    <w:rsid w:val="00AA3669"/>
    <w:rsid w:val="00AA5F17"/>
    <w:rsid w:val="00AA6F18"/>
    <w:rsid w:val="00AB0ABA"/>
    <w:rsid w:val="00AC0BBB"/>
    <w:rsid w:val="00AC3209"/>
    <w:rsid w:val="00AC51EF"/>
    <w:rsid w:val="00AC5206"/>
    <w:rsid w:val="00AC54BE"/>
    <w:rsid w:val="00AC583B"/>
    <w:rsid w:val="00AD0B6A"/>
    <w:rsid w:val="00AD1EDD"/>
    <w:rsid w:val="00AD3B2F"/>
    <w:rsid w:val="00AD7F22"/>
    <w:rsid w:val="00AE0556"/>
    <w:rsid w:val="00AE0AB2"/>
    <w:rsid w:val="00AE79DE"/>
    <w:rsid w:val="00AF4B61"/>
    <w:rsid w:val="00AF5BE3"/>
    <w:rsid w:val="00AF67EC"/>
    <w:rsid w:val="00B00DCB"/>
    <w:rsid w:val="00B0316B"/>
    <w:rsid w:val="00B05639"/>
    <w:rsid w:val="00B06308"/>
    <w:rsid w:val="00B07349"/>
    <w:rsid w:val="00B079D7"/>
    <w:rsid w:val="00B07E79"/>
    <w:rsid w:val="00B10D64"/>
    <w:rsid w:val="00B11889"/>
    <w:rsid w:val="00B12CDC"/>
    <w:rsid w:val="00B13A7B"/>
    <w:rsid w:val="00B13F3C"/>
    <w:rsid w:val="00B154E6"/>
    <w:rsid w:val="00B16163"/>
    <w:rsid w:val="00B169D9"/>
    <w:rsid w:val="00B2225F"/>
    <w:rsid w:val="00B23042"/>
    <w:rsid w:val="00B24278"/>
    <w:rsid w:val="00B244DF"/>
    <w:rsid w:val="00B26115"/>
    <w:rsid w:val="00B30EAE"/>
    <w:rsid w:val="00B30FEB"/>
    <w:rsid w:val="00B31BD1"/>
    <w:rsid w:val="00B31F4E"/>
    <w:rsid w:val="00B3360B"/>
    <w:rsid w:val="00B3551B"/>
    <w:rsid w:val="00B35821"/>
    <w:rsid w:val="00B35AE5"/>
    <w:rsid w:val="00B35E27"/>
    <w:rsid w:val="00B36C9D"/>
    <w:rsid w:val="00B36E1B"/>
    <w:rsid w:val="00B40AA8"/>
    <w:rsid w:val="00B41E29"/>
    <w:rsid w:val="00B43499"/>
    <w:rsid w:val="00B43788"/>
    <w:rsid w:val="00B45537"/>
    <w:rsid w:val="00B459EB"/>
    <w:rsid w:val="00B472D1"/>
    <w:rsid w:val="00B50D97"/>
    <w:rsid w:val="00B51A3C"/>
    <w:rsid w:val="00B52D02"/>
    <w:rsid w:val="00B550CF"/>
    <w:rsid w:val="00B5545C"/>
    <w:rsid w:val="00B61C94"/>
    <w:rsid w:val="00B62C4E"/>
    <w:rsid w:val="00B6330E"/>
    <w:rsid w:val="00B633BE"/>
    <w:rsid w:val="00B6397A"/>
    <w:rsid w:val="00B63EE4"/>
    <w:rsid w:val="00B63EEC"/>
    <w:rsid w:val="00B65A93"/>
    <w:rsid w:val="00B65F98"/>
    <w:rsid w:val="00B66DAE"/>
    <w:rsid w:val="00B67B7E"/>
    <w:rsid w:val="00B70141"/>
    <w:rsid w:val="00B719B9"/>
    <w:rsid w:val="00B72236"/>
    <w:rsid w:val="00B740CE"/>
    <w:rsid w:val="00B7458E"/>
    <w:rsid w:val="00B75AFA"/>
    <w:rsid w:val="00B766B0"/>
    <w:rsid w:val="00B77A25"/>
    <w:rsid w:val="00B82F1A"/>
    <w:rsid w:val="00B8435D"/>
    <w:rsid w:val="00B843CA"/>
    <w:rsid w:val="00B848C2"/>
    <w:rsid w:val="00B84FA8"/>
    <w:rsid w:val="00B85B16"/>
    <w:rsid w:val="00B860DB"/>
    <w:rsid w:val="00B909F2"/>
    <w:rsid w:val="00B91F5B"/>
    <w:rsid w:val="00B93076"/>
    <w:rsid w:val="00B9336D"/>
    <w:rsid w:val="00B93712"/>
    <w:rsid w:val="00B94247"/>
    <w:rsid w:val="00B9537F"/>
    <w:rsid w:val="00B95906"/>
    <w:rsid w:val="00B96B95"/>
    <w:rsid w:val="00B96D39"/>
    <w:rsid w:val="00BA0D7E"/>
    <w:rsid w:val="00BA24F6"/>
    <w:rsid w:val="00BA256A"/>
    <w:rsid w:val="00BA3485"/>
    <w:rsid w:val="00BA4937"/>
    <w:rsid w:val="00BB0049"/>
    <w:rsid w:val="00BB0CEA"/>
    <w:rsid w:val="00BB1459"/>
    <w:rsid w:val="00BB1499"/>
    <w:rsid w:val="00BB2C2A"/>
    <w:rsid w:val="00BB2C47"/>
    <w:rsid w:val="00BC0681"/>
    <w:rsid w:val="00BC3EB3"/>
    <w:rsid w:val="00BC4B5C"/>
    <w:rsid w:val="00BC530C"/>
    <w:rsid w:val="00BC54A7"/>
    <w:rsid w:val="00BD12C0"/>
    <w:rsid w:val="00BD25A1"/>
    <w:rsid w:val="00BD440E"/>
    <w:rsid w:val="00BD6157"/>
    <w:rsid w:val="00BD714B"/>
    <w:rsid w:val="00BD7164"/>
    <w:rsid w:val="00BE15A0"/>
    <w:rsid w:val="00BE2C88"/>
    <w:rsid w:val="00BE3012"/>
    <w:rsid w:val="00BE4202"/>
    <w:rsid w:val="00BE61C0"/>
    <w:rsid w:val="00BF05FB"/>
    <w:rsid w:val="00BF0B7C"/>
    <w:rsid w:val="00BF4C6D"/>
    <w:rsid w:val="00BF4D9A"/>
    <w:rsid w:val="00BF5442"/>
    <w:rsid w:val="00C00EE1"/>
    <w:rsid w:val="00C0391D"/>
    <w:rsid w:val="00C03D7D"/>
    <w:rsid w:val="00C04C68"/>
    <w:rsid w:val="00C04E2C"/>
    <w:rsid w:val="00C06F85"/>
    <w:rsid w:val="00C074EC"/>
    <w:rsid w:val="00C07CB2"/>
    <w:rsid w:val="00C104FA"/>
    <w:rsid w:val="00C1138D"/>
    <w:rsid w:val="00C12296"/>
    <w:rsid w:val="00C135B3"/>
    <w:rsid w:val="00C140D9"/>
    <w:rsid w:val="00C14C21"/>
    <w:rsid w:val="00C15027"/>
    <w:rsid w:val="00C2333C"/>
    <w:rsid w:val="00C23927"/>
    <w:rsid w:val="00C24352"/>
    <w:rsid w:val="00C261FF"/>
    <w:rsid w:val="00C26284"/>
    <w:rsid w:val="00C27517"/>
    <w:rsid w:val="00C324D5"/>
    <w:rsid w:val="00C35C1E"/>
    <w:rsid w:val="00C369D2"/>
    <w:rsid w:val="00C4078A"/>
    <w:rsid w:val="00C4181B"/>
    <w:rsid w:val="00C43D57"/>
    <w:rsid w:val="00C5165A"/>
    <w:rsid w:val="00C557F2"/>
    <w:rsid w:val="00C56048"/>
    <w:rsid w:val="00C57F8C"/>
    <w:rsid w:val="00C62EBE"/>
    <w:rsid w:val="00C63300"/>
    <w:rsid w:val="00C6348B"/>
    <w:rsid w:val="00C64C79"/>
    <w:rsid w:val="00C6577B"/>
    <w:rsid w:val="00C677A6"/>
    <w:rsid w:val="00C70944"/>
    <w:rsid w:val="00C73F35"/>
    <w:rsid w:val="00C7443A"/>
    <w:rsid w:val="00C74685"/>
    <w:rsid w:val="00C74756"/>
    <w:rsid w:val="00C762B0"/>
    <w:rsid w:val="00C7694E"/>
    <w:rsid w:val="00C779F0"/>
    <w:rsid w:val="00C812F2"/>
    <w:rsid w:val="00C854C7"/>
    <w:rsid w:val="00C858CB"/>
    <w:rsid w:val="00C874CD"/>
    <w:rsid w:val="00C90A71"/>
    <w:rsid w:val="00C90C2C"/>
    <w:rsid w:val="00C91E56"/>
    <w:rsid w:val="00C91E6B"/>
    <w:rsid w:val="00C92D38"/>
    <w:rsid w:val="00C94FBA"/>
    <w:rsid w:val="00C96137"/>
    <w:rsid w:val="00C96EF8"/>
    <w:rsid w:val="00C9E4C9"/>
    <w:rsid w:val="00CA2D04"/>
    <w:rsid w:val="00CA49F3"/>
    <w:rsid w:val="00CA7725"/>
    <w:rsid w:val="00CB162D"/>
    <w:rsid w:val="00CB2082"/>
    <w:rsid w:val="00CB3668"/>
    <w:rsid w:val="00CB538E"/>
    <w:rsid w:val="00CB707E"/>
    <w:rsid w:val="00CC00AA"/>
    <w:rsid w:val="00CC1124"/>
    <w:rsid w:val="00CC3555"/>
    <w:rsid w:val="00CC377E"/>
    <w:rsid w:val="00CC502A"/>
    <w:rsid w:val="00CC7519"/>
    <w:rsid w:val="00CD09A2"/>
    <w:rsid w:val="00CD1403"/>
    <w:rsid w:val="00CD224F"/>
    <w:rsid w:val="00CD2774"/>
    <w:rsid w:val="00CD30C6"/>
    <w:rsid w:val="00CD3410"/>
    <w:rsid w:val="00CD3AD6"/>
    <w:rsid w:val="00CD41DA"/>
    <w:rsid w:val="00CD630D"/>
    <w:rsid w:val="00CD634C"/>
    <w:rsid w:val="00CD7F61"/>
    <w:rsid w:val="00CE233D"/>
    <w:rsid w:val="00CE3B41"/>
    <w:rsid w:val="00CE7E0D"/>
    <w:rsid w:val="00CF0C44"/>
    <w:rsid w:val="00CF1352"/>
    <w:rsid w:val="00CF28E7"/>
    <w:rsid w:val="00CF2C09"/>
    <w:rsid w:val="00CF5ED8"/>
    <w:rsid w:val="00CF72D3"/>
    <w:rsid w:val="00D00F87"/>
    <w:rsid w:val="00D01140"/>
    <w:rsid w:val="00D02CCE"/>
    <w:rsid w:val="00D0600E"/>
    <w:rsid w:val="00D06B93"/>
    <w:rsid w:val="00D07A17"/>
    <w:rsid w:val="00D13BAD"/>
    <w:rsid w:val="00D161D1"/>
    <w:rsid w:val="00D20668"/>
    <w:rsid w:val="00D217C2"/>
    <w:rsid w:val="00D227DC"/>
    <w:rsid w:val="00D24B18"/>
    <w:rsid w:val="00D25432"/>
    <w:rsid w:val="00D26971"/>
    <w:rsid w:val="00D26AF1"/>
    <w:rsid w:val="00D33045"/>
    <w:rsid w:val="00D34BC1"/>
    <w:rsid w:val="00D368F1"/>
    <w:rsid w:val="00D37350"/>
    <w:rsid w:val="00D40EE1"/>
    <w:rsid w:val="00D44461"/>
    <w:rsid w:val="00D4771B"/>
    <w:rsid w:val="00D543DF"/>
    <w:rsid w:val="00D573EF"/>
    <w:rsid w:val="00D5752E"/>
    <w:rsid w:val="00D578E7"/>
    <w:rsid w:val="00D62F9D"/>
    <w:rsid w:val="00D6444C"/>
    <w:rsid w:val="00D64A7E"/>
    <w:rsid w:val="00D6554F"/>
    <w:rsid w:val="00D66AFD"/>
    <w:rsid w:val="00D72827"/>
    <w:rsid w:val="00D732FC"/>
    <w:rsid w:val="00D74849"/>
    <w:rsid w:val="00D749BD"/>
    <w:rsid w:val="00D74A2C"/>
    <w:rsid w:val="00D755E7"/>
    <w:rsid w:val="00D75C2F"/>
    <w:rsid w:val="00D7649E"/>
    <w:rsid w:val="00D77214"/>
    <w:rsid w:val="00D813B2"/>
    <w:rsid w:val="00D82F82"/>
    <w:rsid w:val="00D83BAE"/>
    <w:rsid w:val="00D84C54"/>
    <w:rsid w:val="00D9261F"/>
    <w:rsid w:val="00D93BCE"/>
    <w:rsid w:val="00D9419F"/>
    <w:rsid w:val="00D9472A"/>
    <w:rsid w:val="00D97C96"/>
    <w:rsid w:val="00DA0C56"/>
    <w:rsid w:val="00DA20D7"/>
    <w:rsid w:val="00DA68D7"/>
    <w:rsid w:val="00DB015F"/>
    <w:rsid w:val="00DB4BF3"/>
    <w:rsid w:val="00DB4CB8"/>
    <w:rsid w:val="00DB4F76"/>
    <w:rsid w:val="00DB6132"/>
    <w:rsid w:val="00DB6DB7"/>
    <w:rsid w:val="00DB7E33"/>
    <w:rsid w:val="00DC16F3"/>
    <w:rsid w:val="00DC47AD"/>
    <w:rsid w:val="00DD1650"/>
    <w:rsid w:val="00DD3444"/>
    <w:rsid w:val="00DD7EB0"/>
    <w:rsid w:val="00DE298D"/>
    <w:rsid w:val="00DE3383"/>
    <w:rsid w:val="00DE366F"/>
    <w:rsid w:val="00DE4625"/>
    <w:rsid w:val="00DE672A"/>
    <w:rsid w:val="00DF1338"/>
    <w:rsid w:val="00E00858"/>
    <w:rsid w:val="00E01671"/>
    <w:rsid w:val="00E039B1"/>
    <w:rsid w:val="00E06266"/>
    <w:rsid w:val="00E0640C"/>
    <w:rsid w:val="00E07162"/>
    <w:rsid w:val="00E07703"/>
    <w:rsid w:val="00E11BB3"/>
    <w:rsid w:val="00E12DB3"/>
    <w:rsid w:val="00E14A68"/>
    <w:rsid w:val="00E1531A"/>
    <w:rsid w:val="00E169FB"/>
    <w:rsid w:val="00E20259"/>
    <w:rsid w:val="00E2466C"/>
    <w:rsid w:val="00E24E70"/>
    <w:rsid w:val="00E25982"/>
    <w:rsid w:val="00E25F5C"/>
    <w:rsid w:val="00E32EEF"/>
    <w:rsid w:val="00E32FE7"/>
    <w:rsid w:val="00E340B3"/>
    <w:rsid w:val="00E37BB6"/>
    <w:rsid w:val="00E37CB3"/>
    <w:rsid w:val="00E37FAF"/>
    <w:rsid w:val="00E412A8"/>
    <w:rsid w:val="00E43C5A"/>
    <w:rsid w:val="00E47284"/>
    <w:rsid w:val="00E5568F"/>
    <w:rsid w:val="00E60D85"/>
    <w:rsid w:val="00E61AF1"/>
    <w:rsid w:val="00E65AE4"/>
    <w:rsid w:val="00E65C7E"/>
    <w:rsid w:val="00E7196A"/>
    <w:rsid w:val="00E73585"/>
    <w:rsid w:val="00E74A3C"/>
    <w:rsid w:val="00E77D45"/>
    <w:rsid w:val="00E80597"/>
    <w:rsid w:val="00E80722"/>
    <w:rsid w:val="00E80AF4"/>
    <w:rsid w:val="00E80B7C"/>
    <w:rsid w:val="00E83290"/>
    <w:rsid w:val="00E84E82"/>
    <w:rsid w:val="00E8525E"/>
    <w:rsid w:val="00E85702"/>
    <w:rsid w:val="00E86D22"/>
    <w:rsid w:val="00E87A14"/>
    <w:rsid w:val="00E87EA9"/>
    <w:rsid w:val="00E90FB5"/>
    <w:rsid w:val="00E93AF6"/>
    <w:rsid w:val="00E94D12"/>
    <w:rsid w:val="00E97174"/>
    <w:rsid w:val="00E97F4B"/>
    <w:rsid w:val="00EA0D21"/>
    <w:rsid w:val="00EA2569"/>
    <w:rsid w:val="00EA4A40"/>
    <w:rsid w:val="00EA50FF"/>
    <w:rsid w:val="00EA51F5"/>
    <w:rsid w:val="00EA5C59"/>
    <w:rsid w:val="00EA5DA8"/>
    <w:rsid w:val="00EA6474"/>
    <w:rsid w:val="00EA6619"/>
    <w:rsid w:val="00EA705C"/>
    <w:rsid w:val="00EA7CEE"/>
    <w:rsid w:val="00EB1176"/>
    <w:rsid w:val="00EB1280"/>
    <w:rsid w:val="00EB27ED"/>
    <w:rsid w:val="00EB462B"/>
    <w:rsid w:val="00EB5690"/>
    <w:rsid w:val="00EB7D9F"/>
    <w:rsid w:val="00EC0C9F"/>
    <w:rsid w:val="00EC31C9"/>
    <w:rsid w:val="00EC3541"/>
    <w:rsid w:val="00EC3C46"/>
    <w:rsid w:val="00EC419C"/>
    <w:rsid w:val="00EC5F0A"/>
    <w:rsid w:val="00EC6A76"/>
    <w:rsid w:val="00ED0DAA"/>
    <w:rsid w:val="00ED1391"/>
    <w:rsid w:val="00ED5C4D"/>
    <w:rsid w:val="00ED5E1F"/>
    <w:rsid w:val="00ED5EAD"/>
    <w:rsid w:val="00ED6C86"/>
    <w:rsid w:val="00ED73D5"/>
    <w:rsid w:val="00EE3522"/>
    <w:rsid w:val="00EE5BEA"/>
    <w:rsid w:val="00EE68A3"/>
    <w:rsid w:val="00EE6D9D"/>
    <w:rsid w:val="00EE7421"/>
    <w:rsid w:val="00EF066A"/>
    <w:rsid w:val="00EF12C0"/>
    <w:rsid w:val="00EF2B5B"/>
    <w:rsid w:val="00EF2B86"/>
    <w:rsid w:val="00EF2D33"/>
    <w:rsid w:val="00EF34D8"/>
    <w:rsid w:val="00EF4900"/>
    <w:rsid w:val="00EF6272"/>
    <w:rsid w:val="00EF6340"/>
    <w:rsid w:val="00EF6EDA"/>
    <w:rsid w:val="00F03B46"/>
    <w:rsid w:val="00F1019D"/>
    <w:rsid w:val="00F101FA"/>
    <w:rsid w:val="00F11669"/>
    <w:rsid w:val="00F11ABD"/>
    <w:rsid w:val="00F1269A"/>
    <w:rsid w:val="00F1307F"/>
    <w:rsid w:val="00F13C7C"/>
    <w:rsid w:val="00F15F8B"/>
    <w:rsid w:val="00F209BF"/>
    <w:rsid w:val="00F20A4A"/>
    <w:rsid w:val="00F22080"/>
    <w:rsid w:val="00F233EE"/>
    <w:rsid w:val="00F239FF"/>
    <w:rsid w:val="00F23F63"/>
    <w:rsid w:val="00F24997"/>
    <w:rsid w:val="00F25672"/>
    <w:rsid w:val="00F262CB"/>
    <w:rsid w:val="00F32F32"/>
    <w:rsid w:val="00F41211"/>
    <w:rsid w:val="00F4138B"/>
    <w:rsid w:val="00F424A1"/>
    <w:rsid w:val="00F442BE"/>
    <w:rsid w:val="00F5167A"/>
    <w:rsid w:val="00F52220"/>
    <w:rsid w:val="00F5237F"/>
    <w:rsid w:val="00F52BE5"/>
    <w:rsid w:val="00F534FD"/>
    <w:rsid w:val="00F53907"/>
    <w:rsid w:val="00F5397A"/>
    <w:rsid w:val="00F5510F"/>
    <w:rsid w:val="00F55793"/>
    <w:rsid w:val="00F57AA0"/>
    <w:rsid w:val="00F6098B"/>
    <w:rsid w:val="00F60BA8"/>
    <w:rsid w:val="00F61515"/>
    <w:rsid w:val="00F61981"/>
    <w:rsid w:val="00F61A49"/>
    <w:rsid w:val="00F63A80"/>
    <w:rsid w:val="00F64A9B"/>
    <w:rsid w:val="00F6615E"/>
    <w:rsid w:val="00F66406"/>
    <w:rsid w:val="00F66F59"/>
    <w:rsid w:val="00F66FE3"/>
    <w:rsid w:val="00F6750B"/>
    <w:rsid w:val="00F70977"/>
    <w:rsid w:val="00F71873"/>
    <w:rsid w:val="00F72340"/>
    <w:rsid w:val="00F73230"/>
    <w:rsid w:val="00F76162"/>
    <w:rsid w:val="00F801BB"/>
    <w:rsid w:val="00F81CA2"/>
    <w:rsid w:val="00F83A6E"/>
    <w:rsid w:val="00F84C83"/>
    <w:rsid w:val="00F84F08"/>
    <w:rsid w:val="00F85EBD"/>
    <w:rsid w:val="00F8779D"/>
    <w:rsid w:val="00F90855"/>
    <w:rsid w:val="00F90942"/>
    <w:rsid w:val="00F91500"/>
    <w:rsid w:val="00F9155C"/>
    <w:rsid w:val="00F92DCD"/>
    <w:rsid w:val="00F93A16"/>
    <w:rsid w:val="00F9557B"/>
    <w:rsid w:val="00F95912"/>
    <w:rsid w:val="00FA0645"/>
    <w:rsid w:val="00FA1D7F"/>
    <w:rsid w:val="00FA1E7B"/>
    <w:rsid w:val="00FA3760"/>
    <w:rsid w:val="00FA71F7"/>
    <w:rsid w:val="00FA7842"/>
    <w:rsid w:val="00FB021A"/>
    <w:rsid w:val="00FB2191"/>
    <w:rsid w:val="00FB2307"/>
    <w:rsid w:val="00FB56A6"/>
    <w:rsid w:val="00FB6727"/>
    <w:rsid w:val="00FB6882"/>
    <w:rsid w:val="00FC0F99"/>
    <w:rsid w:val="00FC22F0"/>
    <w:rsid w:val="00FC3A66"/>
    <w:rsid w:val="00FC54BD"/>
    <w:rsid w:val="00FC64FE"/>
    <w:rsid w:val="00FD091A"/>
    <w:rsid w:val="00FD12C8"/>
    <w:rsid w:val="00FD17AB"/>
    <w:rsid w:val="00FD1CF2"/>
    <w:rsid w:val="00FD3429"/>
    <w:rsid w:val="00FD355B"/>
    <w:rsid w:val="00FD40A1"/>
    <w:rsid w:val="00FD4D88"/>
    <w:rsid w:val="00FD553F"/>
    <w:rsid w:val="00FD5F58"/>
    <w:rsid w:val="00FD6452"/>
    <w:rsid w:val="00FD763A"/>
    <w:rsid w:val="00FE0E15"/>
    <w:rsid w:val="00FE6D09"/>
    <w:rsid w:val="00FF19C1"/>
    <w:rsid w:val="00FF1E50"/>
    <w:rsid w:val="00FF2226"/>
    <w:rsid w:val="00FF3140"/>
    <w:rsid w:val="00FF318A"/>
    <w:rsid w:val="00FF4C78"/>
    <w:rsid w:val="00FF5374"/>
    <w:rsid w:val="00FF7A51"/>
    <w:rsid w:val="02813AF1"/>
    <w:rsid w:val="03C71BA4"/>
    <w:rsid w:val="057F349F"/>
    <w:rsid w:val="05C0223F"/>
    <w:rsid w:val="068458A4"/>
    <w:rsid w:val="07C95179"/>
    <w:rsid w:val="080A5112"/>
    <w:rsid w:val="085BC22F"/>
    <w:rsid w:val="085FDDB2"/>
    <w:rsid w:val="0B55E74F"/>
    <w:rsid w:val="0CC8E6C4"/>
    <w:rsid w:val="0E745FB4"/>
    <w:rsid w:val="10B35CE8"/>
    <w:rsid w:val="12DA0B8A"/>
    <w:rsid w:val="142C8402"/>
    <w:rsid w:val="14653187"/>
    <w:rsid w:val="16143BBE"/>
    <w:rsid w:val="177B53E8"/>
    <w:rsid w:val="17901DFE"/>
    <w:rsid w:val="18C216DB"/>
    <w:rsid w:val="192C9F13"/>
    <w:rsid w:val="19D32783"/>
    <w:rsid w:val="19EFAA97"/>
    <w:rsid w:val="1DF5AC8F"/>
    <w:rsid w:val="1EDA99B9"/>
    <w:rsid w:val="1F9D707E"/>
    <w:rsid w:val="20012EEE"/>
    <w:rsid w:val="2108CF29"/>
    <w:rsid w:val="210AB009"/>
    <w:rsid w:val="21EAD22B"/>
    <w:rsid w:val="2355D545"/>
    <w:rsid w:val="2756840F"/>
    <w:rsid w:val="2C44FB19"/>
    <w:rsid w:val="2C735155"/>
    <w:rsid w:val="2D7F3000"/>
    <w:rsid w:val="307BD9C6"/>
    <w:rsid w:val="30922822"/>
    <w:rsid w:val="325EDBE9"/>
    <w:rsid w:val="35431175"/>
    <w:rsid w:val="36EAB4D9"/>
    <w:rsid w:val="38F99358"/>
    <w:rsid w:val="39A5C445"/>
    <w:rsid w:val="39F1963E"/>
    <w:rsid w:val="3AAEE53F"/>
    <w:rsid w:val="3B65D01D"/>
    <w:rsid w:val="3CA7C236"/>
    <w:rsid w:val="3DDE9842"/>
    <w:rsid w:val="3DF85C97"/>
    <w:rsid w:val="3F098708"/>
    <w:rsid w:val="3F34C9F5"/>
    <w:rsid w:val="3F353F95"/>
    <w:rsid w:val="3F454C77"/>
    <w:rsid w:val="41E562D4"/>
    <w:rsid w:val="4263A9B1"/>
    <w:rsid w:val="427BC366"/>
    <w:rsid w:val="433D8587"/>
    <w:rsid w:val="4789ECDD"/>
    <w:rsid w:val="49531A0D"/>
    <w:rsid w:val="4C37F610"/>
    <w:rsid w:val="4C6847B1"/>
    <w:rsid w:val="4CA7DF62"/>
    <w:rsid w:val="4D2C5C88"/>
    <w:rsid w:val="4F8CEE2D"/>
    <w:rsid w:val="5055A0A5"/>
    <w:rsid w:val="5066FCD7"/>
    <w:rsid w:val="50A01ABC"/>
    <w:rsid w:val="5373090E"/>
    <w:rsid w:val="54323584"/>
    <w:rsid w:val="54543C7A"/>
    <w:rsid w:val="545A57CC"/>
    <w:rsid w:val="55A8BC47"/>
    <w:rsid w:val="56853392"/>
    <w:rsid w:val="5A417E11"/>
    <w:rsid w:val="5A84FA8B"/>
    <w:rsid w:val="5AAA1365"/>
    <w:rsid w:val="5CBF4E0D"/>
    <w:rsid w:val="5DC532D2"/>
    <w:rsid w:val="5E060E86"/>
    <w:rsid w:val="5E3CA6D1"/>
    <w:rsid w:val="5FB4F110"/>
    <w:rsid w:val="5FFAFFA1"/>
    <w:rsid w:val="6075797D"/>
    <w:rsid w:val="60B1E84C"/>
    <w:rsid w:val="614810F0"/>
    <w:rsid w:val="62038EDC"/>
    <w:rsid w:val="62C492D1"/>
    <w:rsid w:val="656AAE61"/>
    <w:rsid w:val="66683626"/>
    <w:rsid w:val="6708CBA7"/>
    <w:rsid w:val="68E475FB"/>
    <w:rsid w:val="69A21668"/>
    <w:rsid w:val="6B3AEF07"/>
    <w:rsid w:val="6BAF5BBA"/>
    <w:rsid w:val="6BD1059F"/>
    <w:rsid w:val="6BF215B3"/>
    <w:rsid w:val="6C0D5C5D"/>
    <w:rsid w:val="6C94D6C2"/>
    <w:rsid w:val="6E755315"/>
    <w:rsid w:val="712DDD39"/>
    <w:rsid w:val="71BD66BC"/>
    <w:rsid w:val="75BF0E04"/>
    <w:rsid w:val="75EC7602"/>
    <w:rsid w:val="775C0A8D"/>
    <w:rsid w:val="77B125F6"/>
    <w:rsid w:val="78F98468"/>
    <w:rsid w:val="7DE6FDD2"/>
    <w:rsid w:val="7EDC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642D89"/>
  <w15:docId w15:val="{CF369E0F-80C6-436A-A44B-0B11C611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6F"/>
    <w:pPr>
      <w:suppressAutoHyphens/>
      <w:spacing w:before="120" w:line="360" w:lineRule="auto"/>
      <w:jc w:val="both"/>
    </w:pPr>
    <w:rPr>
      <w:rFonts w:ascii="Calibri" w:hAnsi="Calibri"/>
      <w:szCs w:val="24"/>
      <w:lang w:val="el-GR" w:eastAsia="ar-SA"/>
    </w:rPr>
  </w:style>
  <w:style w:type="paragraph" w:styleId="Heading1">
    <w:name w:val="heading 1"/>
    <w:basedOn w:val="Normal"/>
    <w:next w:val="Normal"/>
    <w:link w:val="Heading1Char"/>
    <w:qFormat/>
    <w:pPr>
      <w:keepNext/>
      <w:numPr>
        <w:numId w:val="1"/>
      </w:numPr>
      <w:spacing w:before="240" w:after="60"/>
      <w:outlineLvl w:val="0"/>
    </w:pPr>
    <w:rPr>
      <w:b/>
      <w:bCs/>
      <w:kern w:val="1"/>
      <w:sz w:val="32"/>
      <w:szCs w:val="32"/>
      <w:lang w:val="x-none"/>
    </w:rPr>
  </w:style>
  <w:style w:type="paragraph" w:styleId="Heading3">
    <w:name w:val="heading 3"/>
    <w:basedOn w:val="Normal"/>
    <w:next w:val="Normal"/>
    <w:qFormat/>
    <w:pPr>
      <w:keepNext/>
      <w:numPr>
        <w:ilvl w:val="2"/>
        <w:numId w:val="1"/>
      </w:numPr>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6z0">
    <w:name w:val="WW8Num6z0"/>
    <w:rPr>
      <w:rFonts w:ascii="Calibri" w:hAnsi="Calibri"/>
    </w:rPr>
  </w:style>
  <w:style w:type="character" w:customStyle="1" w:styleId="WW8Num3z2">
    <w:name w:val="WW8Num3z2"/>
    <w:rPr>
      <w:rFonts w:ascii="Wingdings" w:hAnsi="Wingdings"/>
    </w:rPr>
  </w:style>
  <w:style w:type="character" w:customStyle="1" w:styleId="WW8Num5z0">
    <w:name w:val="WW8Num5z0"/>
    <w:rPr>
      <w:rFonts w:ascii="Times New Roman Bold" w:hAnsi="Times New Roman Bold"/>
      <w:b/>
      <w:i w:val="0"/>
      <w:sz w:val="18"/>
      <w:szCs w:val="18"/>
    </w:rPr>
  </w:style>
  <w:style w:type="character" w:customStyle="1" w:styleId="WW8Num5z1">
    <w:name w:val="WW8Num5z1"/>
    <w:rPr>
      <w:rFonts w:ascii="Symbol" w:hAnsi="Symbol"/>
      <w:color w:val="auto"/>
    </w:rPr>
  </w:style>
  <w:style w:type="character" w:customStyle="1" w:styleId="WW8Num8z0">
    <w:name w:val="WW8Num8z0"/>
    <w:rPr>
      <w:rFonts w:ascii="Symbol" w:hAnsi="Symbol"/>
      <w:b/>
      <w:i w:val="0"/>
      <w:sz w:val="22"/>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Absatz-Standardschriftart">
    <w:name w:val="Absatz-Standardschriftart"/>
  </w:style>
  <w:style w:type="character" w:customStyle="1" w:styleId="WW8Num1z0">
    <w:name w:val="WW8Num1z0"/>
    <w:rPr>
      <w:rFonts w:ascii="Times New Roman Bold" w:hAnsi="Times New Roman Bold"/>
      <w:b/>
      <w:i w:val="0"/>
      <w:sz w:val="18"/>
      <w:szCs w:val="18"/>
    </w:rPr>
  </w:style>
  <w:style w:type="character" w:customStyle="1" w:styleId="WW8Num1z1">
    <w:name w:val="WW8Num1z1"/>
    <w:rPr>
      <w:rFonts w:ascii="Symbol" w:hAnsi="Symbol"/>
      <w:color w:val="auto"/>
    </w:rPr>
  </w:style>
  <w:style w:type="character" w:customStyle="1" w:styleId="WW8Num2z2">
    <w:name w:val="WW8Num2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Symbol" w:hAnsi="Symbol"/>
      <w:color w:val="auto"/>
    </w:rPr>
  </w:style>
  <w:style w:type="character" w:customStyle="1" w:styleId="WW8Num10z0">
    <w:name w:val="WW8Num10z0"/>
    <w:rPr>
      <w:rFonts w:ascii="Times New Roman Bold" w:hAnsi="Times New Roman Bold"/>
      <w:b/>
      <w:i w:val="0"/>
      <w:sz w:val="22"/>
    </w:rPr>
  </w:style>
  <w:style w:type="character" w:customStyle="1" w:styleId="WW8Num10z1">
    <w:name w:val="WW8Num10z1"/>
    <w:rPr>
      <w:rFonts w:ascii="Symbol" w:hAnsi="Symbol"/>
      <w:color w:val="auto"/>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7z0">
    <w:name w:val="WW8Num17z0"/>
    <w:rPr>
      <w:rFonts w:ascii="Calibri" w:eastAsia="Times New Roman" w:hAnsi="Calibri"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10">
    <w:name w:val="Προεπιλεγμένη γραμματοσειρά1"/>
  </w:style>
  <w:style w:type="character" w:customStyle="1" w:styleId="HTML1">
    <w:name w:val="Δείγμα HTML1"/>
    <w:rPr>
      <w:rFonts w:ascii="Courier New" w:eastAsia="Courier New" w:hAnsi="Courier New" w:cs="Courier New"/>
    </w:rPr>
  </w:style>
  <w:style w:type="character" w:customStyle="1" w:styleId="a">
    <w:name w:val="Σύμβολο υποσημείωσης"/>
    <w:rPr>
      <w:vertAlign w:val="superscript"/>
    </w:rPr>
  </w:style>
  <w:style w:type="character" w:styleId="Hyperlink">
    <w:name w:val="Hyperlink"/>
    <w:rPr>
      <w:color w:val="0000FF"/>
      <w:u w:val="single"/>
    </w:rPr>
  </w:style>
  <w:style w:type="character" w:styleId="PageNumber">
    <w:name w:val="page number"/>
    <w:basedOn w:val="10"/>
  </w:style>
  <w:style w:type="character" w:customStyle="1" w:styleId="1Char">
    <w:name w:val="Επικεφαλίδα 1 Char"/>
    <w:rPr>
      <w:rFonts w:ascii="Arial" w:hAnsi="Arial" w:cs="Arial"/>
      <w:b/>
      <w:bCs/>
      <w:kern w:val="1"/>
      <w:sz w:val="32"/>
      <w:szCs w:val="32"/>
      <w:lang w:val="el-GR" w:eastAsia="ar-SA" w:bidi="ar-SA"/>
    </w:rPr>
  </w:style>
  <w:style w:type="character" w:customStyle="1" w:styleId="11">
    <w:name w:val="Παραπομπή σχολίου1"/>
    <w:rPr>
      <w:sz w:val="16"/>
      <w:szCs w:val="16"/>
    </w:rPr>
  </w:style>
  <w:style w:type="character" w:customStyle="1" w:styleId="Char">
    <w:name w:val="Κείμενο σχολίου Char"/>
    <w:rPr>
      <w:rFonts w:ascii="Calibri" w:hAnsi="Calibri"/>
      <w:lang w:val="el-GR"/>
    </w:rPr>
  </w:style>
  <w:style w:type="character" w:customStyle="1" w:styleId="Char0">
    <w:name w:val="Θέμα σχολίου Char"/>
    <w:rPr>
      <w:rFonts w:ascii="Calibri" w:hAnsi="Calibri"/>
      <w:b/>
      <w:bCs/>
      <w:lang w:val="el-GR"/>
    </w:rPr>
  </w:style>
  <w:style w:type="character" w:customStyle="1" w:styleId="Char1">
    <w:name w:val="Σώμα κειμένου Char"/>
    <w:rPr>
      <w:rFonts w:ascii="Calibri" w:hAnsi="Calibri"/>
      <w:sz w:val="22"/>
      <w:szCs w:val="24"/>
    </w:rPr>
  </w:style>
  <w:style w:type="character" w:customStyle="1" w:styleId="Char2">
    <w:name w:val="Κείμενο πλαισίου Char"/>
    <w:rPr>
      <w:rFonts w:ascii="Tahoma" w:hAnsi="Tahoma" w:cs="Tahoma"/>
      <w:sz w:val="16"/>
      <w:szCs w:val="16"/>
      <w:lang w:val="el-GR"/>
    </w:rPr>
  </w:style>
  <w:style w:type="character" w:customStyle="1" w:styleId="BalloonTextChar">
    <w:name w:val="Balloon Text Char"/>
    <w:rPr>
      <w:rFonts w:ascii="Tahoma" w:hAnsi="Tahoma" w:cs="Tahoma"/>
      <w:sz w:val="16"/>
      <w:szCs w:val="16"/>
    </w:rPr>
  </w:style>
  <w:style w:type="character" w:styleId="CommentReference">
    <w:name w:val="annotation reference"/>
    <w:rPr>
      <w:sz w:val="16"/>
      <w:szCs w:val="16"/>
    </w:rPr>
  </w:style>
  <w:style w:type="character" w:customStyle="1" w:styleId="CommentTextChar">
    <w:name w:val="Comment Text Char"/>
    <w:rPr>
      <w:rFonts w:ascii="Calibri" w:hAnsi="Calibri"/>
    </w:rPr>
  </w:style>
  <w:style w:type="character" w:customStyle="1" w:styleId="CommentSubjectChar">
    <w:name w:val="Comment Subject Char"/>
    <w:rPr>
      <w:rFonts w:ascii="Calibri" w:hAnsi="Calibri"/>
      <w:b/>
      <w:bCs/>
    </w:rPr>
  </w:style>
  <w:style w:type="paragraph" w:customStyle="1" w:styleId="a0">
    <w:name w:val="Επικεφαλίδα"/>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12">
    <w:name w:val="Λεζάντα1"/>
    <w:basedOn w:val="Normal"/>
    <w:pPr>
      <w:suppressLineNumbers/>
      <w:spacing w:after="120"/>
    </w:pPr>
    <w:rPr>
      <w:rFonts w:cs="Tahoma"/>
      <w:i/>
      <w:iCs/>
      <w:sz w:val="24"/>
    </w:rPr>
  </w:style>
  <w:style w:type="paragraph" w:customStyle="1" w:styleId="a1">
    <w:name w:val="Ευρετήριο"/>
    <w:basedOn w:val="Normal"/>
    <w:pPr>
      <w:suppressLineNumbers/>
    </w:pPr>
    <w:rPr>
      <w:rFonts w:cs="Tahoma"/>
    </w:rPr>
  </w:style>
  <w:style w:type="paragraph" w:customStyle="1" w:styleId="1">
    <w:name w:val="Βιβλιογραφία1"/>
    <w:basedOn w:val="Normal"/>
    <w:pPr>
      <w:numPr>
        <w:numId w:val="3"/>
      </w:numPr>
      <w:autoSpaceDE w:val="0"/>
    </w:pPr>
    <w:rPr>
      <w:lang w:val="en-GB"/>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FootnoteText">
    <w:name w:val="footnote text"/>
    <w:basedOn w:val="Normal"/>
    <w:rPr>
      <w:szCs w:val="20"/>
    </w:rPr>
  </w:style>
  <w:style w:type="paragraph" w:styleId="Title">
    <w:name w:val="Title"/>
    <w:basedOn w:val="Normal"/>
    <w:next w:val="Subtitle"/>
    <w:qFormat/>
    <w:pPr>
      <w:ind w:firstLine="284"/>
      <w:jc w:val="center"/>
    </w:pPr>
    <w:rPr>
      <w:b/>
      <w:szCs w:val="20"/>
      <w:u w:val="single"/>
    </w:rPr>
  </w:style>
  <w:style w:type="paragraph" w:styleId="Subtitle">
    <w:name w:val="Subtitle"/>
    <w:basedOn w:val="a0"/>
    <w:next w:val="BodyText"/>
    <w:qFormat/>
    <w:pPr>
      <w:jc w:val="center"/>
    </w:pPr>
    <w:rPr>
      <w:i/>
      <w:iCs/>
    </w:rPr>
  </w:style>
  <w:style w:type="paragraph" w:customStyle="1" w:styleId="-HTML1">
    <w:name w:val="Προ-διαμορφωμένο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paragraph" w:customStyle="1" w:styleId="21">
    <w:name w:val="Σώμα κείμενου 21"/>
    <w:basedOn w:val="Normal"/>
    <w:pPr>
      <w:spacing w:before="0" w:line="240" w:lineRule="auto"/>
      <w:jc w:val="left"/>
    </w:pPr>
    <w:rPr>
      <w:rFonts w:ascii="Times New Roman" w:hAnsi="Times New Roman"/>
      <w:b/>
      <w:szCs w:val="20"/>
    </w:rPr>
  </w:style>
  <w:style w:type="paragraph" w:customStyle="1" w:styleId="13">
    <w:name w:val="Κείμενο σχολίου1"/>
    <w:basedOn w:val="Normal"/>
    <w:rPr>
      <w:szCs w:val="20"/>
    </w:rPr>
  </w:style>
  <w:style w:type="paragraph" w:customStyle="1" w:styleId="StyleLatinVerdanaJustifiedLinespacing15lines">
    <w:name w:val="Style (Latin) Verdana Justified Line spacing:  1.5 lines"/>
    <w:basedOn w:val="Normal"/>
    <w:pPr>
      <w:spacing w:before="0"/>
    </w:pPr>
    <w:rPr>
      <w:rFonts w:ascii="Verdana" w:hAnsi="Verdana"/>
      <w:sz w:val="22"/>
    </w:rPr>
  </w:style>
  <w:style w:type="paragraph" w:customStyle="1" w:styleId="Web1">
    <w:name w:val="Κανονικό (Web)1"/>
    <w:basedOn w:val="Normal"/>
    <w:pPr>
      <w:spacing w:before="280" w:after="280" w:line="240" w:lineRule="auto"/>
      <w:jc w:val="left"/>
    </w:pPr>
    <w:rPr>
      <w:rFonts w:ascii="Times New Roman" w:hAnsi="Times New Roman"/>
      <w:lang w:val="en-GB"/>
    </w:rPr>
  </w:style>
  <w:style w:type="paragraph" w:customStyle="1" w:styleId="14">
    <w:name w:val="Θέμα σχολίου1"/>
    <w:basedOn w:val="13"/>
    <w:next w:val="13"/>
    <w:rPr>
      <w:b/>
      <w:bCs/>
    </w:rPr>
  </w:style>
  <w:style w:type="paragraph" w:customStyle="1" w:styleId="15">
    <w:name w:val="Κείμενο πλαισίου1"/>
    <w:basedOn w:val="Normal"/>
    <w:pPr>
      <w:spacing w:before="0" w:line="240" w:lineRule="auto"/>
    </w:pPr>
    <w:rPr>
      <w:rFonts w:ascii="Tahoma" w:hAnsi="Tahoma" w:cs="Tahoma"/>
      <w:sz w:val="16"/>
      <w:szCs w:val="16"/>
    </w:rPr>
  </w:style>
  <w:style w:type="paragraph" w:customStyle="1" w:styleId="a2">
    <w:name w:val="Περιεχόμενα πίνακα"/>
    <w:basedOn w:val="Normal"/>
    <w:pPr>
      <w:suppressLineNumbers/>
    </w:pPr>
  </w:style>
  <w:style w:type="paragraph" w:customStyle="1" w:styleId="a3">
    <w:name w:val="Επικεφαλίδα πίνακα"/>
    <w:basedOn w:val="a2"/>
    <w:pPr>
      <w:jc w:val="center"/>
    </w:pPr>
    <w:rPr>
      <w:b/>
      <w:bCs/>
    </w:rPr>
  </w:style>
  <w:style w:type="paragraph" w:customStyle="1" w:styleId="a4">
    <w:name w:val="Περιεχόμενα πλαισίου"/>
    <w:basedOn w:val="BodyText"/>
  </w:style>
  <w:style w:type="paragraph" w:customStyle="1" w:styleId="Revision1">
    <w:name w:val="Revision1"/>
    <w:pPr>
      <w:suppressAutoHyphens/>
    </w:pPr>
    <w:rPr>
      <w:rFonts w:ascii="Calibri" w:eastAsia="Arial" w:hAnsi="Calibri"/>
      <w:szCs w:val="24"/>
      <w:lang w:val="el-GR" w:eastAsia="ar-SA"/>
    </w:rPr>
  </w:style>
  <w:style w:type="paragraph" w:styleId="BalloonText">
    <w:name w:val="Balloon Text"/>
    <w:basedOn w:val="Normal"/>
    <w:pPr>
      <w:spacing w:before="0" w:line="240" w:lineRule="auto"/>
    </w:pPr>
    <w:rPr>
      <w:rFonts w:ascii="Tahoma" w:hAnsi="Tahoma" w:cs="Tahoma"/>
      <w:sz w:val="16"/>
      <w:szCs w:val="16"/>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character" w:styleId="FollowedHyperlink">
    <w:name w:val="FollowedHyperlink"/>
    <w:uiPriority w:val="99"/>
    <w:semiHidden/>
    <w:unhideWhenUsed/>
    <w:rsid w:val="00EE6D9D"/>
    <w:rPr>
      <w:color w:val="800080"/>
      <w:u w:val="single"/>
    </w:rPr>
  </w:style>
  <w:style w:type="table" w:styleId="TableGrid">
    <w:name w:val="Table Grid"/>
    <w:basedOn w:val="TableNormal"/>
    <w:uiPriority w:val="59"/>
    <w:rsid w:val="00E80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Ανοιχτόχρωμη λίστα - ΄Εμφαση 11"/>
    <w:basedOn w:val="TableNormal"/>
    <w:uiPriority w:val="61"/>
    <w:rsid w:val="00E80B7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istParagraph2">
    <w:name w:val="List Paragraph2"/>
    <w:basedOn w:val="Normal"/>
    <w:uiPriority w:val="34"/>
    <w:qFormat/>
    <w:rsid w:val="00664292"/>
    <w:pPr>
      <w:suppressAutoHyphens w:val="0"/>
      <w:spacing w:before="0" w:after="200" w:line="276" w:lineRule="auto"/>
      <w:ind w:left="720"/>
      <w:contextualSpacing/>
      <w:jc w:val="left"/>
    </w:pPr>
    <w:rPr>
      <w:sz w:val="22"/>
      <w:szCs w:val="22"/>
      <w:lang w:eastAsia="el-GR"/>
    </w:rPr>
  </w:style>
  <w:style w:type="paragraph" w:customStyle="1" w:styleId="ListParagraph1">
    <w:name w:val="List Paragraph1"/>
    <w:basedOn w:val="Normal"/>
    <w:rsid w:val="00664292"/>
    <w:pPr>
      <w:suppressAutoHyphens w:val="0"/>
      <w:ind w:left="720"/>
    </w:pPr>
  </w:style>
  <w:style w:type="paragraph" w:customStyle="1" w:styleId="16">
    <w:name w:val="Παράγραφος λίστας1"/>
    <w:basedOn w:val="Normal"/>
    <w:rsid w:val="00664292"/>
    <w:pPr>
      <w:suppressAutoHyphens w:val="0"/>
      <w:ind w:left="720"/>
    </w:pPr>
  </w:style>
  <w:style w:type="character" w:customStyle="1" w:styleId="Heading1Char">
    <w:name w:val="Heading 1 Char"/>
    <w:link w:val="Heading1"/>
    <w:rsid w:val="00E74A3C"/>
    <w:rPr>
      <w:rFonts w:ascii="Calibri" w:hAnsi="Calibri"/>
      <w:b/>
      <w:bCs/>
      <w:kern w:val="1"/>
      <w:sz w:val="32"/>
      <w:szCs w:val="32"/>
      <w:lang w:val="x-none" w:eastAsia="ar-SA"/>
    </w:rPr>
  </w:style>
  <w:style w:type="paragraph" w:styleId="PlainText">
    <w:name w:val="Plain Text"/>
    <w:basedOn w:val="Normal"/>
    <w:link w:val="PlainTextChar"/>
    <w:uiPriority w:val="99"/>
    <w:semiHidden/>
    <w:unhideWhenUsed/>
    <w:rsid w:val="00D13BAD"/>
    <w:pPr>
      <w:suppressAutoHyphens w:val="0"/>
      <w:spacing w:before="0" w:line="240" w:lineRule="auto"/>
      <w:jc w:val="left"/>
    </w:pPr>
    <w:rPr>
      <w:rFonts w:eastAsia="Calibri"/>
      <w:sz w:val="22"/>
      <w:szCs w:val="21"/>
      <w:lang w:val="x-none" w:eastAsia="en-US"/>
    </w:rPr>
  </w:style>
  <w:style w:type="character" w:customStyle="1" w:styleId="PlainTextChar">
    <w:name w:val="Plain Text Char"/>
    <w:link w:val="PlainText"/>
    <w:uiPriority w:val="99"/>
    <w:semiHidden/>
    <w:rsid w:val="00D13BAD"/>
    <w:rPr>
      <w:rFonts w:ascii="Calibri" w:eastAsia="Calibri" w:hAnsi="Calibri"/>
      <w:sz w:val="22"/>
      <w:szCs w:val="21"/>
      <w:lang w:eastAsia="en-US"/>
    </w:rPr>
  </w:style>
  <w:style w:type="paragraph" w:styleId="HTMLPreformatted">
    <w:name w:val="HTML Preformatted"/>
    <w:basedOn w:val="Normal"/>
    <w:link w:val="HTMLPreformattedChar"/>
    <w:uiPriority w:val="99"/>
    <w:semiHidden/>
    <w:unhideWhenUsed/>
    <w:rsid w:val="007C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jc w:val="left"/>
    </w:pPr>
    <w:rPr>
      <w:rFonts w:ascii="Courier New" w:hAnsi="Courier New"/>
      <w:szCs w:val="20"/>
      <w:lang w:val="x-none" w:eastAsia="x-none"/>
    </w:rPr>
  </w:style>
  <w:style w:type="character" w:customStyle="1" w:styleId="HTMLPreformattedChar">
    <w:name w:val="HTML Preformatted Char"/>
    <w:link w:val="HTMLPreformatted"/>
    <w:uiPriority w:val="99"/>
    <w:semiHidden/>
    <w:rsid w:val="007C6942"/>
    <w:rPr>
      <w:rFonts w:ascii="Courier New" w:hAnsi="Courier New" w:cs="Courier New"/>
    </w:rPr>
  </w:style>
  <w:style w:type="character" w:customStyle="1" w:styleId="17">
    <w:name w:val="Ανεπίλυτη αναφορά1"/>
    <w:uiPriority w:val="99"/>
    <w:semiHidden/>
    <w:unhideWhenUsed/>
    <w:rsid w:val="00A733E2"/>
    <w:rPr>
      <w:color w:val="808080"/>
      <w:shd w:val="clear" w:color="auto" w:fill="E6E6E6"/>
    </w:rPr>
  </w:style>
  <w:style w:type="paragraph" w:styleId="Caption">
    <w:name w:val="caption"/>
    <w:basedOn w:val="Normal"/>
    <w:next w:val="Normal"/>
    <w:uiPriority w:val="35"/>
    <w:unhideWhenUsed/>
    <w:qFormat/>
    <w:rsid w:val="00A948A2"/>
    <w:pPr>
      <w:jc w:val="center"/>
    </w:pPr>
    <w:rPr>
      <w:b/>
      <w:bCs/>
      <w:sz w:val="16"/>
      <w:szCs w:val="20"/>
    </w:rPr>
  </w:style>
  <w:style w:type="character" w:customStyle="1" w:styleId="treelabel">
    <w:name w:val="treelabel"/>
    <w:rsid w:val="000829FF"/>
  </w:style>
  <w:style w:type="paragraph" w:styleId="EndnoteText">
    <w:name w:val="endnote text"/>
    <w:basedOn w:val="Normal"/>
    <w:link w:val="EndnoteTextChar"/>
    <w:uiPriority w:val="99"/>
    <w:semiHidden/>
    <w:unhideWhenUsed/>
    <w:rsid w:val="00C26284"/>
    <w:rPr>
      <w:szCs w:val="20"/>
    </w:rPr>
  </w:style>
  <w:style w:type="character" w:customStyle="1" w:styleId="EndnoteTextChar">
    <w:name w:val="Endnote Text Char"/>
    <w:link w:val="EndnoteText"/>
    <w:uiPriority w:val="99"/>
    <w:semiHidden/>
    <w:rsid w:val="00C26284"/>
    <w:rPr>
      <w:rFonts w:ascii="Calibri" w:hAnsi="Calibri"/>
      <w:lang w:val="el-GR" w:eastAsia="ar-SA"/>
    </w:rPr>
  </w:style>
  <w:style w:type="character" w:styleId="EndnoteReference">
    <w:name w:val="endnote reference"/>
    <w:uiPriority w:val="99"/>
    <w:semiHidden/>
    <w:unhideWhenUsed/>
    <w:rsid w:val="00C26284"/>
    <w:rPr>
      <w:vertAlign w:val="superscript"/>
    </w:rPr>
  </w:style>
  <w:style w:type="character" w:styleId="FootnoteReference">
    <w:name w:val="footnote reference"/>
    <w:uiPriority w:val="99"/>
    <w:semiHidden/>
    <w:unhideWhenUsed/>
    <w:rsid w:val="00C26284"/>
    <w:rPr>
      <w:vertAlign w:val="superscript"/>
    </w:rPr>
  </w:style>
  <w:style w:type="table" w:customStyle="1" w:styleId="4-11">
    <w:name w:val="Πίνακας 4 με πλέγμα - Έμφαση 11"/>
    <w:basedOn w:val="TableNormal"/>
    <w:uiPriority w:val="49"/>
    <w:rsid w:val="008B4FA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2">
    <w:name w:val="Ανεπίλυτη αναφορά2"/>
    <w:uiPriority w:val="99"/>
    <w:semiHidden/>
    <w:unhideWhenUsed/>
    <w:rsid w:val="00BD6157"/>
    <w:rPr>
      <w:color w:val="808080"/>
      <w:shd w:val="clear" w:color="auto" w:fill="E6E6E6"/>
    </w:rPr>
  </w:style>
  <w:style w:type="paragraph" w:styleId="ListParagraph">
    <w:name w:val="List Paragraph"/>
    <w:basedOn w:val="Normal"/>
    <w:uiPriority w:val="34"/>
    <w:qFormat/>
    <w:rsid w:val="006C1BA5"/>
    <w:pPr>
      <w:ind w:left="720"/>
      <w:contextualSpacing/>
    </w:pPr>
  </w:style>
  <w:style w:type="table" w:customStyle="1" w:styleId="2-51">
    <w:name w:val="Πίνακας 2 με πλέγμα - Έμφαση 51"/>
    <w:basedOn w:val="TableNormal"/>
    <w:uiPriority w:val="47"/>
    <w:rsid w:val="00305C8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51">
    <w:name w:val="Πίνακας 5 με σκούρο πλέγμα - Έμφαση 51"/>
    <w:basedOn w:val="TableNormal"/>
    <w:uiPriority w:val="50"/>
    <w:rsid w:val="00305C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4-51">
    <w:name w:val="Πίνακας 4 με πλέγμα - Έμφαση 51"/>
    <w:basedOn w:val="TableNormal"/>
    <w:uiPriority w:val="49"/>
    <w:rsid w:val="00305C8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FooterChar">
    <w:name w:val="Footer Char"/>
    <w:basedOn w:val="DefaultParagraphFont"/>
    <w:link w:val="Footer"/>
    <w:uiPriority w:val="99"/>
    <w:rsid w:val="0044791D"/>
    <w:rPr>
      <w:rFonts w:ascii="Calibri" w:hAnsi="Calibri"/>
      <w:szCs w:val="24"/>
      <w:lang w:val="el-GR" w:eastAsia="ar-SA"/>
    </w:rPr>
  </w:style>
  <w:style w:type="character" w:customStyle="1" w:styleId="UnresolvedMention1">
    <w:name w:val="Unresolved Mention1"/>
    <w:basedOn w:val="DefaultParagraphFont"/>
    <w:uiPriority w:val="99"/>
    <w:semiHidden/>
    <w:unhideWhenUsed/>
    <w:rsid w:val="00D6554F"/>
    <w:rPr>
      <w:color w:val="605E5C"/>
      <w:shd w:val="clear" w:color="auto" w:fill="E1DFDD"/>
    </w:rPr>
  </w:style>
  <w:style w:type="character" w:customStyle="1" w:styleId="3">
    <w:name w:val="Ανεπίλυτη αναφορά3"/>
    <w:basedOn w:val="DefaultParagraphFont"/>
    <w:uiPriority w:val="99"/>
    <w:semiHidden/>
    <w:unhideWhenUsed/>
    <w:rsid w:val="00413EDD"/>
    <w:rPr>
      <w:color w:val="605E5C"/>
      <w:shd w:val="clear" w:color="auto" w:fill="E1DFDD"/>
    </w:rPr>
  </w:style>
  <w:style w:type="character" w:styleId="UnresolvedMention">
    <w:name w:val="Unresolved Mention"/>
    <w:basedOn w:val="DefaultParagraphFont"/>
    <w:uiPriority w:val="99"/>
    <w:semiHidden/>
    <w:unhideWhenUsed/>
    <w:rsid w:val="007E0ABD"/>
    <w:rPr>
      <w:color w:val="605E5C"/>
      <w:shd w:val="clear" w:color="auto" w:fill="E1DFDD"/>
    </w:rPr>
  </w:style>
  <w:style w:type="paragraph" w:styleId="NoSpacing">
    <w:name w:val="No Spacing"/>
    <w:link w:val="NoSpacingChar"/>
    <w:uiPriority w:val="1"/>
    <w:qFormat/>
    <w:rsid w:val="00B169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169D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8096">
      <w:bodyDiv w:val="1"/>
      <w:marLeft w:val="0"/>
      <w:marRight w:val="0"/>
      <w:marTop w:val="0"/>
      <w:marBottom w:val="0"/>
      <w:divBdr>
        <w:top w:val="none" w:sz="0" w:space="0" w:color="auto"/>
        <w:left w:val="none" w:sz="0" w:space="0" w:color="auto"/>
        <w:bottom w:val="none" w:sz="0" w:space="0" w:color="auto"/>
        <w:right w:val="none" w:sz="0" w:space="0" w:color="auto"/>
      </w:divBdr>
    </w:div>
    <w:div w:id="120928793">
      <w:bodyDiv w:val="1"/>
      <w:marLeft w:val="0"/>
      <w:marRight w:val="0"/>
      <w:marTop w:val="0"/>
      <w:marBottom w:val="0"/>
      <w:divBdr>
        <w:top w:val="none" w:sz="0" w:space="0" w:color="auto"/>
        <w:left w:val="none" w:sz="0" w:space="0" w:color="auto"/>
        <w:bottom w:val="none" w:sz="0" w:space="0" w:color="auto"/>
        <w:right w:val="none" w:sz="0" w:space="0" w:color="auto"/>
      </w:divBdr>
    </w:div>
    <w:div w:id="141775430">
      <w:bodyDiv w:val="1"/>
      <w:marLeft w:val="0"/>
      <w:marRight w:val="0"/>
      <w:marTop w:val="0"/>
      <w:marBottom w:val="0"/>
      <w:divBdr>
        <w:top w:val="none" w:sz="0" w:space="0" w:color="auto"/>
        <w:left w:val="none" w:sz="0" w:space="0" w:color="auto"/>
        <w:bottom w:val="none" w:sz="0" w:space="0" w:color="auto"/>
        <w:right w:val="none" w:sz="0" w:space="0" w:color="auto"/>
      </w:divBdr>
    </w:div>
    <w:div w:id="154035256">
      <w:bodyDiv w:val="1"/>
      <w:marLeft w:val="0"/>
      <w:marRight w:val="0"/>
      <w:marTop w:val="0"/>
      <w:marBottom w:val="0"/>
      <w:divBdr>
        <w:top w:val="none" w:sz="0" w:space="0" w:color="auto"/>
        <w:left w:val="none" w:sz="0" w:space="0" w:color="auto"/>
        <w:bottom w:val="none" w:sz="0" w:space="0" w:color="auto"/>
        <w:right w:val="none" w:sz="0" w:space="0" w:color="auto"/>
      </w:divBdr>
    </w:div>
    <w:div w:id="184288997">
      <w:bodyDiv w:val="1"/>
      <w:marLeft w:val="0"/>
      <w:marRight w:val="0"/>
      <w:marTop w:val="0"/>
      <w:marBottom w:val="0"/>
      <w:divBdr>
        <w:top w:val="none" w:sz="0" w:space="0" w:color="auto"/>
        <w:left w:val="none" w:sz="0" w:space="0" w:color="auto"/>
        <w:bottom w:val="none" w:sz="0" w:space="0" w:color="auto"/>
        <w:right w:val="none" w:sz="0" w:space="0" w:color="auto"/>
      </w:divBdr>
    </w:div>
    <w:div w:id="517812537">
      <w:bodyDiv w:val="1"/>
      <w:marLeft w:val="0"/>
      <w:marRight w:val="0"/>
      <w:marTop w:val="0"/>
      <w:marBottom w:val="0"/>
      <w:divBdr>
        <w:top w:val="none" w:sz="0" w:space="0" w:color="auto"/>
        <w:left w:val="none" w:sz="0" w:space="0" w:color="auto"/>
        <w:bottom w:val="none" w:sz="0" w:space="0" w:color="auto"/>
        <w:right w:val="none" w:sz="0" w:space="0" w:color="auto"/>
      </w:divBdr>
      <w:divsChild>
        <w:div w:id="1802110590">
          <w:marLeft w:val="0"/>
          <w:marRight w:val="0"/>
          <w:marTop w:val="0"/>
          <w:marBottom w:val="0"/>
          <w:divBdr>
            <w:top w:val="none" w:sz="0" w:space="0" w:color="auto"/>
            <w:left w:val="none" w:sz="0" w:space="0" w:color="auto"/>
            <w:bottom w:val="none" w:sz="0" w:space="0" w:color="auto"/>
            <w:right w:val="none" w:sz="0" w:space="0" w:color="auto"/>
          </w:divBdr>
          <w:divsChild>
            <w:div w:id="1322003117">
              <w:marLeft w:val="0"/>
              <w:marRight w:val="0"/>
              <w:marTop w:val="0"/>
              <w:marBottom w:val="0"/>
              <w:divBdr>
                <w:top w:val="none" w:sz="0" w:space="0" w:color="auto"/>
                <w:left w:val="none" w:sz="0" w:space="0" w:color="auto"/>
                <w:bottom w:val="none" w:sz="0" w:space="0" w:color="auto"/>
                <w:right w:val="none" w:sz="0" w:space="0" w:color="auto"/>
              </w:divBdr>
            </w:div>
            <w:div w:id="1072967122">
              <w:marLeft w:val="0"/>
              <w:marRight w:val="0"/>
              <w:marTop w:val="0"/>
              <w:marBottom w:val="0"/>
              <w:divBdr>
                <w:top w:val="none" w:sz="0" w:space="0" w:color="auto"/>
                <w:left w:val="none" w:sz="0" w:space="0" w:color="auto"/>
                <w:bottom w:val="none" w:sz="0" w:space="0" w:color="auto"/>
                <w:right w:val="none" w:sz="0" w:space="0" w:color="auto"/>
              </w:divBdr>
            </w:div>
            <w:div w:id="1477452249">
              <w:marLeft w:val="0"/>
              <w:marRight w:val="0"/>
              <w:marTop w:val="0"/>
              <w:marBottom w:val="0"/>
              <w:divBdr>
                <w:top w:val="none" w:sz="0" w:space="0" w:color="auto"/>
                <w:left w:val="none" w:sz="0" w:space="0" w:color="auto"/>
                <w:bottom w:val="none" w:sz="0" w:space="0" w:color="auto"/>
                <w:right w:val="none" w:sz="0" w:space="0" w:color="auto"/>
              </w:divBdr>
            </w:div>
            <w:div w:id="507453026">
              <w:marLeft w:val="0"/>
              <w:marRight w:val="0"/>
              <w:marTop w:val="0"/>
              <w:marBottom w:val="0"/>
              <w:divBdr>
                <w:top w:val="none" w:sz="0" w:space="0" w:color="auto"/>
                <w:left w:val="none" w:sz="0" w:space="0" w:color="auto"/>
                <w:bottom w:val="none" w:sz="0" w:space="0" w:color="auto"/>
                <w:right w:val="none" w:sz="0" w:space="0" w:color="auto"/>
              </w:divBdr>
            </w:div>
            <w:div w:id="569073358">
              <w:marLeft w:val="0"/>
              <w:marRight w:val="0"/>
              <w:marTop w:val="0"/>
              <w:marBottom w:val="0"/>
              <w:divBdr>
                <w:top w:val="none" w:sz="0" w:space="0" w:color="auto"/>
                <w:left w:val="none" w:sz="0" w:space="0" w:color="auto"/>
                <w:bottom w:val="none" w:sz="0" w:space="0" w:color="auto"/>
                <w:right w:val="none" w:sz="0" w:space="0" w:color="auto"/>
              </w:divBdr>
            </w:div>
            <w:div w:id="856774080">
              <w:marLeft w:val="0"/>
              <w:marRight w:val="0"/>
              <w:marTop w:val="0"/>
              <w:marBottom w:val="0"/>
              <w:divBdr>
                <w:top w:val="none" w:sz="0" w:space="0" w:color="auto"/>
                <w:left w:val="none" w:sz="0" w:space="0" w:color="auto"/>
                <w:bottom w:val="none" w:sz="0" w:space="0" w:color="auto"/>
                <w:right w:val="none" w:sz="0" w:space="0" w:color="auto"/>
              </w:divBdr>
            </w:div>
            <w:div w:id="1150708428">
              <w:marLeft w:val="0"/>
              <w:marRight w:val="0"/>
              <w:marTop w:val="0"/>
              <w:marBottom w:val="0"/>
              <w:divBdr>
                <w:top w:val="none" w:sz="0" w:space="0" w:color="auto"/>
                <w:left w:val="none" w:sz="0" w:space="0" w:color="auto"/>
                <w:bottom w:val="none" w:sz="0" w:space="0" w:color="auto"/>
                <w:right w:val="none" w:sz="0" w:space="0" w:color="auto"/>
              </w:divBdr>
            </w:div>
            <w:div w:id="860123308">
              <w:marLeft w:val="0"/>
              <w:marRight w:val="0"/>
              <w:marTop w:val="0"/>
              <w:marBottom w:val="0"/>
              <w:divBdr>
                <w:top w:val="none" w:sz="0" w:space="0" w:color="auto"/>
                <w:left w:val="none" w:sz="0" w:space="0" w:color="auto"/>
                <w:bottom w:val="none" w:sz="0" w:space="0" w:color="auto"/>
                <w:right w:val="none" w:sz="0" w:space="0" w:color="auto"/>
              </w:divBdr>
            </w:div>
            <w:div w:id="693651637">
              <w:marLeft w:val="0"/>
              <w:marRight w:val="0"/>
              <w:marTop w:val="0"/>
              <w:marBottom w:val="0"/>
              <w:divBdr>
                <w:top w:val="none" w:sz="0" w:space="0" w:color="auto"/>
                <w:left w:val="none" w:sz="0" w:space="0" w:color="auto"/>
                <w:bottom w:val="none" w:sz="0" w:space="0" w:color="auto"/>
                <w:right w:val="none" w:sz="0" w:space="0" w:color="auto"/>
              </w:divBdr>
            </w:div>
            <w:div w:id="1455783873">
              <w:marLeft w:val="0"/>
              <w:marRight w:val="0"/>
              <w:marTop w:val="0"/>
              <w:marBottom w:val="0"/>
              <w:divBdr>
                <w:top w:val="none" w:sz="0" w:space="0" w:color="auto"/>
                <w:left w:val="none" w:sz="0" w:space="0" w:color="auto"/>
                <w:bottom w:val="none" w:sz="0" w:space="0" w:color="auto"/>
                <w:right w:val="none" w:sz="0" w:space="0" w:color="auto"/>
              </w:divBdr>
            </w:div>
            <w:div w:id="1053964445">
              <w:marLeft w:val="0"/>
              <w:marRight w:val="0"/>
              <w:marTop w:val="0"/>
              <w:marBottom w:val="0"/>
              <w:divBdr>
                <w:top w:val="none" w:sz="0" w:space="0" w:color="auto"/>
                <w:left w:val="none" w:sz="0" w:space="0" w:color="auto"/>
                <w:bottom w:val="none" w:sz="0" w:space="0" w:color="auto"/>
                <w:right w:val="none" w:sz="0" w:space="0" w:color="auto"/>
              </w:divBdr>
            </w:div>
            <w:div w:id="1737781817">
              <w:marLeft w:val="0"/>
              <w:marRight w:val="0"/>
              <w:marTop w:val="0"/>
              <w:marBottom w:val="0"/>
              <w:divBdr>
                <w:top w:val="none" w:sz="0" w:space="0" w:color="auto"/>
                <w:left w:val="none" w:sz="0" w:space="0" w:color="auto"/>
                <w:bottom w:val="none" w:sz="0" w:space="0" w:color="auto"/>
                <w:right w:val="none" w:sz="0" w:space="0" w:color="auto"/>
              </w:divBdr>
            </w:div>
            <w:div w:id="712197467">
              <w:marLeft w:val="0"/>
              <w:marRight w:val="0"/>
              <w:marTop w:val="0"/>
              <w:marBottom w:val="0"/>
              <w:divBdr>
                <w:top w:val="none" w:sz="0" w:space="0" w:color="auto"/>
                <w:left w:val="none" w:sz="0" w:space="0" w:color="auto"/>
                <w:bottom w:val="none" w:sz="0" w:space="0" w:color="auto"/>
                <w:right w:val="none" w:sz="0" w:space="0" w:color="auto"/>
              </w:divBdr>
            </w:div>
            <w:div w:id="1171800210">
              <w:marLeft w:val="0"/>
              <w:marRight w:val="0"/>
              <w:marTop w:val="0"/>
              <w:marBottom w:val="0"/>
              <w:divBdr>
                <w:top w:val="none" w:sz="0" w:space="0" w:color="auto"/>
                <w:left w:val="none" w:sz="0" w:space="0" w:color="auto"/>
                <w:bottom w:val="none" w:sz="0" w:space="0" w:color="auto"/>
                <w:right w:val="none" w:sz="0" w:space="0" w:color="auto"/>
              </w:divBdr>
            </w:div>
            <w:div w:id="922493639">
              <w:marLeft w:val="0"/>
              <w:marRight w:val="0"/>
              <w:marTop w:val="0"/>
              <w:marBottom w:val="0"/>
              <w:divBdr>
                <w:top w:val="none" w:sz="0" w:space="0" w:color="auto"/>
                <w:left w:val="none" w:sz="0" w:space="0" w:color="auto"/>
                <w:bottom w:val="none" w:sz="0" w:space="0" w:color="auto"/>
                <w:right w:val="none" w:sz="0" w:space="0" w:color="auto"/>
              </w:divBdr>
            </w:div>
            <w:div w:id="1290893900">
              <w:marLeft w:val="0"/>
              <w:marRight w:val="0"/>
              <w:marTop w:val="0"/>
              <w:marBottom w:val="0"/>
              <w:divBdr>
                <w:top w:val="none" w:sz="0" w:space="0" w:color="auto"/>
                <w:left w:val="none" w:sz="0" w:space="0" w:color="auto"/>
                <w:bottom w:val="none" w:sz="0" w:space="0" w:color="auto"/>
                <w:right w:val="none" w:sz="0" w:space="0" w:color="auto"/>
              </w:divBdr>
            </w:div>
            <w:div w:id="1797606187">
              <w:marLeft w:val="0"/>
              <w:marRight w:val="0"/>
              <w:marTop w:val="0"/>
              <w:marBottom w:val="0"/>
              <w:divBdr>
                <w:top w:val="none" w:sz="0" w:space="0" w:color="auto"/>
                <w:left w:val="none" w:sz="0" w:space="0" w:color="auto"/>
                <w:bottom w:val="none" w:sz="0" w:space="0" w:color="auto"/>
                <w:right w:val="none" w:sz="0" w:space="0" w:color="auto"/>
              </w:divBdr>
            </w:div>
            <w:div w:id="1337029914">
              <w:marLeft w:val="0"/>
              <w:marRight w:val="0"/>
              <w:marTop w:val="0"/>
              <w:marBottom w:val="0"/>
              <w:divBdr>
                <w:top w:val="none" w:sz="0" w:space="0" w:color="auto"/>
                <w:left w:val="none" w:sz="0" w:space="0" w:color="auto"/>
                <w:bottom w:val="none" w:sz="0" w:space="0" w:color="auto"/>
                <w:right w:val="none" w:sz="0" w:space="0" w:color="auto"/>
              </w:divBdr>
            </w:div>
            <w:div w:id="404885706">
              <w:marLeft w:val="0"/>
              <w:marRight w:val="0"/>
              <w:marTop w:val="0"/>
              <w:marBottom w:val="0"/>
              <w:divBdr>
                <w:top w:val="none" w:sz="0" w:space="0" w:color="auto"/>
                <w:left w:val="none" w:sz="0" w:space="0" w:color="auto"/>
                <w:bottom w:val="none" w:sz="0" w:space="0" w:color="auto"/>
                <w:right w:val="none" w:sz="0" w:space="0" w:color="auto"/>
              </w:divBdr>
            </w:div>
            <w:div w:id="837189153">
              <w:marLeft w:val="0"/>
              <w:marRight w:val="0"/>
              <w:marTop w:val="0"/>
              <w:marBottom w:val="0"/>
              <w:divBdr>
                <w:top w:val="none" w:sz="0" w:space="0" w:color="auto"/>
                <w:left w:val="none" w:sz="0" w:space="0" w:color="auto"/>
                <w:bottom w:val="none" w:sz="0" w:space="0" w:color="auto"/>
                <w:right w:val="none" w:sz="0" w:space="0" w:color="auto"/>
              </w:divBdr>
            </w:div>
            <w:div w:id="1628856225">
              <w:marLeft w:val="0"/>
              <w:marRight w:val="0"/>
              <w:marTop w:val="0"/>
              <w:marBottom w:val="0"/>
              <w:divBdr>
                <w:top w:val="none" w:sz="0" w:space="0" w:color="auto"/>
                <w:left w:val="none" w:sz="0" w:space="0" w:color="auto"/>
                <w:bottom w:val="none" w:sz="0" w:space="0" w:color="auto"/>
                <w:right w:val="none" w:sz="0" w:space="0" w:color="auto"/>
              </w:divBdr>
            </w:div>
            <w:div w:id="1292780850">
              <w:marLeft w:val="0"/>
              <w:marRight w:val="0"/>
              <w:marTop w:val="0"/>
              <w:marBottom w:val="0"/>
              <w:divBdr>
                <w:top w:val="none" w:sz="0" w:space="0" w:color="auto"/>
                <w:left w:val="none" w:sz="0" w:space="0" w:color="auto"/>
                <w:bottom w:val="none" w:sz="0" w:space="0" w:color="auto"/>
                <w:right w:val="none" w:sz="0" w:space="0" w:color="auto"/>
              </w:divBdr>
            </w:div>
            <w:div w:id="937836822">
              <w:marLeft w:val="0"/>
              <w:marRight w:val="0"/>
              <w:marTop w:val="0"/>
              <w:marBottom w:val="0"/>
              <w:divBdr>
                <w:top w:val="none" w:sz="0" w:space="0" w:color="auto"/>
                <w:left w:val="none" w:sz="0" w:space="0" w:color="auto"/>
                <w:bottom w:val="none" w:sz="0" w:space="0" w:color="auto"/>
                <w:right w:val="none" w:sz="0" w:space="0" w:color="auto"/>
              </w:divBdr>
            </w:div>
            <w:div w:id="1900046385">
              <w:marLeft w:val="0"/>
              <w:marRight w:val="0"/>
              <w:marTop w:val="0"/>
              <w:marBottom w:val="0"/>
              <w:divBdr>
                <w:top w:val="none" w:sz="0" w:space="0" w:color="auto"/>
                <w:left w:val="none" w:sz="0" w:space="0" w:color="auto"/>
                <w:bottom w:val="none" w:sz="0" w:space="0" w:color="auto"/>
                <w:right w:val="none" w:sz="0" w:space="0" w:color="auto"/>
              </w:divBdr>
            </w:div>
            <w:div w:id="1413117587">
              <w:marLeft w:val="0"/>
              <w:marRight w:val="0"/>
              <w:marTop w:val="0"/>
              <w:marBottom w:val="0"/>
              <w:divBdr>
                <w:top w:val="none" w:sz="0" w:space="0" w:color="auto"/>
                <w:left w:val="none" w:sz="0" w:space="0" w:color="auto"/>
                <w:bottom w:val="none" w:sz="0" w:space="0" w:color="auto"/>
                <w:right w:val="none" w:sz="0" w:space="0" w:color="auto"/>
              </w:divBdr>
            </w:div>
            <w:div w:id="372653210">
              <w:marLeft w:val="0"/>
              <w:marRight w:val="0"/>
              <w:marTop w:val="0"/>
              <w:marBottom w:val="0"/>
              <w:divBdr>
                <w:top w:val="none" w:sz="0" w:space="0" w:color="auto"/>
                <w:left w:val="none" w:sz="0" w:space="0" w:color="auto"/>
                <w:bottom w:val="none" w:sz="0" w:space="0" w:color="auto"/>
                <w:right w:val="none" w:sz="0" w:space="0" w:color="auto"/>
              </w:divBdr>
            </w:div>
            <w:div w:id="1923442725">
              <w:marLeft w:val="0"/>
              <w:marRight w:val="0"/>
              <w:marTop w:val="0"/>
              <w:marBottom w:val="0"/>
              <w:divBdr>
                <w:top w:val="none" w:sz="0" w:space="0" w:color="auto"/>
                <w:left w:val="none" w:sz="0" w:space="0" w:color="auto"/>
                <w:bottom w:val="none" w:sz="0" w:space="0" w:color="auto"/>
                <w:right w:val="none" w:sz="0" w:space="0" w:color="auto"/>
              </w:divBdr>
            </w:div>
            <w:div w:id="69432633">
              <w:marLeft w:val="0"/>
              <w:marRight w:val="0"/>
              <w:marTop w:val="0"/>
              <w:marBottom w:val="0"/>
              <w:divBdr>
                <w:top w:val="none" w:sz="0" w:space="0" w:color="auto"/>
                <w:left w:val="none" w:sz="0" w:space="0" w:color="auto"/>
                <w:bottom w:val="none" w:sz="0" w:space="0" w:color="auto"/>
                <w:right w:val="none" w:sz="0" w:space="0" w:color="auto"/>
              </w:divBdr>
            </w:div>
            <w:div w:id="873924808">
              <w:marLeft w:val="0"/>
              <w:marRight w:val="0"/>
              <w:marTop w:val="0"/>
              <w:marBottom w:val="0"/>
              <w:divBdr>
                <w:top w:val="none" w:sz="0" w:space="0" w:color="auto"/>
                <w:left w:val="none" w:sz="0" w:space="0" w:color="auto"/>
                <w:bottom w:val="none" w:sz="0" w:space="0" w:color="auto"/>
                <w:right w:val="none" w:sz="0" w:space="0" w:color="auto"/>
              </w:divBdr>
            </w:div>
            <w:div w:id="1907760244">
              <w:marLeft w:val="0"/>
              <w:marRight w:val="0"/>
              <w:marTop w:val="0"/>
              <w:marBottom w:val="0"/>
              <w:divBdr>
                <w:top w:val="none" w:sz="0" w:space="0" w:color="auto"/>
                <w:left w:val="none" w:sz="0" w:space="0" w:color="auto"/>
                <w:bottom w:val="none" w:sz="0" w:space="0" w:color="auto"/>
                <w:right w:val="none" w:sz="0" w:space="0" w:color="auto"/>
              </w:divBdr>
            </w:div>
            <w:div w:id="354844410">
              <w:marLeft w:val="0"/>
              <w:marRight w:val="0"/>
              <w:marTop w:val="0"/>
              <w:marBottom w:val="0"/>
              <w:divBdr>
                <w:top w:val="none" w:sz="0" w:space="0" w:color="auto"/>
                <w:left w:val="none" w:sz="0" w:space="0" w:color="auto"/>
                <w:bottom w:val="none" w:sz="0" w:space="0" w:color="auto"/>
                <w:right w:val="none" w:sz="0" w:space="0" w:color="auto"/>
              </w:divBdr>
            </w:div>
            <w:div w:id="1908227901">
              <w:marLeft w:val="0"/>
              <w:marRight w:val="0"/>
              <w:marTop w:val="0"/>
              <w:marBottom w:val="0"/>
              <w:divBdr>
                <w:top w:val="none" w:sz="0" w:space="0" w:color="auto"/>
                <w:left w:val="none" w:sz="0" w:space="0" w:color="auto"/>
                <w:bottom w:val="none" w:sz="0" w:space="0" w:color="auto"/>
                <w:right w:val="none" w:sz="0" w:space="0" w:color="auto"/>
              </w:divBdr>
            </w:div>
            <w:div w:id="888684913">
              <w:marLeft w:val="0"/>
              <w:marRight w:val="0"/>
              <w:marTop w:val="0"/>
              <w:marBottom w:val="0"/>
              <w:divBdr>
                <w:top w:val="none" w:sz="0" w:space="0" w:color="auto"/>
                <w:left w:val="none" w:sz="0" w:space="0" w:color="auto"/>
                <w:bottom w:val="none" w:sz="0" w:space="0" w:color="auto"/>
                <w:right w:val="none" w:sz="0" w:space="0" w:color="auto"/>
              </w:divBdr>
            </w:div>
            <w:div w:id="521012948">
              <w:marLeft w:val="0"/>
              <w:marRight w:val="0"/>
              <w:marTop w:val="0"/>
              <w:marBottom w:val="0"/>
              <w:divBdr>
                <w:top w:val="none" w:sz="0" w:space="0" w:color="auto"/>
                <w:left w:val="none" w:sz="0" w:space="0" w:color="auto"/>
                <w:bottom w:val="none" w:sz="0" w:space="0" w:color="auto"/>
                <w:right w:val="none" w:sz="0" w:space="0" w:color="auto"/>
              </w:divBdr>
            </w:div>
            <w:div w:id="47579262">
              <w:marLeft w:val="0"/>
              <w:marRight w:val="0"/>
              <w:marTop w:val="0"/>
              <w:marBottom w:val="0"/>
              <w:divBdr>
                <w:top w:val="none" w:sz="0" w:space="0" w:color="auto"/>
                <w:left w:val="none" w:sz="0" w:space="0" w:color="auto"/>
                <w:bottom w:val="none" w:sz="0" w:space="0" w:color="auto"/>
                <w:right w:val="none" w:sz="0" w:space="0" w:color="auto"/>
              </w:divBdr>
            </w:div>
            <w:div w:id="1896698413">
              <w:marLeft w:val="0"/>
              <w:marRight w:val="0"/>
              <w:marTop w:val="0"/>
              <w:marBottom w:val="0"/>
              <w:divBdr>
                <w:top w:val="none" w:sz="0" w:space="0" w:color="auto"/>
                <w:left w:val="none" w:sz="0" w:space="0" w:color="auto"/>
                <w:bottom w:val="none" w:sz="0" w:space="0" w:color="auto"/>
                <w:right w:val="none" w:sz="0" w:space="0" w:color="auto"/>
              </w:divBdr>
            </w:div>
            <w:div w:id="664666896">
              <w:marLeft w:val="0"/>
              <w:marRight w:val="0"/>
              <w:marTop w:val="0"/>
              <w:marBottom w:val="0"/>
              <w:divBdr>
                <w:top w:val="none" w:sz="0" w:space="0" w:color="auto"/>
                <w:left w:val="none" w:sz="0" w:space="0" w:color="auto"/>
                <w:bottom w:val="none" w:sz="0" w:space="0" w:color="auto"/>
                <w:right w:val="none" w:sz="0" w:space="0" w:color="auto"/>
              </w:divBdr>
            </w:div>
            <w:div w:id="2120173324">
              <w:marLeft w:val="0"/>
              <w:marRight w:val="0"/>
              <w:marTop w:val="0"/>
              <w:marBottom w:val="0"/>
              <w:divBdr>
                <w:top w:val="none" w:sz="0" w:space="0" w:color="auto"/>
                <w:left w:val="none" w:sz="0" w:space="0" w:color="auto"/>
                <w:bottom w:val="none" w:sz="0" w:space="0" w:color="auto"/>
                <w:right w:val="none" w:sz="0" w:space="0" w:color="auto"/>
              </w:divBdr>
            </w:div>
            <w:div w:id="743990519">
              <w:marLeft w:val="0"/>
              <w:marRight w:val="0"/>
              <w:marTop w:val="0"/>
              <w:marBottom w:val="0"/>
              <w:divBdr>
                <w:top w:val="none" w:sz="0" w:space="0" w:color="auto"/>
                <w:left w:val="none" w:sz="0" w:space="0" w:color="auto"/>
                <w:bottom w:val="none" w:sz="0" w:space="0" w:color="auto"/>
                <w:right w:val="none" w:sz="0" w:space="0" w:color="auto"/>
              </w:divBdr>
            </w:div>
            <w:div w:id="2077706528">
              <w:marLeft w:val="0"/>
              <w:marRight w:val="0"/>
              <w:marTop w:val="0"/>
              <w:marBottom w:val="0"/>
              <w:divBdr>
                <w:top w:val="none" w:sz="0" w:space="0" w:color="auto"/>
                <w:left w:val="none" w:sz="0" w:space="0" w:color="auto"/>
                <w:bottom w:val="none" w:sz="0" w:space="0" w:color="auto"/>
                <w:right w:val="none" w:sz="0" w:space="0" w:color="auto"/>
              </w:divBdr>
            </w:div>
            <w:div w:id="1862280672">
              <w:marLeft w:val="0"/>
              <w:marRight w:val="0"/>
              <w:marTop w:val="0"/>
              <w:marBottom w:val="0"/>
              <w:divBdr>
                <w:top w:val="none" w:sz="0" w:space="0" w:color="auto"/>
                <w:left w:val="none" w:sz="0" w:space="0" w:color="auto"/>
                <w:bottom w:val="none" w:sz="0" w:space="0" w:color="auto"/>
                <w:right w:val="none" w:sz="0" w:space="0" w:color="auto"/>
              </w:divBdr>
            </w:div>
            <w:div w:id="673412902">
              <w:marLeft w:val="0"/>
              <w:marRight w:val="0"/>
              <w:marTop w:val="0"/>
              <w:marBottom w:val="0"/>
              <w:divBdr>
                <w:top w:val="none" w:sz="0" w:space="0" w:color="auto"/>
                <w:left w:val="none" w:sz="0" w:space="0" w:color="auto"/>
                <w:bottom w:val="none" w:sz="0" w:space="0" w:color="auto"/>
                <w:right w:val="none" w:sz="0" w:space="0" w:color="auto"/>
              </w:divBdr>
            </w:div>
            <w:div w:id="435295139">
              <w:marLeft w:val="0"/>
              <w:marRight w:val="0"/>
              <w:marTop w:val="0"/>
              <w:marBottom w:val="0"/>
              <w:divBdr>
                <w:top w:val="none" w:sz="0" w:space="0" w:color="auto"/>
                <w:left w:val="none" w:sz="0" w:space="0" w:color="auto"/>
                <w:bottom w:val="none" w:sz="0" w:space="0" w:color="auto"/>
                <w:right w:val="none" w:sz="0" w:space="0" w:color="auto"/>
              </w:divBdr>
            </w:div>
            <w:div w:id="1450930747">
              <w:marLeft w:val="0"/>
              <w:marRight w:val="0"/>
              <w:marTop w:val="0"/>
              <w:marBottom w:val="0"/>
              <w:divBdr>
                <w:top w:val="none" w:sz="0" w:space="0" w:color="auto"/>
                <w:left w:val="none" w:sz="0" w:space="0" w:color="auto"/>
                <w:bottom w:val="none" w:sz="0" w:space="0" w:color="auto"/>
                <w:right w:val="none" w:sz="0" w:space="0" w:color="auto"/>
              </w:divBdr>
            </w:div>
            <w:div w:id="1883783202">
              <w:marLeft w:val="0"/>
              <w:marRight w:val="0"/>
              <w:marTop w:val="0"/>
              <w:marBottom w:val="0"/>
              <w:divBdr>
                <w:top w:val="none" w:sz="0" w:space="0" w:color="auto"/>
                <w:left w:val="none" w:sz="0" w:space="0" w:color="auto"/>
                <w:bottom w:val="none" w:sz="0" w:space="0" w:color="auto"/>
                <w:right w:val="none" w:sz="0" w:space="0" w:color="auto"/>
              </w:divBdr>
            </w:div>
            <w:div w:id="86510402">
              <w:marLeft w:val="0"/>
              <w:marRight w:val="0"/>
              <w:marTop w:val="0"/>
              <w:marBottom w:val="0"/>
              <w:divBdr>
                <w:top w:val="none" w:sz="0" w:space="0" w:color="auto"/>
                <w:left w:val="none" w:sz="0" w:space="0" w:color="auto"/>
                <w:bottom w:val="none" w:sz="0" w:space="0" w:color="auto"/>
                <w:right w:val="none" w:sz="0" w:space="0" w:color="auto"/>
              </w:divBdr>
            </w:div>
            <w:div w:id="2110469311">
              <w:marLeft w:val="0"/>
              <w:marRight w:val="0"/>
              <w:marTop w:val="0"/>
              <w:marBottom w:val="0"/>
              <w:divBdr>
                <w:top w:val="none" w:sz="0" w:space="0" w:color="auto"/>
                <w:left w:val="none" w:sz="0" w:space="0" w:color="auto"/>
                <w:bottom w:val="none" w:sz="0" w:space="0" w:color="auto"/>
                <w:right w:val="none" w:sz="0" w:space="0" w:color="auto"/>
              </w:divBdr>
            </w:div>
            <w:div w:id="716927488">
              <w:marLeft w:val="0"/>
              <w:marRight w:val="0"/>
              <w:marTop w:val="0"/>
              <w:marBottom w:val="0"/>
              <w:divBdr>
                <w:top w:val="none" w:sz="0" w:space="0" w:color="auto"/>
                <w:left w:val="none" w:sz="0" w:space="0" w:color="auto"/>
                <w:bottom w:val="none" w:sz="0" w:space="0" w:color="auto"/>
                <w:right w:val="none" w:sz="0" w:space="0" w:color="auto"/>
              </w:divBdr>
            </w:div>
            <w:div w:id="232810965">
              <w:marLeft w:val="0"/>
              <w:marRight w:val="0"/>
              <w:marTop w:val="0"/>
              <w:marBottom w:val="0"/>
              <w:divBdr>
                <w:top w:val="none" w:sz="0" w:space="0" w:color="auto"/>
                <w:left w:val="none" w:sz="0" w:space="0" w:color="auto"/>
                <w:bottom w:val="none" w:sz="0" w:space="0" w:color="auto"/>
                <w:right w:val="none" w:sz="0" w:space="0" w:color="auto"/>
              </w:divBdr>
            </w:div>
            <w:div w:id="819689294">
              <w:marLeft w:val="0"/>
              <w:marRight w:val="0"/>
              <w:marTop w:val="0"/>
              <w:marBottom w:val="0"/>
              <w:divBdr>
                <w:top w:val="none" w:sz="0" w:space="0" w:color="auto"/>
                <w:left w:val="none" w:sz="0" w:space="0" w:color="auto"/>
                <w:bottom w:val="none" w:sz="0" w:space="0" w:color="auto"/>
                <w:right w:val="none" w:sz="0" w:space="0" w:color="auto"/>
              </w:divBdr>
            </w:div>
            <w:div w:id="672994373">
              <w:marLeft w:val="0"/>
              <w:marRight w:val="0"/>
              <w:marTop w:val="0"/>
              <w:marBottom w:val="0"/>
              <w:divBdr>
                <w:top w:val="none" w:sz="0" w:space="0" w:color="auto"/>
                <w:left w:val="none" w:sz="0" w:space="0" w:color="auto"/>
                <w:bottom w:val="none" w:sz="0" w:space="0" w:color="auto"/>
                <w:right w:val="none" w:sz="0" w:space="0" w:color="auto"/>
              </w:divBdr>
            </w:div>
            <w:div w:id="833492981">
              <w:marLeft w:val="0"/>
              <w:marRight w:val="0"/>
              <w:marTop w:val="0"/>
              <w:marBottom w:val="0"/>
              <w:divBdr>
                <w:top w:val="none" w:sz="0" w:space="0" w:color="auto"/>
                <w:left w:val="none" w:sz="0" w:space="0" w:color="auto"/>
                <w:bottom w:val="none" w:sz="0" w:space="0" w:color="auto"/>
                <w:right w:val="none" w:sz="0" w:space="0" w:color="auto"/>
              </w:divBdr>
            </w:div>
            <w:div w:id="870076284">
              <w:marLeft w:val="0"/>
              <w:marRight w:val="0"/>
              <w:marTop w:val="0"/>
              <w:marBottom w:val="0"/>
              <w:divBdr>
                <w:top w:val="none" w:sz="0" w:space="0" w:color="auto"/>
                <w:left w:val="none" w:sz="0" w:space="0" w:color="auto"/>
                <w:bottom w:val="none" w:sz="0" w:space="0" w:color="auto"/>
                <w:right w:val="none" w:sz="0" w:space="0" w:color="auto"/>
              </w:divBdr>
            </w:div>
            <w:div w:id="1917667658">
              <w:marLeft w:val="0"/>
              <w:marRight w:val="0"/>
              <w:marTop w:val="0"/>
              <w:marBottom w:val="0"/>
              <w:divBdr>
                <w:top w:val="none" w:sz="0" w:space="0" w:color="auto"/>
                <w:left w:val="none" w:sz="0" w:space="0" w:color="auto"/>
                <w:bottom w:val="none" w:sz="0" w:space="0" w:color="auto"/>
                <w:right w:val="none" w:sz="0" w:space="0" w:color="auto"/>
              </w:divBdr>
            </w:div>
            <w:div w:id="949051715">
              <w:marLeft w:val="0"/>
              <w:marRight w:val="0"/>
              <w:marTop w:val="0"/>
              <w:marBottom w:val="0"/>
              <w:divBdr>
                <w:top w:val="none" w:sz="0" w:space="0" w:color="auto"/>
                <w:left w:val="none" w:sz="0" w:space="0" w:color="auto"/>
                <w:bottom w:val="none" w:sz="0" w:space="0" w:color="auto"/>
                <w:right w:val="none" w:sz="0" w:space="0" w:color="auto"/>
              </w:divBdr>
            </w:div>
            <w:div w:id="1701008322">
              <w:marLeft w:val="0"/>
              <w:marRight w:val="0"/>
              <w:marTop w:val="0"/>
              <w:marBottom w:val="0"/>
              <w:divBdr>
                <w:top w:val="none" w:sz="0" w:space="0" w:color="auto"/>
                <w:left w:val="none" w:sz="0" w:space="0" w:color="auto"/>
                <w:bottom w:val="none" w:sz="0" w:space="0" w:color="auto"/>
                <w:right w:val="none" w:sz="0" w:space="0" w:color="auto"/>
              </w:divBdr>
            </w:div>
            <w:div w:id="1763335825">
              <w:marLeft w:val="0"/>
              <w:marRight w:val="0"/>
              <w:marTop w:val="0"/>
              <w:marBottom w:val="0"/>
              <w:divBdr>
                <w:top w:val="none" w:sz="0" w:space="0" w:color="auto"/>
                <w:left w:val="none" w:sz="0" w:space="0" w:color="auto"/>
                <w:bottom w:val="none" w:sz="0" w:space="0" w:color="auto"/>
                <w:right w:val="none" w:sz="0" w:space="0" w:color="auto"/>
              </w:divBdr>
            </w:div>
            <w:div w:id="2061512136">
              <w:marLeft w:val="0"/>
              <w:marRight w:val="0"/>
              <w:marTop w:val="0"/>
              <w:marBottom w:val="0"/>
              <w:divBdr>
                <w:top w:val="none" w:sz="0" w:space="0" w:color="auto"/>
                <w:left w:val="none" w:sz="0" w:space="0" w:color="auto"/>
                <w:bottom w:val="none" w:sz="0" w:space="0" w:color="auto"/>
                <w:right w:val="none" w:sz="0" w:space="0" w:color="auto"/>
              </w:divBdr>
            </w:div>
            <w:div w:id="1984189104">
              <w:marLeft w:val="0"/>
              <w:marRight w:val="0"/>
              <w:marTop w:val="0"/>
              <w:marBottom w:val="0"/>
              <w:divBdr>
                <w:top w:val="none" w:sz="0" w:space="0" w:color="auto"/>
                <w:left w:val="none" w:sz="0" w:space="0" w:color="auto"/>
                <w:bottom w:val="none" w:sz="0" w:space="0" w:color="auto"/>
                <w:right w:val="none" w:sz="0" w:space="0" w:color="auto"/>
              </w:divBdr>
            </w:div>
            <w:div w:id="1325162027">
              <w:marLeft w:val="0"/>
              <w:marRight w:val="0"/>
              <w:marTop w:val="0"/>
              <w:marBottom w:val="0"/>
              <w:divBdr>
                <w:top w:val="none" w:sz="0" w:space="0" w:color="auto"/>
                <w:left w:val="none" w:sz="0" w:space="0" w:color="auto"/>
                <w:bottom w:val="none" w:sz="0" w:space="0" w:color="auto"/>
                <w:right w:val="none" w:sz="0" w:space="0" w:color="auto"/>
              </w:divBdr>
            </w:div>
            <w:div w:id="1120760507">
              <w:marLeft w:val="0"/>
              <w:marRight w:val="0"/>
              <w:marTop w:val="0"/>
              <w:marBottom w:val="0"/>
              <w:divBdr>
                <w:top w:val="none" w:sz="0" w:space="0" w:color="auto"/>
                <w:left w:val="none" w:sz="0" w:space="0" w:color="auto"/>
                <w:bottom w:val="none" w:sz="0" w:space="0" w:color="auto"/>
                <w:right w:val="none" w:sz="0" w:space="0" w:color="auto"/>
              </w:divBdr>
            </w:div>
            <w:div w:id="540939755">
              <w:marLeft w:val="0"/>
              <w:marRight w:val="0"/>
              <w:marTop w:val="0"/>
              <w:marBottom w:val="0"/>
              <w:divBdr>
                <w:top w:val="none" w:sz="0" w:space="0" w:color="auto"/>
                <w:left w:val="none" w:sz="0" w:space="0" w:color="auto"/>
                <w:bottom w:val="none" w:sz="0" w:space="0" w:color="auto"/>
                <w:right w:val="none" w:sz="0" w:space="0" w:color="auto"/>
              </w:divBdr>
            </w:div>
            <w:div w:id="1943685094">
              <w:marLeft w:val="0"/>
              <w:marRight w:val="0"/>
              <w:marTop w:val="0"/>
              <w:marBottom w:val="0"/>
              <w:divBdr>
                <w:top w:val="none" w:sz="0" w:space="0" w:color="auto"/>
                <w:left w:val="none" w:sz="0" w:space="0" w:color="auto"/>
                <w:bottom w:val="none" w:sz="0" w:space="0" w:color="auto"/>
                <w:right w:val="none" w:sz="0" w:space="0" w:color="auto"/>
              </w:divBdr>
            </w:div>
            <w:div w:id="1724525816">
              <w:marLeft w:val="0"/>
              <w:marRight w:val="0"/>
              <w:marTop w:val="0"/>
              <w:marBottom w:val="0"/>
              <w:divBdr>
                <w:top w:val="none" w:sz="0" w:space="0" w:color="auto"/>
                <w:left w:val="none" w:sz="0" w:space="0" w:color="auto"/>
                <w:bottom w:val="none" w:sz="0" w:space="0" w:color="auto"/>
                <w:right w:val="none" w:sz="0" w:space="0" w:color="auto"/>
              </w:divBdr>
            </w:div>
            <w:div w:id="921989008">
              <w:marLeft w:val="0"/>
              <w:marRight w:val="0"/>
              <w:marTop w:val="0"/>
              <w:marBottom w:val="0"/>
              <w:divBdr>
                <w:top w:val="none" w:sz="0" w:space="0" w:color="auto"/>
                <w:left w:val="none" w:sz="0" w:space="0" w:color="auto"/>
                <w:bottom w:val="none" w:sz="0" w:space="0" w:color="auto"/>
                <w:right w:val="none" w:sz="0" w:space="0" w:color="auto"/>
              </w:divBdr>
            </w:div>
            <w:div w:id="381246889">
              <w:marLeft w:val="0"/>
              <w:marRight w:val="0"/>
              <w:marTop w:val="0"/>
              <w:marBottom w:val="0"/>
              <w:divBdr>
                <w:top w:val="none" w:sz="0" w:space="0" w:color="auto"/>
                <w:left w:val="none" w:sz="0" w:space="0" w:color="auto"/>
                <w:bottom w:val="none" w:sz="0" w:space="0" w:color="auto"/>
                <w:right w:val="none" w:sz="0" w:space="0" w:color="auto"/>
              </w:divBdr>
            </w:div>
            <w:div w:id="1227841595">
              <w:marLeft w:val="0"/>
              <w:marRight w:val="0"/>
              <w:marTop w:val="0"/>
              <w:marBottom w:val="0"/>
              <w:divBdr>
                <w:top w:val="none" w:sz="0" w:space="0" w:color="auto"/>
                <w:left w:val="none" w:sz="0" w:space="0" w:color="auto"/>
                <w:bottom w:val="none" w:sz="0" w:space="0" w:color="auto"/>
                <w:right w:val="none" w:sz="0" w:space="0" w:color="auto"/>
              </w:divBdr>
            </w:div>
            <w:div w:id="1289748579">
              <w:marLeft w:val="0"/>
              <w:marRight w:val="0"/>
              <w:marTop w:val="0"/>
              <w:marBottom w:val="0"/>
              <w:divBdr>
                <w:top w:val="none" w:sz="0" w:space="0" w:color="auto"/>
                <w:left w:val="none" w:sz="0" w:space="0" w:color="auto"/>
                <w:bottom w:val="none" w:sz="0" w:space="0" w:color="auto"/>
                <w:right w:val="none" w:sz="0" w:space="0" w:color="auto"/>
              </w:divBdr>
            </w:div>
            <w:div w:id="1734741965">
              <w:marLeft w:val="0"/>
              <w:marRight w:val="0"/>
              <w:marTop w:val="0"/>
              <w:marBottom w:val="0"/>
              <w:divBdr>
                <w:top w:val="none" w:sz="0" w:space="0" w:color="auto"/>
                <w:left w:val="none" w:sz="0" w:space="0" w:color="auto"/>
                <w:bottom w:val="none" w:sz="0" w:space="0" w:color="auto"/>
                <w:right w:val="none" w:sz="0" w:space="0" w:color="auto"/>
              </w:divBdr>
            </w:div>
            <w:div w:id="1168786297">
              <w:marLeft w:val="0"/>
              <w:marRight w:val="0"/>
              <w:marTop w:val="0"/>
              <w:marBottom w:val="0"/>
              <w:divBdr>
                <w:top w:val="none" w:sz="0" w:space="0" w:color="auto"/>
                <w:left w:val="none" w:sz="0" w:space="0" w:color="auto"/>
                <w:bottom w:val="none" w:sz="0" w:space="0" w:color="auto"/>
                <w:right w:val="none" w:sz="0" w:space="0" w:color="auto"/>
              </w:divBdr>
            </w:div>
            <w:div w:id="92558064">
              <w:marLeft w:val="0"/>
              <w:marRight w:val="0"/>
              <w:marTop w:val="0"/>
              <w:marBottom w:val="0"/>
              <w:divBdr>
                <w:top w:val="none" w:sz="0" w:space="0" w:color="auto"/>
                <w:left w:val="none" w:sz="0" w:space="0" w:color="auto"/>
                <w:bottom w:val="none" w:sz="0" w:space="0" w:color="auto"/>
                <w:right w:val="none" w:sz="0" w:space="0" w:color="auto"/>
              </w:divBdr>
            </w:div>
            <w:div w:id="1572421469">
              <w:marLeft w:val="0"/>
              <w:marRight w:val="0"/>
              <w:marTop w:val="0"/>
              <w:marBottom w:val="0"/>
              <w:divBdr>
                <w:top w:val="none" w:sz="0" w:space="0" w:color="auto"/>
                <w:left w:val="none" w:sz="0" w:space="0" w:color="auto"/>
                <w:bottom w:val="none" w:sz="0" w:space="0" w:color="auto"/>
                <w:right w:val="none" w:sz="0" w:space="0" w:color="auto"/>
              </w:divBdr>
            </w:div>
            <w:div w:id="2051955755">
              <w:marLeft w:val="0"/>
              <w:marRight w:val="0"/>
              <w:marTop w:val="0"/>
              <w:marBottom w:val="0"/>
              <w:divBdr>
                <w:top w:val="none" w:sz="0" w:space="0" w:color="auto"/>
                <w:left w:val="none" w:sz="0" w:space="0" w:color="auto"/>
                <w:bottom w:val="none" w:sz="0" w:space="0" w:color="auto"/>
                <w:right w:val="none" w:sz="0" w:space="0" w:color="auto"/>
              </w:divBdr>
            </w:div>
            <w:div w:id="61224383">
              <w:marLeft w:val="0"/>
              <w:marRight w:val="0"/>
              <w:marTop w:val="0"/>
              <w:marBottom w:val="0"/>
              <w:divBdr>
                <w:top w:val="none" w:sz="0" w:space="0" w:color="auto"/>
                <w:left w:val="none" w:sz="0" w:space="0" w:color="auto"/>
                <w:bottom w:val="none" w:sz="0" w:space="0" w:color="auto"/>
                <w:right w:val="none" w:sz="0" w:space="0" w:color="auto"/>
              </w:divBdr>
            </w:div>
            <w:div w:id="1732266135">
              <w:marLeft w:val="0"/>
              <w:marRight w:val="0"/>
              <w:marTop w:val="0"/>
              <w:marBottom w:val="0"/>
              <w:divBdr>
                <w:top w:val="none" w:sz="0" w:space="0" w:color="auto"/>
                <w:left w:val="none" w:sz="0" w:space="0" w:color="auto"/>
                <w:bottom w:val="none" w:sz="0" w:space="0" w:color="auto"/>
                <w:right w:val="none" w:sz="0" w:space="0" w:color="auto"/>
              </w:divBdr>
            </w:div>
            <w:div w:id="1585412398">
              <w:marLeft w:val="0"/>
              <w:marRight w:val="0"/>
              <w:marTop w:val="0"/>
              <w:marBottom w:val="0"/>
              <w:divBdr>
                <w:top w:val="none" w:sz="0" w:space="0" w:color="auto"/>
                <w:left w:val="none" w:sz="0" w:space="0" w:color="auto"/>
                <w:bottom w:val="none" w:sz="0" w:space="0" w:color="auto"/>
                <w:right w:val="none" w:sz="0" w:space="0" w:color="auto"/>
              </w:divBdr>
            </w:div>
            <w:div w:id="1931312404">
              <w:marLeft w:val="0"/>
              <w:marRight w:val="0"/>
              <w:marTop w:val="0"/>
              <w:marBottom w:val="0"/>
              <w:divBdr>
                <w:top w:val="none" w:sz="0" w:space="0" w:color="auto"/>
                <w:left w:val="none" w:sz="0" w:space="0" w:color="auto"/>
                <w:bottom w:val="none" w:sz="0" w:space="0" w:color="auto"/>
                <w:right w:val="none" w:sz="0" w:space="0" w:color="auto"/>
              </w:divBdr>
            </w:div>
            <w:div w:id="532885863">
              <w:marLeft w:val="0"/>
              <w:marRight w:val="0"/>
              <w:marTop w:val="0"/>
              <w:marBottom w:val="0"/>
              <w:divBdr>
                <w:top w:val="none" w:sz="0" w:space="0" w:color="auto"/>
                <w:left w:val="none" w:sz="0" w:space="0" w:color="auto"/>
                <w:bottom w:val="none" w:sz="0" w:space="0" w:color="auto"/>
                <w:right w:val="none" w:sz="0" w:space="0" w:color="auto"/>
              </w:divBdr>
            </w:div>
            <w:div w:id="1127940312">
              <w:marLeft w:val="0"/>
              <w:marRight w:val="0"/>
              <w:marTop w:val="0"/>
              <w:marBottom w:val="0"/>
              <w:divBdr>
                <w:top w:val="none" w:sz="0" w:space="0" w:color="auto"/>
                <w:left w:val="none" w:sz="0" w:space="0" w:color="auto"/>
                <w:bottom w:val="none" w:sz="0" w:space="0" w:color="auto"/>
                <w:right w:val="none" w:sz="0" w:space="0" w:color="auto"/>
              </w:divBdr>
            </w:div>
            <w:div w:id="1639065200">
              <w:marLeft w:val="0"/>
              <w:marRight w:val="0"/>
              <w:marTop w:val="0"/>
              <w:marBottom w:val="0"/>
              <w:divBdr>
                <w:top w:val="none" w:sz="0" w:space="0" w:color="auto"/>
                <w:left w:val="none" w:sz="0" w:space="0" w:color="auto"/>
                <w:bottom w:val="none" w:sz="0" w:space="0" w:color="auto"/>
                <w:right w:val="none" w:sz="0" w:space="0" w:color="auto"/>
              </w:divBdr>
            </w:div>
            <w:div w:id="555239751">
              <w:marLeft w:val="0"/>
              <w:marRight w:val="0"/>
              <w:marTop w:val="0"/>
              <w:marBottom w:val="0"/>
              <w:divBdr>
                <w:top w:val="none" w:sz="0" w:space="0" w:color="auto"/>
                <w:left w:val="none" w:sz="0" w:space="0" w:color="auto"/>
                <w:bottom w:val="none" w:sz="0" w:space="0" w:color="auto"/>
                <w:right w:val="none" w:sz="0" w:space="0" w:color="auto"/>
              </w:divBdr>
            </w:div>
            <w:div w:id="1283806082">
              <w:marLeft w:val="0"/>
              <w:marRight w:val="0"/>
              <w:marTop w:val="0"/>
              <w:marBottom w:val="0"/>
              <w:divBdr>
                <w:top w:val="none" w:sz="0" w:space="0" w:color="auto"/>
                <w:left w:val="none" w:sz="0" w:space="0" w:color="auto"/>
                <w:bottom w:val="none" w:sz="0" w:space="0" w:color="auto"/>
                <w:right w:val="none" w:sz="0" w:space="0" w:color="auto"/>
              </w:divBdr>
            </w:div>
            <w:div w:id="1093278353">
              <w:marLeft w:val="0"/>
              <w:marRight w:val="0"/>
              <w:marTop w:val="0"/>
              <w:marBottom w:val="0"/>
              <w:divBdr>
                <w:top w:val="none" w:sz="0" w:space="0" w:color="auto"/>
                <w:left w:val="none" w:sz="0" w:space="0" w:color="auto"/>
                <w:bottom w:val="none" w:sz="0" w:space="0" w:color="auto"/>
                <w:right w:val="none" w:sz="0" w:space="0" w:color="auto"/>
              </w:divBdr>
            </w:div>
            <w:div w:id="1171876422">
              <w:marLeft w:val="0"/>
              <w:marRight w:val="0"/>
              <w:marTop w:val="0"/>
              <w:marBottom w:val="0"/>
              <w:divBdr>
                <w:top w:val="none" w:sz="0" w:space="0" w:color="auto"/>
                <w:left w:val="none" w:sz="0" w:space="0" w:color="auto"/>
                <w:bottom w:val="none" w:sz="0" w:space="0" w:color="auto"/>
                <w:right w:val="none" w:sz="0" w:space="0" w:color="auto"/>
              </w:divBdr>
            </w:div>
            <w:div w:id="916941753">
              <w:marLeft w:val="0"/>
              <w:marRight w:val="0"/>
              <w:marTop w:val="0"/>
              <w:marBottom w:val="0"/>
              <w:divBdr>
                <w:top w:val="none" w:sz="0" w:space="0" w:color="auto"/>
                <w:left w:val="none" w:sz="0" w:space="0" w:color="auto"/>
                <w:bottom w:val="none" w:sz="0" w:space="0" w:color="auto"/>
                <w:right w:val="none" w:sz="0" w:space="0" w:color="auto"/>
              </w:divBdr>
            </w:div>
            <w:div w:id="863059180">
              <w:marLeft w:val="0"/>
              <w:marRight w:val="0"/>
              <w:marTop w:val="0"/>
              <w:marBottom w:val="0"/>
              <w:divBdr>
                <w:top w:val="none" w:sz="0" w:space="0" w:color="auto"/>
                <w:left w:val="none" w:sz="0" w:space="0" w:color="auto"/>
                <w:bottom w:val="none" w:sz="0" w:space="0" w:color="auto"/>
                <w:right w:val="none" w:sz="0" w:space="0" w:color="auto"/>
              </w:divBdr>
            </w:div>
            <w:div w:id="845051660">
              <w:marLeft w:val="0"/>
              <w:marRight w:val="0"/>
              <w:marTop w:val="0"/>
              <w:marBottom w:val="0"/>
              <w:divBdr>
                <w:top w:val="none" w:sz="0" w:space="0" w:color="auto"/>
                <w:left w:val="none" w:sz="0" w:space="0" w:color="auto"/>
                <w:bottom w:val="none" w:sz="0" w:space="0" w:color="auto"/>
                <w:right w:val="none" w:sz="0" w:space="0" w:color="auto"/>
              </w:divBdr>
            </w:div>
            <w:div w:id="933056128">
              <w:marLeft w:val="0"/>
              <w:marRight w:val="0"/>
              <w:marTop w:val="0"/>
              <w:marBottom w:val="0"/>
              <w:divBdr>
                <w:top w:val="none" w:sz="0" w:space="0" w:color="auto"/>
                <w:left w:val="none" w:sz="0" w:space="0" w:color="auto"/>
                <w:bottom w:val="none" w:sz="0" w:space="0" w:color="auto"/>
                <w:right w:val="none" w:sz="0" w:space="0" w:color="auto"/>
              </w:divBdr>
            </w:div>
            <w:div w:id="891038974">
              <w:marLeft w:val="0"/>
              <w:marRight w:val="0"/>
              <w:marTop w:val="0"/>
              <w:marBottom w:val="0"/>
              <w:divBdr>
                <w:top w:val="none" w:sz="0" w:space="0" w:color="auto"/>
                <w:left w:val="none" w:sz="0" w:space="0" w:color="auto"/>
                <w:bottom w:val="none" w:sz="0" w:space="0" w:color="auto"/>
                <w:right w:val="none" w:sz="0" w:space="0" w:color="auto"/>
              </w:divBdr>
            </w:div>
            <w:div w:id="714694591">
              <w:marLeft w:val="0"/>
              <w:marRight w:val="0"/>
              <w:marTop w:val="0"/>
              <w:marBottom w:val="0"/>
              <w:divBdr>
                <w:top w:val="none" w:sz="0" w:space="0" w:color="auto"/>
                <w:left w:val="none" w:sz="0" w:space="0" w:color="auto"/>
                <w:bottom w:val="none" w:sz="0" w:space="0" w:color="auto"/>
                <w:right w:val="none" w:sz="0" w:space="0" w:color="auto"/>
              </w:divBdr>
            </w:div>
            <w:div w:id="1451509399">
              <w:marLeft w:val="0"/>
              <w:marRight w:val="0"/>
              <w:marTop w:val="0"/>
              <w:marBottom w:val="0"/>
              <w:divBdr>
                <w:top w:val="none" w:sz="0" w:space="0" w:color="auto"/>
                <w:left w:val="none" w:sz="0" w:space="0" w:color="auto"/>
                <w:bottom w:val="none" w:sz="0" w:space="0" w:color="auto"/>
                <w:right w:val="none" w:sz="0" w:space="0" w:color="auto"/>
              </w:divBdr>
            </w:div>
            <w:div w:id="804009126">
              <w:marLeft w:val="0"/>
              <w:marRight w:val="0"/>
              <w:marTop w:val="0"/>
              <w:marBottom w:val="0"/>
              <w:divBdr>
                <w:top w:val="none" w:sz="0" w:space="0" w:color="auto"/>
                <w:left w:val="none" w:sz="0" w:space="0" w:color="auto"/>
                <w:bottom w:val="none" w:sz="0" w:space="0" w:color="auto"/>
                <w:right w:val="none" w:sz="0" w:space="0" w:color="auto"/>
              </w:divBdr>
            </w:div>
            <w:div w:id="1353065424">
              <w:marLeft w:val="0"/>
              <w:marRight w:val="0"/>
              <w:marTop w:val="0"/>
              <w:marBottom w:val="0"/>
              <w:divBdr>
                <w:top w:val="none" w:sz="0" w:space="0" w:color="auto"/>
                <w:left w:val="none" w:sz="0" w:space="0" w:color="auto"/>
                <w:bottom w:val="none" w:sz="0" w:space="0" w:color="auto"/>
                <w:right w:val="none" w:sz="0" w:space="0" w:color="auto"/>
              </w:divBdr>
            </w:div>
            <w:div w:id="1791976822">
              <w:marLeft w:val="0"/>
              <w:marRight w:val="0"/>
              <w:marTop w:val="0"/>
              <w:marBottom w:val="0"/>
              <w:divBdr>
                <w:top w:val="none" w:sz="0" w:space="0" w:color="auto"/>
                <w:left w:val="none" w:sz="0" w:space="0" w:color="auto"/>
                <w:bottom w:val="none" w:sz="0" w:space="0" w:color="auto"/>
                <w:right w:val="none" w:sz="0" w:space="0" w:color="auto"/>
              </w:divBdr>
            </w:div>
            <w:div w:id="2001275817">
              <w:marLeft w:val="0"/>
              <w:marRight w:val="0"/>
              <w:marTop w:val="0"/>
              <w:marBottom w:val="0"/>
              <w:divBdr>
                <w:top w:val="none" w:sz="0" w:space="0" w:color="auto"/>
                <w:left w:val="none" w:sz="0" w:space="0" w:color="auto"/>
                <w:bottom w:val="none" w:sz="0" w:space="0" w:color="auto"/>
                <w:right w:val="none" w:sz="0" w:space="0" w:color="auto"/>
              </w:divBdr>
            </w:div>
            <w:div w:id="1630280364">
              <w:marLeft w:val="0"/>
              <w:marRight w:val="0"/>
              <w:marTop w:val="0"/>
              <w:marBottom w:val="0"/>
              <w:divBdr>
                <w:top w:val="none" w:sz="0" w:space="0" w:color="auto"/>
                <w:left w:val="none" w:sz="0" w:space="0" w:color="auto"/>
                <w:bottom w:val="none" w:sz="0" w:space="0" w:color="auto"/>
                <w:right w:val="none" w:sz="0" w:space="0" w:color="auto"/>
              </w:divBdr>
            </w:div>
            <w:div w:id="932932951">
              <w:marLeft w:val="0"/>
              <w:marRight w:val="0"/>
              <w:marTop w:val="0"/>
              <w:marBottom w:val="0"/>
              <w:divBdr>
                <w:top w:val="none" w:sz="0" w:space="0" w:color="auto"/>
                <w:left w:val="none" w:sz="0" w:space="0" w:color="auto"/>
                <w:bottom w:val="none" w:sz="0" w:space="0" w:color="auto"/>
                <w:right w:val="none" w:sz="0" w:space="0" w:color="auto"/>
              </w:divBdr>
            </w:div>
            <w:div w:id="1308172716">
              <w:marLeft w:val="0"/>
              <w:marRight w:val="0"/>
              <w:marTop w:val="0"/>
              <w:marBottom w:val="0"/>
              <w:divBdr>
                <w:top w:val="none" w:sz="0" w:space="0" w:color="auto"/>
                <w:left w:val="none" w:sz="0" w:space="0" w:color="auto"/>
                <w:bottom w:val="none" w:sz="0" w:space="0" w:color="auto"/>
                <w:right w:val="none" w:sz="0" w:space="0" w:color="auto"/>
              </w:divBdr>
            </w:div>
            <w:div w:id="1186292804">
              <w:marLeft w:val="0"/>
              <w:marRight w:val="0"/>
              <w:marTop w:val="0"/>
              <w:marBottom w:val="0"/>
              <w:divBdr>
                <w:top w:val="none" w:sz="0" w:space="0" w:color="auto"/>
                <w:left w:val="none" w:sz="0" w:space="0" w:color="auto"/>
                <w:bottom w:val="none" w:sz="0" w:space="0" w:color="auto"/>
                <w:right w:val="none" w:sz="0" w:space="0" w:color="auto"/>
              </w:divBdr>
            </w:div>
            <w:div w:id="940795283">
              <w:marLeft w:val="0"/>
              <w:marRight w:val="0"/>
              <w:marTop w:val="0"/>
              <w:marBottom w:val="0"/>
              <w:divBdr>
                <w:top w:val="none" w:sz="0" w:space="0" w:color="auto"/>
                <w:left w:val="none" w:sz="0" w:space="0" w:color="auto"/>
                <w:bottom w:val="none" w:sz="0" w:space="0" w:color="auto"/>
                <w:right w:val="none" w:sz="0" w:space="0" w:color="auto"/>
              </w:divBdr>
            </w:div>
            <w:div w:id="1585606300">
              <w:marLeft w:val="0"/>
              <w:marRight w:val="0"/>
              <w:marTop w:val="0"/>
              <w:marBottom w:val="0"/>
              <w:divBdr>
                <w:top w:val="none" w:sz="0" w:space="0" w:color="auto"/>
                <w:left w:val="none" w:sz="0" w:space="0" w:color="auto"/>
                <w:bottom w:val="none" w:sz="0" w:space="0" w:color="auto"/>
                <w:right w:val="none" w:sz="0" w:space="0" w:color="auto"/>
              </w:divBdr>
            </w:div>
            <w:div w:id="22170100">
              <w:marLeft w:val="0"/>
              <w:marRight w:val="0"/>
              <w:marTop w:val="0"/>
              <w:marBottom w:val="0"/>
              <w:divBdr>
                <w:top w:val="none" w:sz="0" w:space="0" w:color="auto"/>
                <w:left w:val="none" w:sz="0" w:space="0" w:color="auto"/>
                <w:bottom w:val="none" w:sz="0" w:space="0" w:color="auto"/>
                <w:right w:val="none" w:sz="0" w:space="0" w:color="auto"/>
              </w:divBdr>
            </w:div>
            <w:div w:id="638996431">
              <w:marLeft w:val="0"/>
              <w:marRight w:val="0"/>
              <w:marTop w:val="0"/>
              <w:marBottom w:val="0"/>
              <w:divBdr>
                <w:top w:val="none" w:sz="0" w:space="0" w:color="auto"/>
                <w:left w:val="none" w:sz="0" w:space="0" w:color="auto"/>
                <w:bottom w:val="none" w:sz="0" w:space="0" w:color="auto"/>
                <w:right w:val="none" w:sz="0" w:space="0" w:color="auto"/>
              </w:divBdr>
            </w:div>
            <w:div w:id="1175146035">
              <w:marLeft w:val="0"/>
              <w:marRight w:val="0"/>
              <w:marTop w:val="0"/>
              <w:marBottom w:val="0"/>
              <w:divBdr>
                <w:top w:val="none" w:sz="0" w:space="0" w:color="auto"/>
                <w:left w:val="none" w:sz="0" w:space="0" w:color="auto"/>
                <w:bottom w:val="none" w:sz="0" w:space="0" w:color="auto"/>
                <w:right w:val="none" w:sz="0" w:space="0" w:color="auto"/>
              </w:divBdr>
            </w:div>
            <w:div w:id="395128261">
              <w:marLeft w:val="0"/>
              <w:marRight w:val="0"/>
              <w:marTop w:val="0"/>
              <w:marBottom w:val="0"/>
              <w:divBdr>
                <w:top w:val="none" w:sz="0" w:space="0" w:color="auto"/>
                <w:left w:val="none" w:sz="0" w:space="0" w:color="auto"/>
                <w:bottom w:val="none" w:sz="0" w:space="0" w:color="auto"/>
                <w:right w:val="none" w:sz="0" w:space="0" w:color="auto"/>
              </w:divBdr>
            </w:div>
            <w:div w:id="2023045166">
              <w:marLeft w:val="0"/>
              <w:marRight w:val="0"/>
              <w:marTop w:val="0"/>
              <w:marBottom w:val="0"/>
              <w:divBdr>
                <w:top w:val="none" w:sz="0" w:space="0" w:color="auto"/>
                <w:left w:val="none" w:sz="0" w:space="0" w:color="auto"/>
                <w:bottom w:val="none" w:sz="0" w:space="0" w:color="auto"/>
                <w:right w:val="none" w:sz="0" w:space="0" w:color="auto"/>
              </w:divBdr>
            </w:div>
            <w:div w:id="1180893424">
              <w:marLeft w:val="0"/>
              <w:marRight w:val="0"/>
              <w:marTop w:val="0"/>
              <w:marBottom w:val="0"/>
              <w:divBdr>
                <w:top w:val="none" w:sz="0" w:space="0" w:color="auto"/>
                <w:left w:val="none" w:sz="0" w:space="0" w:color="auto"/>
                <w:bottom w:val="none" w:sz="0" w:space="0" w:color="auto"/>
                <w:right w:val="none" w:sz="0" w:space="0" w:color="auto"/>
              </w:divBdr>
            </w:div>
            <w:div w:id="186215659">
              <w:marLeft w:val="0"/>
              <w:marRight w:val="0"/>
              <w:marTop w:val="0"/>
              <w:marBottom w:val="0"/>
              <w:divBdr>
                <w:top w:val="none" w:sz="0" w:space="0" w:color="auto"/>
                <w:left w:val="none" w:sz="0" w:space="0" w:color="auto"/>
                <w:bottom w:val="none" w:sz="0" w:space="0" w:color="auto"/>
                <w:right w:val="none" w:sz="0" w:space="0" w:color="auto"/>
              </w:divBdr>
            </w:div>
            <w:div w:id="301270788">
              <w:marLeft w:val="0"/>
              <w:marRight w:val="0"/>
              <w:marTop w:val="0"/>
              <w:marBottom w:val="0"/>
              <w:divBdr>
                <w:top w:val="none" w:sz="0" w:space="0" w:color="auto"/>
                <w:left w:val="none" w:sz="0" w:space="0" w:color="auto"/>
                <w:bottom w:val="none" w:sz="0" w:space="0" w:color="auto"/>
                <w:right w:val="none" w:sz="0" w:space="0" w:color="auto"/>
              </w:divBdr>
            </w:div>
            <w:div w:id="770588201">
              <w:marLeft w:val="0"/>
              <w:marRight w:val="0"/>
              <w:marTop w:val="0"/>
              <w:marBottom w:val="0"/>
              <w:divBdr>
                <w:top w:val="none" w:sz="0" w:space="0" w:color="auto"/>
                <w:left w:val="none" w:sz="0" w:space="0" w:color="auto"/>
                <w:bottom w:val="none" w:sz="0" w:space="0" w:color="auto"/>
                <w:right w:val="none" w:sz="0" w:space="0" w:color="auto"/>
              </w:divBdr>
            </w:div>
            <w:div w:id="1216507287">
              <w:marLeft w:val="0"/>
              <w:marRight w:val="0"/>
              <w:marTop w:val="0"/>
              <w:marBottom w:val="0"/>
              <w:divBdr>
                <w:top w:val="none" w:sz="0" w:space="0" w:color="auto"/>
                <w:left w:val="none" w:sz="0" w:space="0" w:color="auto"/>
                <w:bottom w:val="none" w:sz="0" w:space="0" w:color="auto"/>
                <w:right w:val="none" w:sz="0" w:space="0" w:color="auto"/>
              </w:divBdr>
            </w:div>
            <w:div w:id="1814567698">
              <w:marLeft w:val="0"/>
              <w:marRight w:val="0"/>
              <w:marTop w:val="0"/>
              <w:marBottom w:val="0"/>
              <w:divBdr>
                <w:top w:val="none" w:sz="0" w:space="0" w:color="auto"/>
                <w:left w:val="none" w:sz="0" w:space="0" w:color="auto"/>
                <w:bottom w:val="none" w:sz="0" w:space="0" w:color="auto"/>
                <w:right w:val="none" w:sz="0" w:space="0" w:color="auto"/>
              </w:divBdr>
            </w:div>
            <w:div w:id="150145720">
              <w:marLeft w:val="0"/>
              <w:marRight w:val="0"/>
              <w:marTop w:val="0"/>
              <w:marBottom w:val="0"/>
              <w:divBdr>
                <w:top w:val="none" w:sz="0" w:space="0" w:color="auto"/>
                <w:left w:val="none" w:sz="0" w:space="0" w:color="auto"/>
                <w:bottom w:val="none" w:sz="0" w:space="0" w:color="auto"/>
                <w:right w:val="none" w:sz="0" w:space="0" w:color="auto"/>
              </w:divBdr>
            </w:div>
            <w:div w:id="758021044">
              <w:marLeft w:val="0"/>
              <w:marRight w:val="0"/>
              <w:marTop w:val="0"/>
              <w:marBottom w:val="0"/>
              <w:divBdr>
                <w:top w:val="none" w:sz="0" w:space="0" w:color="auto"/>
                <w:left w:val="none" w:sz="0" w:space="0" w:color="auto"/>
                <w:bottom w:val="none" w:sz="0" w:space="0" w:color="auto"/>
                <w:right w:val="none" w:sz="0" w:space="0" w:color="auto"/>
              </w:divBdr>
            </w:div>
            <w:div w:id="1267348020">
              <w:marLeft w:val="0"/>
              <w:marRight w:val="0"/>
              <w:marTop w:val="0"/>
              <w:marBottom w:val="0"/>
              <w:divBdr>
                <w:top w:val="none" w:sz="0" w:space="0" w:color="auto"/>
                <w:left w:val="none" w:sz="0" w:space="0" w:color="auto"/>
                <w:bottom w:val="none" w:sz="0" w:space="0" w:color="auto"/>
                <w:right w:val="none" w:sz="0" w:space="0" w:color="auto"/>
              </w:divBdr>
            </w:div>
            <w:div w:id="96491951">
              <w:marLeft w:val="0"/>
              <w:marRight w:val="0"/>
              <w:marTop w:val="0"/>
              <w:marBottom w:val="0"/>
              <w:divBdr>
                <w:top w:val="none" w:sz="0" w:space="0" w:color="auto"/>
                <w:left w:val="none" w:sz="0" w:space="0" w:color="auto"/>
                <w:bottom w:val="none" w:sz="0" w:space="0" w:color="auto"/>
                <w:right w:val="none" w:sz="0" w:space="0" w:color="auto"/>
              </w:divBdr>
            </w:div>
            <w:div w:id="740300290">
              <w:marLeft w:val="0"/>
              <w:marRight w:val="0"/>
              <w:marTop w:val="0"/>
              <w:marBottom w:val="0"/>
              <w:divBdr>
                <w:top w:val="none" w:sz="0" w:space="0" w:color="auto"/>
                <w:left w:val="none" w:sz="0" w:space="0" w:color="auto"/>
                <w:bottom w:val="none" w:sz="0" w:space="0" w:color="auto"/>
                <w:right w:val="none" w:sz="0" w:space="0" w:color="auto"/>
              </w:divBdr>
            </w:div>
            <w:div w:id="1412387921">
              <w:marLeft w:val="0"/>
              <w:marRight w:val="0"/>
              <w:marTop w:val="0"/>
              <w:marBottom w:val="0"/>
              <w:divBdr>
                <w:top w:val="none" w:sz="0" w:space="0" w:color="auto"/>
                <w:left w:val="none" w:sz="0" w:space="0" w:color="auto"/>
                <w:bottom w:val="none" w:sz="0" w:space="0" w:color="auto"/>
                <w:right w:val="none" w:sz="0" w:space="0" w:color="auto"/>
              </w:divBdr>
            </w:div>
            <w:div w:id="1258446964">
              <w:marLeft w:val="0"/>
              <w:marRight w:val="0"/>
              <w:marTop w:val="0"/>
              <w:marBottom w:val="0"/>
              <w:divBdr>
                <w:top w:val="none" w:sz="0" w:space="0" w:color="auto"/>
                <w:left w:val="none" w:sz="0" w:space="0" w:color="auto"/>
                <w:bottom w:val="none" w:sz="0" w:space="0" w:color="auto"/>
                <w:right w:val="none" w:sz="0" w:space="0" w:color="auto"/>
              </w:divBdr>
            </w:div>
            <w:div w:id="1447117060">
              <w:marLeft w:val="0"/>
              <w:marRight w:val="0"/>
              <w:marTop w:val="0"/>
              <w:marBottom w:val="0"/>
              <w:divBdr>
                <w:top w:val="none" w:sz="0" w:space="0" w:color="auto"/>
                <w:left w:val="none" w:sz="0" w:space="0" w:color="auto"/>
                <w:bottom w:val="none" w:sz="0" w:space="0" w:color="auto"/>
                <w:right w:val="none" w:sz="0" w:space="0" w:color="auto"/>
              </w:divBdr>
            </w:div>
            <w:div w:id="1496145756">
              <w:marLeft w:val="0"/>
              <w:marRight w:val="0"/>
              <w:marTop w:val="0"/>
              <w:marBottom w:val="0"/>
              <w:divBdr>
                <w:top w:val="none" w:sz="0" w:space="0" w:color="auto"/>
                <w:left w:val="none" w:sz="0" w:space="0" w:color="auto"/>
                <w:bottom w:val="none" w:sz="0" w:space="0" w:color="auto"/>
                <w:right w:val="none" w:sz="0" w:space="0" w:color="auto"/>
              </w:divBdr>
            </w:div>
            <w:div w:id="2012829253">
              <w:marLeft w:val="0"/>
              <w:marRight w:val="0"/>
              <w:marTop w:val="0"/>
              <w:marBottom w:val="0"/>
              <w:divBdr>
                <w:top w:val="none" w:sz="0" w:space="0" w:color="auto"/>
                <w:left w:val="none" w:sz="0" w:space="0" w:color="auto"/>
                <w:bottom w:val="none" w:sz="0" w:space="0" w:color="auto"/>
                <w:right w:val="none" w:sz="0" w:space="0" w:color="auto"/>
              </w:divBdr>
            </w:div>
            <w:div w:id="1119254824">
              <w:marLeft w:val="0"/>
              <w:marRight w:val="0"/>
              <w:marTop w:val="0"/>
              <w:marBottom w:val="0"/>
              <w:divBdr>
                <w:top w:val="none" w:sz="0" w:space="0" w:color="auto"/>
                <w:left w:val="none" w:sz="0" w:space="0" w:color="auto"/>
                <w:bottom w:val="none" w:sz="0" w:space="0" w:color="auto"/>
                <w:right w:val="none" w:sz="0" w:space="0" w:color="auto"/>
              </w:divBdr>
            </w:div>
            <w:div w:id="743989558">
              <w:marLeft w:val="0"/>
              <w:marRight w:val="0"/>
              <w:marTop w:val="0"/>
              <w:marBottom w:val="0"/>
              <w:divBdr>
                <w:top w:val="none" w:sz="0" w:space="0" w:color="auto"/>
                <w:left w:val="none" w:sz="0" w:space="0" w:color="auto"/>
                <w:bottom w:val="none" w:sz="0" w:space="0" w:color="auto"/>
                <w:right w:val="none" w:sz="0" w:space="0" w:color="auto"/>
              </w:divBdr>
            </w:div>
            <w:div w:id="1922637821">
              <w:marLeft w:val="0"/>
              <w:marRight w:val="0"/>
              <w:marTop w:val="0"/>
              <w:marBottom w:val="0"/>
              <w:divBdr>
                <w:top w:val="none" w:sz="0" w:space="0" w:color="auto"/>
                <w:left w:val="none" w:sz="0" w:space="0" w:color="auto"/>
                <w:bottom w:val="none" w:sz="0" w:space="0" w:color="auto"/>
                <w:right w:val="none" w:sz="0" w:space="0" w:color="auto"/>
              </w:divBdr>
            </w:div>
            <w:div w:id="1336493884">
              <w:marLeft w:val="0"/>
              <w:marRight w:val="0"/>
              <w:marTop w:val="0"/>
              <w:marBottom w:val="0"/>
              <w:divBdr>
                <w:top w:val="none" w:sz="0" w:space="0" w:color="auto"/>
                <w:left w:val="none" w:sz="0" w:space="0" w:color="auto"/>
                <w:bottom w:val="none" w:sz="0" w:space="0" w:color="auto"/>
                <w:right w:val="none" w:sz="0" w:space="0" w:color="auto"/>
              </w:divBdr>
            </w:div>
            <w:div w:id="1498765895">
              <w:marLeft w:val="0"/>
              <w:marRight w:val="0"/>
              <w:marTop w:val="0"/>
              <w:marBottom w:val="0"/>
              <w:divBdr>
                <w:top w:val="none" w:sz="0" w:space="0" w:color="auto"/>
                <w:left w:val="none" w:sz="0" w:space="0" w:color="auto"/>
                <w:bottom w:val="none" w:sz="0" w:space="0" w:color="auto"/>
                <w:right w:val="none" w:sz="0" w:space="0" w:color="auto"/>
              </w:divBdr>
            </w:div>
            <w:div w:id="36592499">
              <w:marLeft w:val="0"/>
              <w:marRight w:val="0"/>
              <w:marTop w:val="0"/>
              <w:marBottom w:val="0"/>
              <w:divBdr>
                <w:top w:val="none" w:sz="0" w:space="0" w:color="auto"/>
                <w:left w:val="none" w:sz="0" w:space="0" w:color="auto"/>
                <w:bottom w:val="none" w:sz="0" w:space="0" w:color="auto"/>
                <w:right w:val="none" w:sz="0" w:space="0" w:color="auto"/>
              </w:divBdr>
            </w:div>
            <w:div w:id="1952861956">
              <w:marLeft w:val="0"/>
              <w:marRight w:val="0"/>
              <w:marTop w:val="0"/>
              <w:marBottom w:val="0"/>
              <w:divBdr>
                <w:top w:val="none" w:sz="0" w:space="0" w:color="auto"/>
                <w:left w:val="none" w:sz="0" w:space="0" w:color="auto"/>
                <w:bottom w:val="none" w:sz="0" w:space="0" w:color="auto"/>
                <w:right w:val="none" w:sz="0" w:space="0" w:color="auto"/>
              </w:divBdr>
            </w:div>
            <w:div w:id="2090275228">
              <w:marLeft w:val="0"/>
              <w:marRight w:val="0"/>
              <w:marTop w:val="0"/>
              <w:marBottom w:val="0"/>
              <w:divBdr>
                <w:top w:val="none" w:sz="0" w:space="0" w:color="auto"/>
                <w:left w:val="none" w:sz="0" w:space="0" w:color="auto"/>
                <w:bottom w:val="none" w:sz="0" w:space="0" w:color="auto"/>
                <w:right w:val="none" w:sz="0" w:space="0" w:color="auto"/>
              </w:divBdr>
            </w:div>
            <w:div w:id="763110328">
              <w:marLeft w:val="0"/>
              <w:marRight w:val="0"/>
              <w:marTop w:val="0"/>
              <w:marBottom w:val="0"/>
              <w:divBdr>
                <w:top w:val="none" w:sz="0" w:space="0" w:color="auto"/>
                <w:left w:val="none" w:sz="0" w:space="0" w:color="auto"/>
                <w:bottom w:val="none" w:sz="0" w:space="0" w:color="auto"/>
                <w:right w:val="none" w:sz="0" w:space="0" w:color="auto"/>
              </w:divBdr>
            </w:div>
            <w:div w:id="1645621071">
              <w:marLeft w:val="0"/>
              <w:marRight w:val="0"/>
              <w:marTop w:val="0"/>
              <w:marBottom w:val="0"/>
              <w:divBdr>
                <w:top w:val="none" w:sz="0" w:space="0" w:color="auto"/>
                <w:left w:val="none" w:sz="0" w:space="0" w:color="auto"/>
                <w:bottom w:val="none" w:sz="0" w:space="0" w:color="auto"/>
                <w:right w:val="none" w:sz="0" w:space="0" w:color="auto"/>
              </w:divBdr>
            </w:div>
            <w:div w:id="2080396496">
              <w:marLeft w:val="0"/>
              <w:marRight w:val="0"/>
              <w:marTop w:val="0"/>
              <w:marBottom w:val="0"/>
              <w:divBdr>
                <w:top w:val="none" w:sz="0" w:space="0" w:color="auto"/>
                <w:left w:val="none" w:sz="0" w:space="0" w:color="auto"/>
                <w:bottom w:val="none" w:sz="0" w:space="0" w:color="auto"/>
                <w:right w:val="none" w:sz="0" w:space="0" w:color="auto"/>
              </w:divBdr>
            </w:div>
            <w:div w:id="1112474082">
              <w:marLeft w:val="0"/>
              <w:marRight w:val="0"/>
              <w:marTop w:val="0"/>
              <w:marBottom w:val="0"/>
              <w:divBdr>
                <w:top w:val="none" w:sz="0" w:space="0" w:color="auto"/>
                <w:left w:val="none" w:sz="0" w:space="0" w:color="auto"/>
                <w:bottom w:val="none" w:sz="0" w:space="0" w:color="auto"/>
                <w:right w:val="none" w:sz="0" w:space="0" w:color="auto"/>
              </w:divBdr>
            </w:div>
            <w:div w:id="1177113362">
              <w:marLeft w:val="0"/>
              <w:marRight w:val="0"/>
              <w:marTop w:val="0"/>
              <w:marBottom w:val="0"/>
              <w:divBdr>
                <w:top w:val="none" w:sz="0" w:space="0" w:color="auto"/>
                <w:left w:val="none" w:sz="0" w:space="0" w:color="auto"/>
                <w:bottom w:val="none" w:sz="0" w:space="0" w:color="auto"/>
                <w:right w:val="none" w:sz="0" w:space="0" w:color="auto"/>
              </w:divBdr>
            </w:div>
            <w:div w:id="77144811">
              <w:marLeft w:val="0"/>
              <w:marRight w:val="0"/>
              <w:marTop w:val="0"/>
              <w:marBottom w:val="0"/>
              <w:divBdr>
                <w:top w:val="none" w:sz="0" w:space="0" w:color="auto"/>
                <w:left w:val="none" w:sz="0" w:space="0" w:color="auto"/>
                <w:bottom w:val="none" w:sz="0" w:space="0" w:color="auto"/>
                <w:right w:val="none" w:sz="0" w:space="0" w:color="auto"/>
              </w:divBdr>
            </w:div>
            <w:div w:id="350498302">
              <w:marLeft w:val="0"/>
              <w:marRight w:val="0"/>
              <w:marTop w:val="0"/>
              <w:marBottom w:val="0"/>
              <w:divBdr>
                <w:top w:val="none" w:sz="0" w:space="0" w:color="auto"/>
                <w:left w:val="none" w:sz="0" w:space="0" w:color="auto"/>
                <w:bottom w:val="none" w:sz="0" w:space="0" w:color="auto"/>
                <w:right w:val="none" w:sz="0" w:space="0" w:color="auto"/>
              </w:divBdr>
            </w:div>
            <w:div w:id="2064793061">
              <w:marLeft w:val="0"/>
              <w:marRight w:val="0"/>
              <w:marTop w:val="0"/>
              <w:marBottom w:val="0"/>
              <w:divBdr>
                <w:top w:val="none" w:sz="0" w:space="0" w:color="auto"/>
                <w:left w:val="none" w:sz="0" w:space="0" w:color="auto"/>
                <w:bottom w:val="none" w:sz="0" w:space="0" w:color="auto"/>
                <w:right w:val="none" w:sz="0" w:space="0" w:color="auto"/>
              </w:divBdr>
            </w:div>
            <w:div w:id="152181522">
              <w:marLeft w:val="0"/>
              <w:marRight w:val="0"/>
              <w:marTop w:val="0"/>
              <w:marBottom w:val="0"/>
              <w:divBdr>
                <w:top w:val="none" w:sz="0" w:space="0" w:color="auto"/>
                <w:left w:val="none" w:sz="0" w:space="0" w:color="auto"/>
                <w:bottom w:val="none" w:sz="0" w:space="0" w:color="auto"/>
                <w:right w:val="none" w:sz="0" w:space="0" w:color="auto"/>
              </w:divBdr>
            </w:div>
            <w:div w:id="597251129">
              <w:marLeft w:val="0"/>
              <w:marRight w:val="0"/>
              <w:marTop w:val="0"/>
              <w:marBottom w:val="0"/>
              <w:divBdr>
                <w:top w:val="none" w:sz="0" w:space="0" w:color="auto"/>
                <w:left w:val="none" w:sz="0" w:space="0" w:color="auto"/>
                <w:bottom w:val="none" w:sz="0" w:space="0" w:color="auto"/>
                <w:right w:val="none" w:sz="0" w:space="0" w:color="auto"/>
              </w:divBdr>
            </w:div>
            <w:div w:id="540284689">
              <w:marLeft w:val="0"/>
              <w:marRight w:val="0"/>
              <w:marTop w:val="0"/>
              <w:marBottom w:val="0"/>
              <w:divBdr>
                <w:top w:val="none" w:sz="0" w:space="0" w:color="auto"/>
                <w:left w:val="none" w:sz="0" w:space="0" w:color="auto"/>
                <w:bottom w:val="none" w:sz="0" w:space="0" w:color="auto"/>
                <w:right w:val="none" w:sz="0" w:space="0" w:color="auto"/>
              </w:divBdr>
            </w:div>
            <w:div w:id="2105572569">
              <w:marLeft w:val="0"/>
              <w:marRight w:val="0"/>
              <w:marTop w:val="0"/>
              <w:marBottom w:val="0"/>
              <w:divBdr>
                <w:top w:val="none" w:sz="0" w:space="0" w:color="auto"/>
                <w:left w:val="none" w:sz="0" w:space="0" w:color="auto"/>
                <w:bottom w:val="none" w:sz="0" w:space="0" w:color="auto"/>
                <w:right w:val="none" w:sz="0" w:space="0" w:color="auto"/>
              </w:divBdr>
            </w:div>
            <w:div w:id="1202405865">
              <w:marLeft w:val="0"/>
              <w:marRight w:val="0"/>
              <w:marTop w:val="0"/>
              <w:marBottom w:val="0"/>
              <w:divBdr>
                <w:top w:val="none" w:sz="0" w:space="0" w:color="auto"/>
                <w:left w:val="none" w:sz="0" w:space="0" w:color="auto"/>
                <w:bottom w:val="none" w:sz="0" w:space="0" w:color="auto"/>
                <w:right w:val="none" w:sz="0" w:space="0" w:color="auto"/>
              </w:divBdr>
            </w:div>
            <w:div w:id="852844547">
              <w:marLeft w:val="0"/>
              <w:marRight w:val="0"/>
              <w:marTop w:val="0"/>
              <w:marBottom w:val="0"/>
              <w:divBdr>
                <w:top w:val="none" w:sz="0" w:space="0" w:color="auto"/>
                <w:left w:val="none" w:sz="0" w:space="0" w:color="auto"/>
                <w:bottom w:val="none" w:sz="0" w:space="0" w:color="auto"/>
                <w:right w:val="none" w:sz="0" w:space="0" w:color="auto"/>
              </w:divBdr>
            </w:div>
            <w:div w:id="1854563683">
              <w:marLeft w:val="0"/>
              <w:marRight w:val="0"/>
              <w:marTop w:val="0"/>
              <w:marBottom w:val="0"/>
              <w:divBdr>
                <w:top w:val="none" w:sz="0" w:space="0" w:color="auto"/>
                <w:left w:val="none" w:sz="0" w:space="0" w:color="auto"/>
                <w:bottom w:val="none" w:sz="0" w:space="0" w:color="auto"/>
                <w:right w:val="none" w:sz="0" w:space="0" w:color="auto"/>
              </w:divBdr>
            </w:div>
            <w:div w:id="710687178">
              <w:marLeft w:val="0"/>
              <w:marRight w:val="0"/>
              <w:marTop w:val="0"/>
              <w:marBottom w:val="0"/>
              <w:divBdr>
                <w:top w:val="none" w:sz="0" w:space="0" w:color="auto"/>
                <w:left w:val="none" w:sz="0" w:space="0" w:color="auto"/>
                <w:bottom w:val="none" w:sz="0" w:space="0" w:color="auto"/>
                <w:right w:val="none" w:sz="0" w:space="0" w:color="auto"/>
              </w:divBdr>
            </w:div>
            <w:div w:id="371007001">
              <w:marLeft w:val="0"/>
              <w:marRight w:val="0"/>
              <w:marTop w:val="0"/>
              <w:marBottom w:val="0"/>
              <w:divBdr>
                <w:top w:val="none" w:sz="0" w:space="0" w:color="auto"/>
                <w:left w:val="none" w:sz="0" w:space="0" w:color="auto"/>
                <w:bottom w:val="none" w:sz="0" w:space="0" w:color="auto"/>
                <w:right w:val="none" w:sz="0" w:space="0" w:color="auto"/>
              </w:divBdr>
            </w:div>
            <w:div w:id="1099761559">
              <w:marLeft w:val="0"/>
              <w:marRight w:val="0"/>
              <w:marTop w:val="0"/>
              <w:marBottom w:val="0"/>
              <w:divBdr>
                <w:top w:val="none" w:sz="0" w:space="0" w:color="auto"/>
                <w:left w:val="none" w:sz="0" w:space="0" w:color="auto"/>
                <w:bottom w:val="none" w:sz="0" w:space="0" w:color="auto"/>
                <w:right w:val="none" w:sz="0" w:space="0" w:color="auto"/>
              </w:divBdr>
            </w:div>
            <w:div w:id="863203456">
              <w:marLeft w:val="0"/>
              <w:marRight w:val="0"/>
              <w:marTop w:val="0"/>
              <w:marBottom w:val="0"/>
              <w:divBdr>
                <w:top w:val="none" w:sz="0" w:space="0" w:color="auto"/>
                <w:left w:val="none" w:sz="0" w:space="0" w:color="auto"/>
                <w:bottom w:val="none" w:sz="0" w:space="0" w:color="auto"/>
                <w:right w:val="none" w:sz="0" w:space="0" w:color="auto"/>
              </w:divBdr>
            </w:div>
            <w:div w:id="23991707">
              <w:marLeft w:val="0"/>
              <w:marRight w:val="0"/>
              <w:marTop w:val="0"/>
              <w:marBottom w:val="0"/>
              <w:divBdr>
                <w:top w:val="none" w:sz="0" w:space="0" w:color="auto"/>
                <w:left w:val="none" w:sz="0" w:space="0" w:color="auto"/>
                <w:bottom w:val="none" w:sz="0" w:space="0" w:color="auto"/>
                <w:right w:val="none" w:sz="0" w:space="0" w:color="auto"/>
              </w:divBdr>
            </w:div>
            <w:div w:id="1837182314">
              <w:marLeft w:val="0"/>
              <w:marRight w:val="0"/>
              <w:marTop w:val="0"/>
              <w:marBottom w:val="0"/>
              <w:divBdr>
                <w:top w:val="none" w:sz="0" w:space="0" w:color="auto"/>
                <w:left w:val="none" w:sz="0" w:space="0" w:color="auto"/>
                <w:bottom w:val="none" w:sz="0" w:space="0" w:color="auto"/>
                <w:right w:val="none" w:sz="0" w:space="0" w:color="auto"/>
              </w:divBdr>
            </w:div>
            <w:div w:id="1434133810">
              <w:marLeft w:val="0"/>
              <w:marRight w:val="0"/>
              <w:marTop w:val="0"/>
              <w:marBottom w:val="0"/>
              <w:divBdr>
                <w:top w:val="none" w:sz="0" w:space="0" w:color="auto"/>
                <w:left w:val="none" w:sz="0" w:space="0" w:color="auto"/>
                <w:bottom w:val="none" w:sz="0" w:space="0" w:color="auto"/>
                <w:right w:val="none" w:sz="0" w:space="0" w:color="auto"/>
              </w:divBdr>
            </w:div>
            <w:div w:id="2066105726">
              <w:marLeft w:val="0"/>
              <w:marRight w:val="0"/>
              <w:marTop w:val="0"/>
              <w:marBottom w:val="0"/>
              <w:divBdr>
                <w:top w:val="none" w:sz="0" w:space="0" w:color="auto"/>
                <w:left w:val="none" w:sz="0" w:space="0" w:color="auto"/>
                <w:bottom w:val="none" w:sz="0" w:space="0" w:color="auto"/>
                <w:right w:val="none" w:sz="0" w:space="0" w:color="auto"/>
              </w:divBdr>
            </w:div>
            <w:div w:id="530415603">
              <w:marLeft w:val="0"/>
              <w:marRight w:val="0"/>
              <w:marTop w:val="0"/>
              <w:marBottom w:val="0"/>
              <w:divBdr>
                <w:top w:val="none" w:sz="0" w:space="0" w:color="auto"/>
                <w:left w:val="none" w:sz="0" w:space="0" w:color="auto"/>
                <w:bottom w:val="none" w:sz="0" w:space="0" w:color="auto"/>
                <w:right w:val="none" w:sz="0" w:space="0" w:color="auto"/>
              </w:divBdr>
            </w:div>
            <w:div w:id="1140921595">
              <w:marLeft w:val="0"/>
              <w:marRight w:val="0"/>
              <w:marTop w:val="0"/>
              <w:marBottom w:val="0"/>
              <w:divBdr>
                <w:top w:val="none" w:sz="0" w:space="0" w:color="auto"/>
                <w:left w:val="none" w:sz="0" w:space="0" w:color="auto"/>
                <w:bottom w:val="none" w:sz="0" w:space="0" w:color="auto"/>
                <w:right w:val="none" w:sz="0" w:space="0" w:color="auto"/>
              </w:divBdr>
            </w:div>
            <w:div w:id="1933775536">
              <w:marLeft w:val="0"/>
              <w:marRight w:val="0"/>
              <w:marTop w:val="0"/>
              <w:marBottom w:val="0"/>
              <w:divBdr>
                <w:top w:val="none" w:sz="0" w:space="0" w:color="auto"/>
                <w:left w:val="none" w:sz="0" w:space="0" w:color="auto"/>
                <w:bottom w:val="none" w:sz="0" w:space="0" w:color="auto"/>
                <w:right w:val="none" w:sz="0" w:space="0" w:color="auto"/>
              </w:divBdr>
            </w:div>
            <w:div w:id="3945090">
              <w:marLeft w:val="0"/>
              <w:marRight w:val="0"/>
              <w:marTop w:val="0"/>
              <w:marBottom w:val="0"/>
              <w:divBdr>
                <w:top w:val="none" w:sz="0" w:space="0" w:color="auto"/>
                <w:left w:val="none" w:sz="0" w:space="0" w:color="auto"/>
                <w:bottom w:val="none" w:sz="0" w:space="0" w:color="auto"/>
                <w:right w:val="none" w:sz="0" w:space="0" w:color="auto"/>
              </w:divBdr>
            </w:div>
            <w:div w:id="1074936577">
              <w:marLeft w:val="0"/>
              <w:marRight w:val="0"/>
              <w:marTop w:val="0"/>
              <w:marBottom w:val="0"/>
              <w:divBdr>
                <w:top w:val="none" w:sz="0" w:space="0" w:color="auto"/>
                <w:left w:val="none" w:sz="0" w:space="0" w:color="auto"/>
                <w:bottom w:val="none" w:sz="0" w:space="0" w:color="auto"/>
                <w:right w:val="none" w:sz="0" w:space="0" w:color="auto"/>
              </w:divBdr>
            </w:div>
            <w:div w:id="718016148">
              <w:marLeft w:val="0"/>
              <w:marRight w:val="0"/>
              <w:marTop w:val="0"/>
              <w:marBottom w:val="0"/>
              <w:divBdr>
                <w:top w:val="none" w:sz="0" w:space="0" w:color="auto"/>
                <w:left w:val="none" w:sz="0" w:space="0" w:color="auto"/>
                <w:bottom w:val="none" w:sz="0" w:space="0" w:color="auto"/>
                <w:right w:val="none" w:sz="0" w:space="0" w:color="auto"/>
              </w:divBdr>
            </w:div>
            <w:div w:id="1385178086">
              <w:marLeft w:val="0"/>
              <w:marRight w:val="0"/>
              <w:marTop w:val="0"/>
              <w:marBottom w:val="0"/>
              <w:divBdr>
                <w:top w:val="none" w:sz="0" w:space="0" w:color="auto"/>
                <w:left w:val="none" w:sz="0" w:space="0" w:color="auto"/>
                <w:bottom w:val="none" w:sz="0" w:space="0" w:color="auto"/>
                <w:right w:val="none" w:sz="0" w:space="0" w:color="auto"/>
              </w:divBdr>
            </w:div>
            <w:div w:id="846484463">
              <w:marLeft w:val="0"/>
              <w:marRight w:val="0"/>
              <w:marTop w:val="0"/>
              <w:marBottom w:val="0"/>
              <w:divBdr>
                <w:top w:val="none" w:sz="0" w:space="0" w:color="auto"/>
                <w:left w:val="none" w:sz="0" w:space="0" w:color="auto"/>
                <w:bottom w:val="none" w:sz="0" w:space="0" w:color="auto"/>
                <w:right w:val="none" w:sz="0" w:space="0" w:color="auto"/>
              </w:divBdr>
            </w:div>
            <w:div w:id="686100217">
              <w:marLeft w:val="0"/>
              <w:marRight w:val="0"/>
              <w:marTop w:val="0"/>
              <w:marBottom w:val="0"/>
              <w:divBdr>
                <w:top w:val="none" w:sz="0" w:space="0" w:color="auto"/>
                <w:left w:val="none" w:sz="0" w:space="0" w:color="auto"/>
                <w:bottom w:val="none" w:sz="0" w:space="0" w:color="auto"/>
                <w:right w:val="none" w:sz="0" w:space="0" w:color="auto"/>
              </w:divBdr>
            </w:div>
            <w:div w:id="1995525956">
              <w:marLeft w:val="0"/>
              <w:marRight w:val="0"/>
              <w:marTop w:val="0"/>
              <w:marBottom w:val="0"/>
              <w:divBdr>
                <w:top w:val="none" w:sz="0" w:space="0" w:color="auto"/>
                <w:left w:val="none" w:sz="0" w:space="0" w:color="auto"/>
                <w:bottom w:val="none" w:sz="0" w:space="0" w:color="auto"/>
                <w:right w:val="none" w:sz="0" w:space="0" w:color="auto"/>
              </w:divBdr>
            </w:div>
            <w:div w:id="224148455">
              <w:marLeft w:val="0"/>
              <w:marRight w:val="0"/>
              <w:marTop w:val="0"/>
              <w:marBottom w:val="0"/>
              <w:divBdr>
                <w:top w:val="none" w:sz="0" w:space="0" w:color="auto"/>
                <w:left w:val="none" w:sz="0" w:space="0" w:color="auto"/>
                <w:bottom w:val="none" w:sz="0" w:space="0" w:color="auto"/>
                <w:right w:val="none" w:sz="0" w:space="0" w:color="auto"/>
              </w:divBdr>
            </w:div>
            <w:div w:id="507915105">
              <w:marLeft w:val="0"/>
              <w:marRight w:val="0"/>
              <w:marTop w:val="0"/>
              <w:marBottom w:val="0"/>
              <w:divBdr>
                <w:top w:val="none" w:sz="0" w:space="0" w:color="auto"/>
                <w:left w:val="none" w:sz="0" w:space="0" w:color="auto"/>
                <w:bottom w:val="none" w:sz="0" w:space="0" w:color="auto"/>
                <w:right w:val="none" w:sz="0" w:space="0" w:color="auto"/>
              </w:divBdr>
            </w:div>
            <w:div w:id="1298294744">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547327386">
              <w:marLeft w:val="0"/>
              <w:marRight w:val="0"/>
              <w:marTop w:val="0"/>
              <w:marBottom w:val="0"/>
              <w:divBdr>
                <w:top w:val="none" w:sz="0" w:space="0" w:color="auto"/>
                <w:left w:val="none" w:sz="0" w:space="0" w:color="auto"/>
                <w:bottom w:val="none" w:sz="0" w:space="0" w:color="auto"/>
                <w:right w:val="none" w:sz="0" w:space="0" w:color="auto"/>
              </w:divBdr>
            </w:div>
            <w:div w:id="1443258821">
              <w:marLeft w:val="0"/>
              <w:marRight w:val="0"/>
              <w:marTop w:val="0"/>
              <w:marBottom w:val="0"/>
              <w:divBdr>
                <w:top w:val="none" w:sz="0" w:space="0" w:color="auto"/>
                <w:left w:val="none" w:sz="0" w:space="0" w:color="auto"/>
                <w:bottom w:val="none" w:sz="0" w:space="0" w:color="auto"/>
                <w:right w:val="none" w:sz="0" w:space="0" w:color="auto"/>
              </w:divBdr>
            </w:div>
            <w:div w:id="1872641798">
              <w:marLeft w:val="0"/>
              <w:marRight w:val="0"/>
              <w:marTop w:val="0"/>
              <w:marBottom w:val="0"/>
              <w:divBdr>
                <w:top w:val="none" w:sz="0" w:space="0" w:color="auto"/>
                <w:left w:val="none" w:sz="0" w:space="0" w:color="auto"/>
                <w:bottom w:val="none" w:sz="0" w:space="0" w:color="auto"/>
                <w:right w:val="none" w:sz="0" w:space="0" w:color="auto"/>
              </w:divBdr>
            </w:div>
            <w:div w:id="1762599252">
              <w:marLeft w:val="0"/>
              <w:marRight w:val="0"/>
              <w:marTop w:val="0"/>
              <w:marBottom w:val="0"/>
              <w:divBdr>
                <w:top w:val="none" w:sz="0" w:space="0" w:color="auto"/>
                <w:left w:val="none" w:sz="0" w:space="0" w:color="auto"/>
                <w:bottom w:val="none" w:sz="0" w:space="0" w:color="auto"/>
                <w:right w:val="none" w:sz="0" w:space="0" w:color="auto"/>
              </w:divBdr>
            </w:div>
            <w:div w:id="627275366">
              <w:marLeft w:val="0"/>
              <w:marRight w:val="0"/>
              <w:marTop w:val="0"/>
              <w:marBottom w:val="0"/>
              <w:divBdr>
                <w:top w:val="none" w:sz="0" w:space="0" w:color="auto"/>
                <w:left w:val="none" w:sz="0" w:space="0" w:color="auto"/>
                <w:bottom w:val="none" w:sz="0" w:space="0" w:color="auto"/>
                <w:right w:val="none" w:sz="0" w:space="0" w:color="auto"/>
              </w:divBdr>
            </w:div>
            <w:div w:id="1453204982">
              <w:marLeft w:val="0"/>
              <w:marRight w:val="0"/>
              <w:marTop w:val="0"/>
              <w:marBottom w:val="0"/>
              <w:divBdr>
                <w:top w:val="none" w:sz="0" w:space="0" w:color="auto"/>
                <w:left w:val="none" w:sz="0" w:space="0" w:color="auto"/>
                <w:bottom w:val="none" w:sz="0" w:space="0" w:color="auto"/>
                <w:right w:val="none" w:sz="0" w:space="0" w:color="auto"/>
              </w:divBdr>
            </w:div>
            <w:div w:id="1442989979">
              <w:marLeft w:val="0"/>
              <w:marRight w:val="0"/>
              <w:marTop w:val="0"/>
              <w:marBottom w:val="0"/>
              <w:divBdr>
                <w:top w:val="none" w:sz="0" w:space="0" w:color="auto"/>
                <w:left w:val="none" w:sz="0" w:space="0" w:color="auto"/>
                <w:bottom w:val="none" w:sz="0" w:space="0" w:color="auto"/>
                <w:right w:val="none" w:sz="0" w:space="0" w:color="auto"/>
              </w:divBdr>
            </w:div>
            <w:div w:id="662974809">
              <w:marLeft w:val="0"/>
              <w:marRight w:val="0"/>
              <w:marTop w:val="0"/>
              <w:marBottom w:val="0"/>
              <w:divBdr>
                <w:top w:val="none" w:sz="0" w:space="0" w:color="auto"/>
                <w:left w:val="none" w:sz="0" w:space="0" w:color="auto"/>
                <w:bottom w:val="none" w:sz="0" w:space="0" w:color="auto"/>
                <w:right w:val="none" w:sz="0" w:space="0" w:color="auto"/>
              </w:divBdr>
            </w:div>
            <w:div w:id="1287463701">
              <w:marLeft w:val="0"/>
              <w:marRight w:val="0"/>
              <w:marTop w:val="0"/>
              <w:marBottom w:val="0"/>
              <w:divBdr>
                <w:top w:val="none" w:sz="0" w:space="0" w:color="auto"/>
                <w:left w:val="none" w:sz="0" w:space="0" w:color="auto"/>
                <w:bottom w:val="none" w:sz="0" w:space="0" w:color="auto"/>
                <w:right w:val="none" w:sz="0" w:space="0" w:color="auto"/>
              </w:divBdr>
            </w:div>
            <w:div w:id="1727025460">
              <w:marLeft w:val="0"/>
              <w:marRight w:val="0"/>
              <w:marTop w:val="0"/>
              <w:marBottom w:val="0"/>
              <w:divBdr>
                <w:top w:val="none" w:sz="0" w:space="0" w:color="auto"/>
                <w:left w:val="none" w:sz="0" w:space="0" w:color="auto"/>
                <w:bottom w:val="none" w:sz="0" w:space="0" w:color="auto"/>
                <w:right w:val="none" w:sz="0" w:space="0" w:color="auto"/>
              </w:divBdr>
            </w:div>
            <w:div w:id="1327635806">
              <w:marLeft w:val="0"/>
              <w:marRight w:val="0"/>
              <w:marTop w:val="0"/>
              <w:marBottom w:val="0"/>
              <w:divBdr>
                <w:top w:val="none" w:sz="0" w:space="0" w:color="auto"/>
                <w:left w:val="none" w:sz="0" w:space="0" w:color="auto"/>
                <w:bottom w:val="none" w:sz="0" w:space="0" w:color="auto"/>
                <w:right w:val="none" w:sz="0" w:space="0" w:color="auto"/>
              </w:divBdr>
            </w:div>
            <w:div w:id="725683446">
              <w:marLeft w:val="0"/>
              <w:marRight w:val="0"/>
              <w:marTop w:val="0"/>
              <w:marBottom w:val="0"/>
              <w:divBdr>
                <w:top w:val="none" w:sz="0" w:space="0" w:color="auto"/>
                <w:left w:val="none" w:sz="0" w:space="0" w:color="auto"/>
                <w:bottom w:val="none" w:sz="0" w:space="0" w:color="auto"/>
                <w:right w:val="none" w:sz="0" w:space="0" w:color="auto"/>
              </w:divBdr>
            </w:div>
            <w:div w:id="1215317568">
              <w:marLeft w:val="0"/>
              <w:marRight w:val="0"/>
              <w:marTop w:val="0"/>
              <w:marBottom w:val="0"/>
              <w:divBdr>
                <w:top w:val="none" w:sz="0" w:space="0" w:color="auto"/>
                <w:left w:val="none" w:sz="0" w:space="0" w:color="auto"/>
                <w:bottom w:val="none" w:sz="0" w:space="0" w:color="auto"/>
                <w:right w:val="none" w:sz="0" w:space="0" w:color="auto"/>
              </w:divBdr>
            </w:div>
            <w:div w:id="370110731">
              <w:marLeft w:val="0"/>
              <w:marRight w:val="0"/>
              <w:marTop w:val="0"/>
              <w:marBottom w:val="0"/>
              <w:divBdr>
                <w:top w:val="none" w:sz="0" w:space="0" w:color="auto"/>
                <w:left w:val="none" w:sz="0" w:space="0" w:color="auto"/>
                <w:bottom w:val="none" w:sz="0" w:space="0" w:color="auto"/>
                <w:right w:val="none" w:sz="0" w:space="0" w:color="auto"/>
              </w:divBdr>
            </w:div>
            <w:div w:id="1272935998">
              <w:marLeft w:val="0"/>
              <w:marRight w:val="0"/>
              <w:marTop w:val="0"/>
              <w:marBottom w:val="0"/>
              <w:divBdr>
                <w:top w:val="none" w:sz="0" w:space="0" w:color="auto"/>
                <w:left w:val="none" w:sz="0" w:space="0" w:color="auto"/>
                <w:bottom w:val="none" w:sz="0" w:space="0" w:color="auto"/>
                <w:right w:val="none" w:sz="0" w:space="0" w:color="auto"/>
              </w:divBdr>
            </w:div>
            <w:div w:id="1394427401">
              <w:marLeft w:val="0"/>
              <w:marRight w:val="0"/>
              <w:marTop w:val="0"/>
              <w:marBottom w:val="0"/>
              <w:divBdr>
                <w:top w:val="none" w:sz="0" w:space="0" w:color="auto"/>
                <w:left w:val="none" w:sz="0" w:space="0" w:color="auto"/>
                <w:bottom w:val="none" w:sz="0" w:space="0" w:color="auto"/>
                <w:right w:val="none" w:sz="0" w:space="0" w:color="auto"/>
              </w:divBdr>
            </w:div>
            <w:div w:id="1504272503">
              <w:marLeft w:val="0"/>
              <w:marRight w:val="0"/>
              <w:marTop w:val="0"/>
              <w:marBottom w:val="0"/>
              <w:divBdr>
                <w:top w:val="none" w:sz="0" w:space="0" w:color="auto"/>
                <w:left w:val="none" w:sz="0" w:space="0" w:color="auto"/>
                <w:bottom w:val="none" w:sz="0" w:space="0" w:color="auto"/>
                <w:right w:val="none" w:sz="0" w:space="0" w:color="auto"/>
              </w:divBdr>
            </w:div>
            <w:div w:id="1645351794">
              <w:marLeft w:val="0"/>
              <w:marRight w:val="0"/>
              <w:marTop w:val="0"/>
              <w:marBottom w:val="0"/>
              <w:divBdr>
                <w:top w:val="none" w:sz="0" w:space="0" w:color="auto"/>
                <w:left w:val="none" w:sz="0" w:space="0" w:color="auto"/>
                <w:bottom w:val="none" w:sz="0" w:space="0" w:color="auto"/>
                <w:right w:val="none" w:sz="0" w:space="0" w:color="auto"/>
              </w:divBdr>
            </w:div>
            <w:div w:id="285624138">
              <w:marLeft w:val="0"/>
              <w:marRight w:val="0"/>
              <w:marTop w:val="0"/>
              <w:marBottom w:val="0"/>
              <w:divBdr>
                <w:top w:val="none" w:sz="0" w:space="0" w:color="auto"/>
                <w:left w:val="none" w:sz="0" w:space="0" w:color="auto"/>
                <w:bottom w:val="none" w:sz="0" w:space="0" w:color="auto"/>
                <w:right w:val="none" w:sz="0" w:space="0" w:color="auto"/>
              </w:divBdr>
            </w:div>
            <w:div w:id="1952348955">
              <w:marLeft w:val="0"/>
              <w:marRight w:val="0"/>
              <w:marTop w:val="0"/>
              <w:marBottom w:val="0"/>
              <w:divBdr>
                <w:top w:val="none" w:sz="0" w:space="0" w:color="auto"/>
                <w:left w:val="none" w:sz="0" w:space="0" w:color="auto"/>
                <w:bottom w:val="none" w:sz="0" w:space="0" w:color="auto"/>
                <w:right w:val="none" w:sz="0" w:space="0" w:color="auto"/>
              </w:divBdr>
            </w:div>
            <w:div w:id="2013288991">
              <w:marLeft w:val="0"/>
              <w:marRight w:val="0"/>
              <w:marTop w:val="0"/>
              <w:marBottom w:val="0"/>
              <w:divBdr>
                <w:top w:val="none" w:sz="0" w:space="0" w:color="auto"/>
                <w:left w:val="none" w:sz="0" w:space="0" w:color="auto"/>
                <w:bottom w:val="none" w:sz="0" w:space="0" w:color="auto"/>
                <w:right w:val="none" w:sz="0" w:space="0" w:color="auto"/>
              </w:divBdr>
            </w:div>
            <w:div w:id="2018314082">
              <w:marLeft w:val="0"/>
              <w:marRight w:val="0"/>
              <w:marTop w:val="0"/>
              <w:marBottom w:val="0"/>
              <w:divBdr>
                <w:top w:val="none" w:sz="0" w:space="0" w:color="auto"/>
                <w:left w:val="none" w:sz="0" w:space="0" w:color="auto"/>
                <w:bottom w:val="none" w:sz="0" w:space="0" w:color="auto"/>
                <w:right w:val="none" w:sz="0" w:space="0" w:color="auto"/>
              </w:divBdr>
            </w:div>
            <w:div w:id="1318919875">
              <w:marLeft w:val="0"/>
              <w:marRight w:val="0"/>
              <w:marTop w:val="0"/>
              <w:marBottom w:val="0"/>
              <w:divBdr>
                <w:top w:val="none" w:sz="0" w:space="0" w:color="auto"/>
                <w:left w:val="none" w:sz="0" w:space="0" w:color="auto"/>
                <w:bottom w:val="none" w:sz="0" w:space="0" w:color="auto"/>
                <w:right w:val="none" w:sz="0" w:space="0" w:color="auto"/>
              </w:divBdr>
            </w:div>
            <w:div w:id="1046102650">
              <w:marLeft w:val="0"/>
              <w:marRight w:val="0"/>
              <w:marTop w:val="0"/>
              <w:marBottom w:val="0"/>
              <w:divBdr>
                <w:top w:val="none" w:sz="0" w:space="0" w:color="auto"/>
                <w:left w:val="none" w:sz="0" w:space="0" w:color="auto"/>
                <w:bottom w:val="none" w:sz="0" w:space="0" w:color="auto"/>
                <w:right w:val="none" w:sz="0" w:space="0" w:color="auto"/>
              </w:divBdr>
            </w:div>
            <w:div w:id="1324313651">
              <w:marLeft w:val="0"/>
              <w:marRight w:val="0"/>
              <w:marTop w:val="0"/>
              <w:marBottom w:val="0"/>
              <w:divBdr>
                <w:top w:val="none" w:sz="0" w:space="0" w:color="auto"/>
                <w:left w:val="none" w:sz="0" w:space="0" w:color="auto"/>
                <w:bottom w:val="none" w:sz="0" w:space="0" w:color="auto"/>
                <w:right w:val="none" w:sz="0" w:space="0" w:color="auto"/>
              </w:divBdr>
            </w:div>
            <w:div w:id="239412330">
              <w:marLeft w:val="0"/>
              <w:marRight w:val="0"/>
              <w:marTop w:val="0"/>
              <w:marBottom w:val="0"/>
              <w:divBdr>
                <w:top w:val="none" w:sz="0" w:space="0" w:color="auto"/>
                <w:left w:val="none" w:sz="0" w:space="0" w:color="auto"/>
                <w:bottom w:val="none" w:sz="0" w:space="0" w:color="auto"/>
                <w:right w:val="none" w:sz="0" w:space="0" w:color="auto"/>
              </w:divBdr>
            </w:div>
            <w:div w:id="103117283">
              <w:marLeft w:val="0"/>
              <w:marRight w:val="0"/>
              <w:marTop w:val="0"/>
              <w:marBottom w:val="0"/>
              <w:divBdr>
                <w:top w:val="none" w:sz="0" w:space="0" w:color="auto"/>
                <w:left w:val="none" w:sz="0" w:space="0" w:color="auto"/>
                <w:bottom w:val="none" w:sz="0" w:space="0" w:color="auto"/>
                <w:right w:val="none" w:sz="0" w:space="0" w:color="auto"/>
              </w:divBdr>
            </w:div>
            <w:div w:id="762071042">
              <w:marLeft w:val="0"/>
              <w:marRight w:val="0"/>
              <w:marTop w:val="0"/>
              <w:marBottom w:val="0"/>
              <w:divBdr>
                <w:top w:val="none" w:sz="0" w:space="0" w:color="auto"/>
                <w:left w:val="none" w:sz="0" w:space="0" w:color="auto"/>
                <w:bottom w:val="none" w:sz="0" w:space="0" w:color="auto"/>
                <w:right w:val="none" w:sz="0" w:space="0" w:color="auto"/>
              </w:divBdr>
            </w:div>
            <w:div w:id="42944466">
              <w:marLeft w:val="0"/>
              <w:marRight w:val="0"/>
              <w:marTop w:val="0"/>
              <w:marBottom w:val="0"/>
              <w:divBdr>
                <w:top w:val="none" w:sz="0" w:space="0" w:color="auto"/>
                <w:left w:val="none" w:sz="0" w:space="0" w:color="auto"/>
                <w:bottom w:val="none" w:sz="0" w:space="0" w:color="auto"/>
                <w:right w:val="none" w:sz="0" w:space="0" w:color="auto"/>
              </w:divBdr>
            </w:div>
            <w:div w:id="1447039195">
              <w:marLeft w:val="0"/>
              <w:marRight w:val="0"/>
              <w:marTop w:val="0"/>
              <w:marBottom w:val="0"/>
              <w:divBdr>
                <w:top w:val="none" w:sz="0" w:space="0" w:color="auto"/>
                <w:left w:val="none" w:sz="0" w:space="0" w:color="auto"/>
                <w:bottom w:val="none" w:sz="0" w:space="0" w:color="auto"/>
                <w:right w:val="none" w:sz="0" w:space="0" w:color="auto"/>
              </w:divBdr>
            </w:div>
            <w:div w:id="469443692">
              <w:marLeft w:val="0"/>
              <w:marRight w:val="0"/>
              <w:marTop w:val="0"/>
              <w:marBottom w:val="0"/>
              <w:divBdr>
                <w:top w:val="none" w:sz="0" w:space="0" w:color="auto"/>
                <w:left w:val="none" w:sz="0" w:space="0" w:color="auto"/>
                <w:bottom w:val="none" w:sz="0" w:space="0" w:color="auto"/>
                <w:right w:val="none" w:sz="0" w:space="0" w:color="auto"/>
              </w:divBdr>
            </w:div>
            <w:div w:id="1445732269">
              <w:marLeft w:val="0"/>
              <w:marRight w:val="0"/>
              <w:marTop w:val="0"/>
              <w:marBottom w:val="0"/>
              <w:divBdr>
                <w:top w:val="none" w:sz="0" w:space="0" w:color="auto"/>
                <w:left w:val="none" w:sz="0" w:space="0" w:color="auto"/>
                <w:bottom w:val="none" w:sz="0" w:space="0" w:color="auto"/>
                <w:right w:val="none" w:sz="0" w:space="0" w:color="auto"/>
              </w:divBdr>
            </w:div>
            <w:div w:id="874776012">
              <w:marLeft w:val="0"/>
              <w:marRight w:val="0"/>
              <w:marTop w:val="0"/>
              <w:marBottom w:val="0"/>
              <w:divBdr>
                <w:top w:val="none" w:sz="0" w:space="0" w:color="auto"/>
                <w:left w:val="none" w:sz="0" w:space="0" w:color="auto"/>
                <w:bottom w:val="none" w:sz="0" w:space="0" w:color="auto"/>
                <w:right w:val="none" w:sz="0" w:space="0" w:color="auto"/>
              </w:divBdr>
            </w:div>
            <w:div w:id="1792747585">
              <w:marLeft w:val="0"/>
              <w:marRight w:val="0"/>
              <w:marTop w:val="0"/>
              <w:marBottom w:val="0"/>
              <w:divBdr>
                <w:top w:val="none" w:sz="0" w:space="0" w:color="auto"/>
                <w:left w:val="none" w:sz="0" w:space="0" w:color="auto"/>
                <w:bottom w:val="none" w:sz="0" w:space="0" w:color="auto"/>
                <w:right w:val="none" w:sz="0" w:space="0" w:color="auto"/>
              </w:divBdr>
            </w:div>
            <w:div w:id="1228033886">
              <w:marLeft w:val="0"/>
              <w:marRight w:val="0"/>
              <w:marTop w:val="0"/>
              <w:marBottom w:val="0"/>
              <w:divBdr>
                <w:top w:val="none" w:sz="0" w:space="0" w:color="auto"/>
                <w:left w:val="none" w:sz="0" w:space="0" w:color="auto"/>
                <w:bottom w:val="none" w:sz="0" w:space="0" w:color="auto"/>
                <w:right w:val="none" w:sz="0" w:space="0" w:color="auto"/>
              </w:divBdr>
            </w:div>
            <w:div w:id="1797680656">
              <w:marLeft w:val="0"/>
              <w:marRight w:val="0"/>
              <w:marTop w:val="0"/>
              <w:marBottom w:val="0"/>
              <w:divBdr>
                <w:top w:val="none" w:sz="0" w:space="0" w:color="auto"/>
                <w:left w:val="none" w:sz="0" w:space="0" w:color="auto"/>
                <w:bottom w:val="none" w:sz="0" w:space="0" w:color="auto"/>
                <w:right w:val="none" w:sz="0" w:space="0" w:color="auto"/>
              </w:divBdr>
            </w:div>
            <w:div w:id="386299141">
              <w:marLeft w:val="0"/>
              <w:marRight w:val="0"/>
              <w:marTop w:val="0"/>
              <w:marBottom w:val="0"/>
              <w:divBdr>
                <w:top w:val="none" w:sz="0" w:space="0" w:color="auto"/>
                <w:left w:val="none" w:sz="0" w:space="0" w:color="auto"/>
                <w:bottom w:val="none" w:sz="0" w:space="0" w:color="auto"/>
                <w:right w:val="none" w:sz="0" w:space="0" w:color="auto"/>
              </w:divBdr>
            </w:div>
            <w:div w:id="2106463668">
              <w:marLeft w:val="0"/>
              <w:marRight w:val="0"/>
              <w:marTop w:val="0"/>
              <w:marBottom w:val="0"/>
              <w:divBdr>
                <w:top w:val="none" w:sz="0" w:space="0" w:color="auto"/>
                <w:left w:val="none" w:sz="0" w:space="0" w:color="auto"/>
                <w:bottom w:val="none" w:sz="0" w:space="0" w:color="auto"/>
                <w:right w:val="none" w:sz="0" w:space="0" w:color="auto"/>
              </w:divBdr>
            </w:div>
            <w:div w:id="846748049">
              <w:marLeft w:val="0"/>
              <w:marRight w:val="0"/>
              <w:marTop w:val="0"/>
              <w:marBottom w:val="0"/>
              <w:divBdr>
                <w:top w:val="none" w:sz="0" w:space="0" w:color="auto"/>
                <w:left w:val="none" w:sz="0" w:space="0" w:color="auto"/>
                <w:bottom w:val="none" w:sz="0" w:space="0" w:color="auto"/>
                <w:right w:val="none" w:sz="0" w:space="0" w:color="auto"/>
              </w:divBdr>
            </w:div>
            <w:div w:id="700126868">
              <w:marLeft w:val="0"/>
              <w:marRight w:val="0"/>
              <w:marTop w:val="0"/>
              <w:marBottom w:val="0"/>
              <w:divBdr>
                <w:top w:val="none" w:sz="0" w:space="0" w:color="auto"/>
                <w:left w:val="none" w:sz="0" w:space="0" w:color="auto"/>
                <w:bottom w:val="none" w:sz="0" w:space="0" w:color="auto"/>
                <w:right w:val="none" w:sz="0" w:space="0" w:color="auto"/>
              </w:divBdr>
            </w:div>
            <w:div w:id="1024021251">
              <w:marLeft w:val="0"/>
              <w:marRight w:val="0"/>
              <w:marTop w:val="0"/>
              <w:marBottom w:val="0"/>
              <w:divBdr>
                <w:top w:val="none" w:sz="0" w:space="0" w:color="auto"/>
                <w:left w:val="none" w:sz="0" w:space="0" w:color="auto"/>
                <w:bottom w:val="none" w:sz="0" w:space="0" w:color="auto"/>
                <w:right w:val="none" w:sz="0" w:space="0" w:color="auto"/>
              </w:divBdr>
            </w:div>
            <w:div w:id="1270891238">
              <w:marLeft w:val="0"/>
              <w:marRight w:val="0"/>
              <w:marTop w:val="0"/>
              <w:marBottom w:val="0"/>
              <w:divBdr>
                <w:top w:val="none" w:sz="0" w:space="0" w:color="auto"/>
                <w:left w:val="none" w:sz="0" w:space="0" w:color="auto"/>
                <w:bottom w:val="none" w:sz="0" w:space="0" w:color="auto"/>
                <w:right w:val="none" w:sz="0" w:space="0" w:color="auto"/>
              </w:divBdr>
            </w:div>
            <w:div w:id="354892783">
              <w:marLeft w:val="0"/>
              <w:marRight w:val="0"/>
              <w:marTop w:val="0"/>
              <w:marBottom w:val="0"/>
              <w:divBdr>
                <w:top w:val="none" w:sz="0" w:space="0" w:color="auto"/>
                <w:left w:val="none" w:sz="0" w:space="0" w:color="auto"/>
                <w:bottom w:val="none" w:sz="0" w:space="0" w:color="auto"/>
                <w:right w:val="none" w:sz="0" w:space="0" w:color="auto"/>
              </w:divBdr>
            </w:div>
            <w:div w:id="1748726225">
              <w:marLeft w:val="0"/>
              <w:marRight w:val="0"/>
              <w:marTop w:val="0"/>
              <w:marBottom w:val="0"/>
              <w:divBdr>
                <w:top w:val="none" w:sz="0" w:space="0" w:color="auto"/>
                <w:left w:val="none" w:sz="0" w:space="0" w:color="auto"/>
                <w:bottom w:val="none" w:sz="0" w:space="0" w:color="auto"/>
                <w:right w:val="none" w:sz="0" w:space="0" w:color="auto"/>
              </w:divBdr>
            </w:div>
            <w:div w:id="346449965">
              <w:marLeft w:val="0"/>
              <w:marRight w:val="0"/>
              <w:marTop w:val="0"/>
              <w:marBottom w:val="0"/>
              <w:divBdr>
                <w:top w:val="none" w:sz="0" w:space="0" w:color="auto"/>
                <w:left w:val="none" w:sz="0" w:space="0" w:color="auto"/>
                <w:bottom w:val="none" w:sz="0" w:space="0" w:color="auto"/>
                <w:right w:val="none" w:sz="0" w:space="0" w:color="auto"/>
              </w:divBdr>
            </w:div>
            <w:div w:id="676539429">
              <w:marLeft w:val="0"/>
              <w:marRight w:val="0"/>
              <w:marTop w:val="0"/>
              <w:marBottom w:val="0"/>
              <w:divBdr>
                <w:top w:val="none" w:sz="0" w:space="0" w:color="auto"/>
                <w:left w:val="none" w:sz="0" w:space="0" w:color="auto"/>
                <w:bottom w:val="none" w:sz="0" w:space="0" w:color="auto"/>
                <w:right w:val="none" w:sz="0" w:space="0" w:color="auto"/>
              </w:divBdr>
            </w:div>
            <w:div w:id="531041147">
              <w:marLeft w:val="0"/>
              <w:marRight w:val="0"/>
              <w:marTop w:val="0"/>
              <w:marBottom w:val="0"/>
              <w:divBdr>
                <w:top w:val="none" w:sz="0" w:space="0" w:color="auto"/>
                <w:left w:val="none" w:sz="0" w:space="0" w:color="auto"/>
                <w:bottom w:val="none" w:sz="0" w:space="0" w:color="auto"/>
                <w:right w:val="none" w:sz="0" w:space="0" w:color="auto"/>
              </w:divBdr>
            </w:div>
            <w:div w:id="173888188">
              <w:marLeft w:val="0"/>
              <w:marRight w:val="0"/>
              <w:marTop w:val="0"/>
              <w:marBottom w:val="0"/>
              <w:divBdr>
                <w:top w:val="none" w:sz="0" w:space="0" w:color="auto"/>
                <w:left w:val="none" w:sz="0" w:space="0" w:color="auto"/>
                <w:bottom w:val="none" w:sz="0" w:space="0" w:color="auto"/>
                <w:right w:val="none" w:sz="0" w:space="0" w:color="auto"/>
              </w:divBdr>
            </w:div>
            <w:div w:id="479423300">
              <w:marLeft w:val="0"/>
              <w:marRight w:val="0"/>
              <w:marTop w:val="0"/>
              <w:marBottom w:val="0"/>
              <w:divBdr>
                <w:top w:val="none" w:sz="0" w:space="0" w:color="auto"/>
                <w:left w:val="none" w:sz="0" w:space="0" w:color="auto"/>
                <w:bottom w:val="none" w:sz="0" w:space="0" w:color="auto"/>
                <w:right w:val="none" w:sz="0" w:space="0" w:color="auto"/>
              </w:divBdr>
            </w:div>
            <w:div w:id="1155494773">
              <w:marLeft w:val="0"/>
              <w:marRight w:val="0"/>
              <w:marTop w:val="0"/>
              <w:marBottom w:val="0"/>
              <w:divBdr>
                <w:top w:val="none" w:sz="0" w:space="0" w:color="auto"/>
                <w:left w:val="none" w:sz="0" w:space="0" w:color="auto"/>
                <w:bottom w:val="none" w:sz="0" w:space="0" w:color="auto"/>
                <w:right w:val="none" w:sz="0" w:space="0" w:color="auto"/>
              </w:divBdr>
            </w:div>
            <w:div w:id="59452053">
              <w:marLeft w:val="0"/>
              <w:marRight w:val="0"/>
              <w:marTop w:val="0"/>
              <w:marBottom w:val="0"/>
              <w:divBdr>
                <w:top w:val="none" w:sz="0" w:space="0" w:color="auto"/>
                <w:left w:val="none" w:sz="0" w:space="0" w:color="auto"/>
                <w:bottom w:val="none" w:sz="0" w:space="0" w:color="auto"/>
                <w:right w:val="none" w:sz="0" w:space="0" w:color="auto"/>
              </w:divBdr>
            </w:div>
            <w:div w:id="776943730">
              <w:marLeft w:val="0"/>
              <w:marRight w:val="0"/>
              <w:marTop w:val="0"/>
              <w:marBottom w:val="0"/>
              <w:divBdr>
                <w:top w:val="none" w:sz="0" w:space="0" w:color="auto"/>
                <w:left w:val="none" w:sz="0" w:space="0" w:color="auto"/>
                <w:bottom w:val="none" w:sz="0" w:space="0" w:color="auto"/>
                <w:right w:val="none" w:sz="0" w:space="0" w:color="auto"/>
              </w:divBdr>
            </w:div>
            <w:div w:id="202057850">
              <w:marLeft w:val="0"/>
              <w:marRight w:val="0"/>
              <w:marTop w:val="0"/>
              <w:marBottom w:val="0"/>
              <w:divBdr>
                <w:top w:val="none" w:sz="0" w:space="0" w:color="auto"/>
                <w:left w:val="none" w:sz="0" w:space="0" w:color="auto"/>
                <w:bottom w:val="none" w:sz="0" w:space="0" w:color="auto"/>
                <w:right w:val="none" w:sz="0" w:space="0" w:color="auto"/>
              </w:divBdr>
            </w:div>
            <w:div w:id="1455127775">
              <w:marLeft w:val="0"/>
              <w:marRight w:val="0"/>
              <w:marTop w:val="0"/>
              <w:marBottom w:val="0"/>
              <w:divBdr>
                <w:top w:val="none" w:sz="0" w:space="0" w:color="auto"/>
                <w:left w:val="none" w:sz="0" w:space="0" w:color="auto"/>
                <w:bottom w:val="none" w:sz="0" w:space="0" w:color="auto"/>
                <w:right w:val="none" w:sz="0" w:space="0" w:color="auto"/>
              </w:divBdr>
            </w:div>
            <w:div w:id="658575338">
              <w:marLeft w:val="0"/>
              <w:marRight w:val="0"/>
              <w:marTop w:val="0"/>
              <w:marBottom w:val="0"/>
              <w:divBdr>
                <w:top w:val="none" w:sz="0" w:space="0" w:color="auto"/>
                <w:left w:val="none" w:sz="0" w:space="0" w:color="auto"/>
                <w:bottom w:val="none" w:sz="0" w:space="0" w:color="auto"/>
                <w:right w:val="none" w:sz="0" w:space="0" w:color="auto"/>
              </w:divBdr>
            </w:div>
            <w:div w:id="142745865">
              <w:marLeft w:val="0"/>
              <w:marRight w:val="0"/>
              <w:marTop w:val="0"/>
              <w:marBottom w:val="0"/>
              <w:divBdr>
                <w:top w:val="none" w:sz="0" w:space="0" w:color="auto"/>
                <w:left w:val="none" w:sz="0" w:space="0" w:color="auto"/>
                <w:bottom w:val="none" w:sz="0" w:space="0" w:color="auto"/>
                <w:right w:val="none" w:sz="0" w:space="0" w:color="auto"/>
              </w:divBdr>
            </w:div>
            <w:div w:id="1801418930">
              <w:marLeft w:val="0"/>
              <w:marRight w:val="0"/>
              <w:marTop w:val="0"/>
              <w:marBottom w:val="0"/>
              <w:divBdr>
                <w:top w:val="none" w:sz="0" w:space="0" w:color="auto"/>
                <w:left w:val="none" w:sz="0" w:space="0" w:color="auto"/>
                <w:bottom w:val="none" w:sz="0" w:space="0" w:color="auto"/>
                <w:right w:val="none" w:sz="0" w:space="0" w:color="auto"/>
              </w:divBdr>
            </w:div>
            <w:div w:id="2058359294">
              <w:marLeft w:val="0"/>
              <w:marRight w:val="0"/>
              <w:marTop w:val="0"/>
              <w:marBottom w:val="0"/>
              <w:divBdr>
                <w:top w:val="none" w:sz="0" w:space="0" w:color="auto"/>
                <w:left w:val="none" w:sz="0" w:space="0" w:color="auto"/>
                <w:bottom w:val="none" w:sz="0" w:space="0" w:color="auto"/>
                <w:right w:val="none" w:sz="0" w:space="0" w:color="auto"/>
              </w:divBdr>
            </w:div>
            <w:div w:id="1167093839">
              <w:marLeft w:val="0"/>
              <w:marRight w:val="0"/>
              <w:marTop w:val="0"/>
              <w:marBottom w:val="0"/>
              <w:divBdr>
                <w:top w:val="none" w:sz="0" w:space="0" w:color="auto"/>
                <w:left w:val="none" w:sz="0" w:space="0" w:color="auto"/>
                <w:bottom w:val="none" w:sz="0" w:space="0" w:color="auto"/>
                <w:right w:val="none" w:sz="0" w:space="0" w:color="auto"/>
              </w:divBdr>
            </w:div>
            <w:div w:id="830871069">
              <w:marLeft w:val="0"/>
              <w:marRight w:val="0"/>
              <w:marTop w:val="0"/>
              <w:marBottom w:val="0"/>
              <w:divBdr>
                <w:top w:val="none" w:sz="0" w:space="0" w:color="auto"/>
                <w:left w:val="none" w:sz="0" w:space="0" w:color="auto"/>
                <w:bottom w:val="none" w:sz="0" w:space="0" w:color="auto"/>
                <w:right w:val="none" w:sz="0" w:space="0" w:color="auto"/>
              </w:divBdr>
            </w:div>
            <w:div w:id="1681733502">
              <w:marLeft w:val="0"/>
              <w:marRight w:val="0"/>
              <w:marTop w:val="0"/>
              <w:marBottom w:val="0"/>
              <w:divBdr>
                <w:top w:val="none" w:sz="0" w:space="0" w:color="auto"/>
                <w:left w:val="none" w:sz="0" w:space="0" w:color="auto"/>
                <w:bottom w:val="none" w:sz="0" w:space="0" w:color="auto"/>
                <w:right w:val="none" w:sz="0" w:space="0" w:color="auto"/>
              </w:divBdr>
            </w:div>
            <w:div w:id="1740979488">
              <w:marLeft w:val="0"/>
              <w:marRight w:val="0"/>
              <w:marTop w:val="0"/>
              <w:marBottom w:val="0"/>
              <w:divBdr>
                <w:top w:val="none" w:sz="0" w:space="0" w:color="auto"/>
                <w:left w:val="none" w:sz="0" w:space="0" w:color="auto"/>
                <w:bottom w:val="none" w:sz="0" w:space="0" w:color="auto"/>
                <w:right w:val="none" w:sz="0" w:space="0" w:color="auto"/>
              </w:divBdr>
            </w:div>
            <w:div w:id="167253955">
              <w:marLeft w:val="0"/>
              <w:marRight w:val="0"/>
              <w:marTop w:val="0"/>
              <w:marBottom w:val="0"/>
              <w:divBdr>
                <w:top w:val="none" w:sz="0" w:space="0" w:color="auto"/>
                <w:left w:val="none" w:sz="0" w:space="0" w:color="auto"/>
                <w:bottom w:val="none" w:sz="0" w:space="0" w:color="auto"/>
                <w:right w:val="none" w:sz="0" w:space="0" w:color="auto"/>
              </w:divBdr>
            </w:div>
            <w:div w:id="821627269">
              <w:marLeft w:val="0"/>
              <w:marRight w:val="0"/>
              <w:marTop w:val="0"/>
              <w:marBottom w:val="0"/>
              <w:divBdr>
                <w:top w:val="none" w:sz="0" w:space="0" w:color="auto"/>
                <w:left w:val="none" w:sz="0" w:space="0" w:color="auto"/>
                <w:bottom w:val="none" w:sz="0" w:space="0" w:color="auto"/>
                <w:right w:val="none" w:sz="0" w:space="0" w:color="auto"/>
              </w:divBdr>
            </w:div>
            <w:div w:id="1129589141">
              <w:marLeft w:val="0"/>
              <w:marRight w:val="0"/>
              <w:marTop w:val="0"/>
              <w:marBottom w:val="0"/>
              <w:divBdr>
                <w:top w:val="none" w:sz="0" w:space="0" w:color="auto"/>
                <w:left w:val="none" w:sz="0" w:space="0" w:color="auto"/>
                <w:bottom w:val="none" w:sz="0" w:space="0" w:color="auto"/>
                <w:right w:val="none" w:sz="0" w:space="0" w:color="auto"/>
              </w:divBdr>
            </w:div>
            <w:div w:id="1196847783">
              <w:marLeft w:val="0"/>
              <w:marRight w:val="0"/>
              <w:marTop w:val="0"/>
              <w:marBottom w:val="0"/>
              <w:divBdr>
                <w:top w:val="none" w:sz="0" w:space="0" w:color="auto"/>
                <w:left w:val="none" w:sz="0" w:space="0" w:color="auto"/>
                <w:bottom w:val="none" w:sz="0" w:space="0" w:color="auto"/>
                <w:right w:val="none" w:sz="0" w:space="0" w:color="auto"/>
              </w:divBdr>
            </w:div>
            <w:div w:id="485975934">
              <w:marLeft w:val="0"/>
              <w:marRight w:val="0"/>
              <w:marTop w:val="0"/>
              <w:marBottom w:val="0"/>
              <w:divBdr>
                <w:top w:val="none" w:sz="0" w:space="0" w:color="auto"/>
                <w:left w:val="none" w:sz="0" w:space="0" w:color="auto"/>
                <w:bottom w:val="none" w:sz="0" w:space="0" w:color="auto"/>
                <w:right w:val="none" w:sz="0" w:space="0" w:color="auto"/>
              </w:divBdr>
            </w:div>
            <w:div w:id="2016492835">
              <w:marLeft w:val="0"/>
              <w:marRight w:val="0"/>
              <w:marTop w:val="0"/>
              <w:marBottom w:val="0"/>
              <w:divBdr>
                <w:top w:val="none" w:sz="0" w:space="0" w:color="auto"/>
                <w:left w:val="none" w:sz="0" w:space="0" w:color="auto"/>
                <w:bottom w:val="none" w:sz="0" w:space="0" w:color="auto"/>
                <w:right w:val="none" w:sz="0" w:space="0" w:color="auto"/>
              </w:divBdr>
            </w:div>
            <w:div w:id="1907563864">
              <w:marLeft w:val="0"/>
              <w:marRight w:val="0"/>
              <w:marTop w:val="0"/>
              <w:marBottom w:val="0"/>
              <w:divBdr>
                <w:top w:val="none" w:sz="0" w:space="0" w:color="auto"/>
                <w:left w:val="none" w:sz="0" w:space="0" w:color="auto"/>
                <w:bottom w:val="none" w:sz="0" w:space="0" w:color="auto"/>
                <w:right w:val="none" w:sz="0" w:space="0" w:color="auto"/>
              </w:divBdr>
            </w:div>
            <w:div w:id="1213154131">
              <w:marLeft w:val="0"/>
              <w:marRight w:val="0"/>
              <w:marTop w:val="0"/>
              <w:marBottom w:val="0"/>
              <w:divBdr>
                <w:top w:val="none" w:sz="0" w:space="0" w:color="auto"/>
                <w:left w:val="none" w:sz="0" w:space="0" w:color="auto"/>
                <w:bottom w:val="none" w:sz="0" w:space="0" w:color="auto"/>
                <w:right w:val="none" w:sz="0" w:space="0" w:color="auto"/>
              </w:divBdr>
            </w:div>
            <w:div w:id="1503623121">
              <w:marLeft w:val="0"/>
              <w:marRight w:val="0"/>
              <w:marTop w:val="0"/>
              <w:marBottom w:val="0"/>
              <w:divBdr>
                <w:top w:val="none" w:sz="0" w:space="0" w:color="auto"/>
                <w:left w:val="none" w:sz="0" w:space="0" w:color="auto"/>
                <w:bottom w:val="none" w:sz="0" w:space="0" w:color="auto"/>
                <w:right w:val="none" w:sz="0" w:space="0" w:color="auto"/>
              </w:divBdr>
            </w:div>
            <w:div w:id="1014847425">
              <w:marLeft w:val="0"/>
              <w:marRight w:val="0"/>
              <w:marTop w:val="0"/>
              <w:marBottom w:val="0"/>
              <w:divBdr>
                <w:top w:val="none" w:sz="0" w:space="0" w:color="auto"/>
                <w:left w:val="none" w:sz="0" w:space="0" w:color="auto"/>
                <w:bottom w:val="none" w:sz="0" w:space="0" w:color="auto"/>
                <w:right w:val="none" w:sz="0" w:space="0" w:color="auto"/>
              </w:divBdr>
            </w:div>
            <w:div w:id="582253382">
              <w:marLeft w:val="0"/>
              <w:marRight w:val="0"/>
              <w:marTop w:val="0"/>
              <w:marBottom w:val="0"/>
              <w:divBdr>
                <w:top w:val="none" w:sz="0" w:space="0" w:color="auto"/>
                <w:left w:val="none" w:sz="0" w:space="0" w:color="auto"/>
                <w:bottom w:val="none" w:sz="0" w:space="0" w:color="auto"/>
                <w:right w:val="none" w:sz="0" w:space="0" w:color="auto"/>
              </w:divBdr>
            </w:div>
            <w:div w:id="1181969343">
              <w:marLeft w:val="0"/>
              <w:marRight w:val="0"/>
              <w:marTop w:val="0"/>
              <w:marBottom w:val="0"/>
              <w:divBdr>
                <w:top w:val="none" w:sz="0" w:space="0" w:color="auto"/>
                <w:left w:val="none" w:sz="0" w:space="0" w:color="auto"/>
                <w:bottom w:val="none" w:sz="0" w:space="0" w:color="auto"/>
                <w:right w:val="none" w:sz="0" w:space="0" w:color="auto"/>
              </w:divBdr>
            </w:div>
            <w:div w:id="683942442">
              <w:marLeft w:val="0"/>
              <w:marRight w:val="0"/>
              <w:marTop w:val="0"/>
              <w:marBottom w:val="0"/>
              <w:divBdr>
                <w:top w:val="none" w:sz="0" w:space="0" w:color="auto"/>
                <w:left w:val="none" w:sz="0" w:space="0" w:color="auto"/>
                <w:bottom w:val="none" w:sz="0" w:space="0" w:color="auto"/>
                <w:right w:val="none" w:sz="0" w:space="0" w:color="auto"/>
              </w:divBdr>
            </w:div>
            <w:div w:id="1077023054">
              <w:marLeft w:val="0"/>
              <w:marRight w:val="0"/>
              <w:marTop w:val="0"/>
              <w:marBottom w:val="0"/>
              <w:divBdr>
                <w:top w:val="none" w:sz="0" w:space="0" w:color="auto"/>
                <w:left w:val="none" w:sz="0" w:space="0" w:color="auto"/>
                <w:bottom w:val="none" w:sz="0" w:space="0" w:color="auto"/>
                <w:right w:val="none" w:sz="0" w:space="0" w:color="auto"/>
              </w:divBdr>
            </w:div>
            <w:div w:id="1548763116">
              <w:marLeft w:val="0"/>
              <w:marRight w:val="0"/>
              <w:marTop w:val="0"/>
              <w:marBottom w:val="0"/>
              <w:divBdr>
                <w:top w:val="none" w:sz="0" w:space="0" w:color="auto"/>
                <w:left w:val="none" w:sz="0" w:space="0" w:color="auto"/>
                <w:bottom w:val="none" w:sz="0" w:space="0" w:color="auto"/>
                <w:right w:val="none" w:sz="0" w:space="0" w:color="auto"/>
              </w:divBdr>
            </w:div>
            <w:div w:id="1234463065">
              <w:marLeft w:val="0"/>
              <w:marRight w:val="0"/>
              <w:marTop w:val="0"/>
              <w:marBottom w:val="0"/>
              <w:divBdr>
                <w:top w:val="none" w:sz="0" w:space="0" w:color="auto"/>
                <w:left w:val="none" w:sz="0" w:space="0" w:color="auto"/>
                <w:bottom w:val="none" w:sz="0" w:space="0" w:color="auto"/>
                <w:right w:val="none" w:sz="0" w:space="0" w:color="auto"/>
              </w:divBdr>
            </w:div>
            <w:div w:id="287591217">
              <w:marLeft w:val="0"/>
              <w:marRight w:val="0"/>
              <w:marTop w:val="0"/>
              <w:marBottom w:val="0"/>
              <w:divBdr>
                <w:top w:val="none" w:sz="0" w:space="0" w:color="auto"/>
                <w:left w:val="none" w:sz="0" w:space="0" w:color="auto"/>
                <w:bottom w:val="none" w:sz="0" w:space="0" w:color="auto"/>
                <w:right w:val="none" w:sz="0" w:space="0" w:color="auto"/>
              </w:divBdr>
            </w:div>
            <w:div w:id="785542985">
              <w:marLeft w:val="0"/>
              <w:marRight w:val="0"/>
              <w:marTop w:val="0"/>
              <w:marBottom w:val="0"/>
              <w:divBdr>
                <w:top w:val="none" w:sz="0" w:space="0" w:color="auto"/>
                <w:left w:val="none" w:sz="0" w:space="0" w:color="auto"/>
                <w:bottom w:val="none" w:sz="0" w:space="0" w:color="auto"/>
                <w:right w:val="none" w:sz="0" w:space="0" w:color="auto"/>
              </w:divBdr>
            </w:div>
            <w:div w:id="1845902888">
              <w:marLeft w:val="0"/>
              <w:marRight w:val="0"/>
              <w:marTop w:val="0"/>
              <w:marBottom w:val="0"/>
              <w:divBdr>
                <w:top w:val="none" w:sz="0" w:space="0" w:color="auto"/>
                <w:left w:val="none" w:sz="0" w:space="0" w:color="auto"/>
                <w:bottom w:val="none" w:sz="0" w:space="0" w:color="auto"/>
                <w:right w:val="none" w:sz="0" w:space="0" w:color="auto"/>
              </w:divBdr>
            </w:div>
            <w:div w:id="696740802">
              <w:marLeft w:val="0"/>
              <w:marRight w:val="0"/>
              <w:marTop w:val="0"/>
              <w:marBottom w:val="0"/>
              <w:divBdr>
                <w:top w:val="none" w:sz="0" w:space="0" w:color="auto"/>
                <w:left w:val="none" w:sz="0" w:space="0" w:color="auto"/>
                <w:bottom w:val="none" w:sz="0" w:space="0" w:color="auto"/>
                <w:right w:val="none" w:sz="0" w:space="0" w:color="auto"/>
              </w:divBdr>
            </w:div>
            <w:div w:id="557278142">
              <w:marLeft w:val="0"/>
              <w:marRight w:val="0"/>
              <w:marTop w:val="0"/>
              <w:marBottom w:val="0"/>
              <w:divBdr>
                <w:top w:val="none" w:sz="0" w:space="0" w:color="auto"/>
                <w:left w:val="none" w:sz="0" w:space="0" w:color="auto"/>
                <w:bottom w:val="none" w:sz="0" w:space="0" w:color="auto"/>
                <w:right w:val="none" w:sz="0" w:space="0" w:color="auto"/>
              </w:divBdr>
            </w:div>
            <w:div w:id="427192582">
              <w:marLeft w:val="0"/>
              <w:marRight w:val="0"/>
              <w:marTop w:val="0"/>
              <w:marBottom w:val="0"/>
              <w:divBdr>
                <w:top w:val="none" w:sz="0" w:space="0" w:color="auto"/>
                <w:left w:val="none" w:sz="0" w:space="0" w:color="auto"/>
                <w:bottom w:val="none" w:sz="0" w:space="0" w:color="auto"/>
                <w:right w:val="none" w:sz="0" w:space="0" w:color="auto"/>
              </w:divBdr>
            </w:div>
            <w:div w:id="452748729">
              <w:marLeft w:val="0"/>
              <w:marRight w:val="0"/>
              <w:marTop w:val="0"/>
              <w:marBottom w:val="0"/>
              <w:divBdr>
                <w:top w:val="none" w:sz="0" w:space="0" w:color="auto"/>
                <w:left w:val="none" w:sz="0" w:space="0" w:color="auto"/>
                <w:bottom w:val="none" w:sz="0" w:space="0" w:color="auto"/>
                <w:right w:val="none" w:sz="0" w:space="0" w:color="auto"/>
              </w:divBdr>
            </w:div>
            <w:div w:id="354159034">
              <w:marLeft w:val="0"/>
              <w:marRight w:val="0"/>
              <w:marTop w:val="0"/>
              <w:marBottom w:val="0"/>
              <w:divBdr>
                <w:top w:val="none" w:sz="0" w:space="0" w:color="auto"/>
                <w:left w:val="none" w:sz="0" w:space="0" w:color="auto"/>
                <w:bottom w:val="none" w:sz="0" w:space="0" w:color="auto"/>
                <w:right w:val="none" w:sz="0" w:space="0" w:color="auto"/>
              </w:divBdr>
            </w:div>
            <w:div w:id="1010372553">
              <w:marLeft w:val="0"/>
              <w:marRight w:val="0"/>
              <w:marTop w:val="0"/>
              <w:marBottom w:val="0"/>
              <w:divBdr>
                <w:top w:val="none" w:sz="0" w:space="0" w:color="auto"/>
                <w:left w:val="none" w:sz="0" w:space="0" w:color="auto"/>
                <w:bottom w:val="none" w:sz="0" w:space="0" w:color="auto"/>
                <w:right w:val="none" w:sz="0" w:space="0" w:color="auto"/>
              </w:divBdr>
            </w:div>
            <w:div w:id="275333411">
              <w:marLeft w:val="0"/>
              <w:marRight w:val="0"/>
              <w:marTop w:val="0"/>
              <w:marBottom w:val="0"/>
              <w:divBdr>
                <w:top w:val="none" w:sz="0" w:space="0" w:color="auto"/>
                <w:left w:val="none" w:sz="0" w:space="0" w:color="auto"/>
                <w:bottom w:val="none" w:sz="0" w:space="0" w:color="auto"/>
                <w:right w:val="none" w:sz="0" w:space="0" w:color="auto"/>
              </w:divBdr>
            </w:div>
            <w:div w:id="2120174348">
              <w:marLeft w:val="0"/>
              <w:marRight w:val="0"/>
              <w:marTop w:val="0"/>
              <w:marBottom w:val="0"/>
              <w:divBdr>
                <w:top w:val="none" w:sz="0" w:space="0" w:color="auto"/>
                <w:left w:val="none" w:sz="0" w:space="0" w:color="auto"/>
                <w:bottom w:val="none" w:sz="0" w:space="0" w:color="auto"/>
                <w:right w:val="none" w:sz="0" w:space="0" w:color="auto"/>
              </w:divBdr>
            </w:div>
            <w:div w:id="598417922">
              <w:marLeft w:val="0"/>
              <w:marRight w:val="0"/>
              <w:marTop w:val="0"/>
              <w:marBottom w:val="0"/>
              <w:divBdr>
                <w:top w:val="none" w:sz="0" w:space="0" w:color="auto"/>
                <w:left w:val="none" w:sz="0" w:space="0" w:color="auto"/>
                <w:bottom w:val="none" w:sz="0" w:space="0" w:color="auto"/>
                <w:right w:val="none" w:sz="0" w:space="0" w:color="auto"/>
              </w:divBdr>
            </w:div>
            <w:div w:id="852185676">
              <w:marLeft w:val="0"/>
              <w:marRight w:val="0"/>
              <w:marTop w:val="0"/>
              <w:marBottom w:val="0"/>
              <w:divBdr>
                <w:top w:val="none" w:sz="0" w:space="0" w:color="auto"/>
                <w:left w:val="none" w:sz="0" w:space="0" w:color="auto"/>
                <w:bottom w:val="none" w:sz="0" w:space="0" w:color="auto"/>
                <w:right w:val="none" w:sz="0" w:space="0" w:color="auto"/>
              </w:divBdr>
            </w:div>
            <w:div w:id="1395155540">
              <w:marLeft w:val="0"/>
              <w:marRight w:val="0"/>
              <w:marTop w:val="0"/>
              <w:marBottom w:val="0"/>
              <w:divBdr>
                <w:top w:val="none" w:sz="0" w:space="0" w:color="auto"/>
                <w:left w:val="none" w:sz="0" w:space="0" w:color="auto"/>
                <w:bottom w:val="none" w:sz="0" w:space="0" w:color="auto"/>
                <w:right w:val="none" w:sz="0" w:space="0" w:color="auto"/>
              </w:divBdr>
            </w:div>
            <w:div w:id="1489899360">
              <w:marLeft w:val="0"/>
              <w:marRight w:val="0"/>
              <w:marTop w:val="0"/>
              <w:marBottom w:val="0"/>
              <w:divBdr>
                <w:top w:val="none" w:sz="0" w:space="0" w:color="auto"/>
                <w:left w:val="none" w:sz="0" w:space="0" w:color="auto"/>
                <w:bottom w:val="none" w:sz="0" w:space="0" w:color="auto"/>
                <w:right w:val="none" w:sz="0" w:space="0" w:color="auto"/>
              </w:divBdr>
            </w:div>
            <w:div w:id="16616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540">
      <w:bodyDiv w:val="1"/>
      <w:marLeft w:val="0"/>
      <w:marRight w:val="0"/>
      <w:marTop w:val="0"/>
      <w:marBottom w:val="0"/>
      <w:divBdr>
        <w:top w:val="none" w:sz="0" w:space="0" w:color="auto"/>
        <w:left w:val="none" w:sz="0" w:space="0" w:color="auto"/>
        <w:bottom w:val="none" w:sz="0" w:space="0" w:color="auto"/>
        <w:right w:val="none" w:sz="0" w:space="0" w:color="auto"/>
      </w:divBdr>
    </w:div>
    <w:div w:id="721364076">
      <w:bodyDiv w:val="1"/>
      <w:marLeft w:val="0"/>
      <w:marRight w:val="0"/>
      <w:marTop w:val="0"/>
      <w:marBottom w:val="0"/>
      <w:divBdr>
        <w:top w:val="none" w:sz="0" w:space="0" w:color="auto"/>
        <w:left w:val="none" w:sz="0" w:space="0" w:color="auto"/>
        <w:bottom w:val="none" w:sz="0" w:space="0" w:color="auto"/>
        <w:right w:val="none" w:sz="0" w:space="0" w:color="auto"/>
      </w:divBdr>
    </w:div>
    <w:div w:id="1294560802">
      <w:bodyDiv w:val="1"/>
      <w:marLeft w:val="0"/>
      <w:marRight w:val="0"/>
      <w:marTop w:val="0"/>
      <w:marBottom w:val="0"/>
      <w:divBdr>
        <w:top w:val="none" w:sz="0" w:space="0" w:color="auto"/>
        <w:left w:val="none" w:sz="0" w:space="0" w:color="auto"/>
        <w:bottom w:val="none" w:sz="0" w:space="0" w:color="auto"/>
        <w:right w:val="none" w:sz="0" w:space="0" w:color="auto"/>
      </w:divBdr>
    </w:div>
    <w:div w:id="1332640745">
      <w:bodyDiv w:val="1"/>
      <w:marLeft w:val="0"/>
      <w:marRight w:val="0"/>
      <w:marTop w:val="0"/>
      <w:marBottom w:val="0"/>
      <w:divBdr>
        <w:top w:val="none" w:sz="0" w:space="0" w:color="auto"/>
        <w:left w:val="none" w:sz="0" w:space="0" w:color="auto"/>
        <w:bottom w:val="none" w:sz="0" w:space="0" w:color="auto"/>
        <w:right w:val="none" w:sz="0" w:space="0" w:color="auto"/>
      </w:divBdr>
      <w:divsChild>
        <w:div w:id="376588448">
          <w:marLeft w:val="0"/>
          <w:marRight w:val="0"/>
          <w:marTop w:val="0"/>
          <w:marBottom w:val="0"/>
          <w:divBdr>
            <w:top w:val="none" w:sz="0" w:space="0" w:color="auto"/>
            <w:left w:val="none" w:sz="0" w:space="0" w:color="auto"/>
            <w:bottom w:val="none" w:sz="0" w:space="0" w:color="auto"/>
            <w:right w:val="none" w:sz="0" w:space="0" w:color="auto"/>
          </w:divBdr>
          <w:divsChild>
            <w:div w:id="117844685">
              <w:marLeft w:val="0"/>
              <w:marRight w:val="0"/>
              <w:marTop w:val="0"/>
              <w:marBottom w:val="0"/>
              <w:divBdr>
                <w:top w:val="none" w:sz="0" w:space="0" w:color="auto"/>
                <w:left w:val="none" w:sz="0" w:space="0" w:color="auto"/>
                <w:bottom w:val="none" w:sz="0" w:space="0" w:color="auto"/>
                <w:right w:val="none" w:sz="0" w:space="0" w:color="auto"/>
              </w:divBdr>
              <w:divsChild>
                <w:div w:id="1698506718">
                  <w:marLeft w:val="0"/>
                  <w:marRight w:val="0"/>
                  <w:marTop w:val="0"/>
                  <w:marBottom w:val="0"/>
                  <w:divBdr>
                    <w:top w:val="none" w:sz="0" w:space="0" w:color="auto"/>
                    <w:left w:val="none" w:sz="0" w:space="0" w:color="auto"/>
                    <w:bottom w:val="none" w:sz="0" w:space="0" w:color="auto"/>
                    <w:right w:val="none" w:sz="0" w:space="0" w:color="auto"/>
                  </w:divBdr>
                  <w:divsChild>
                    <w:div w:id="710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8829">
          <w:marLeft w:val="0"/>
          <w:marRight w:val="0"/>
          <w:marTop w:val="0"/>
          <w:marBottom w:val="0"/>
          <w:divBdr>
            <w:top w:val="none" w:sz="0" w:space="0" w:color="auto"/>
            <w:left w:val="none" w:sz="0" w:space="0" w:color="auto"/>
            <w:bottom w:val="none" w:sz="0" w:space="0" w:color="auto"/>
            <w:right w:val="none" w:sz="0" w:space="0" w:color="auto"/>
          </w:divBdr>
          <w:divsChild>
            <w:div w:id="15548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3038">
      <w:bodyDiv w:val="1"/>
      <w:marLeft w:val="0"/>
      <w:marRight w:val="0"/>
      <w:marTop w:val="0"/>
      <w:marBottom w:val="0"/>
      <w:divBdr>
        <w:top w:val="none" w:sz="0" w:space="0" w:color="auto"/>
        <w:left w:val="none" w:sz="0" w:space="0" w:color="auto"/>
        <w:bottom w:val="none" w:sz="0" w:space="0" w:color="auto"/>
        <w:right w:val="none" w:sz="0" w:space="0" w:color="auto"/>
      </w:divBdr>
    </w:div>
    <w:div w:id="1429230653">
      <w:bodyDiv w:val="1"/>
      <w:marLeft w:val="0"/>
      <w:marRight w:val="0"/>
      <w:marTop w:val="0"/>
      <w:marBottom w:val="0"/>
      <w:divBdr>
        <w:top w:val="none" w:sz="0" w:space="0" w:color="auto"/>
        <w:left w:val="none" w:sz="0" w:space="0" w:color="auto"/>
        <w:bottom w:val="none" w:sz="0" w:space="0" w:color="auto"/>
        <w:right w:val="none" w:sz="0" w:space="0" w:color="auto"/>
      </w:divBdr>
    </w:div>
    <w:div w:id="1587029901">
      <w:bodyDiv w:val="1"/>
      <w:marLeft w:val="0"/>
      <w:marRight w:val="0"/>
      <w:marTop w:val="0"/>
      <w:marBottom w:val="0"/>
      <w:divBdr>
        <w:top w:val="none" w:sz="0" w:space="0" w:color="auto"/>
        <w:left w:val="none" w:sz="0" w:space="0" w:color="auto"/>
        <w:bottom w:val="none" w:sz="0" w:space="0" w:color="auto"/>
        <w:right w:val="none" w:sz="0" w:space="0" w:color="auto"/>
      </w:divBdr>
    </w:div>
    <w:div w:id="1626933262">
      <w:bodyDiv w:val="1"/>
      <w:marLeft w:val="0"/>
      <w:marRight w:val="0"/>
      <w:marTop w:val="0"/>
      <w:marBottom w:val="0"/>
      <w:divBdr>
        <w:top w:val="none" w:sz="0" w:space="0" w:color="auto"/>
        <w:left w:val="none" w:sz="0" w:space="0" w:color="auto"/>
        <w:bottom w:val="none" w:sz="0" w:space="0" w:color="auto"/>
        <w:right w:val="none" w:sz="0" w:space="0" w:color="auto"/>
      </w:divBdr>
    </w:div>
    <w:div w:id="1745570305">
      <w:bodyDiv w:val="1"/>
      <w:marLeft w:val="0"/>
      <w:marRight w:val="0"/>
      <w:marTop w:val="0"/>
      <w:marBottom w:val="0"/>
      <w:divBdr>
        <w:top w:val="none" w:sz="0" w:space="0" w:color="auto"/>
        <w:left w:val="none" w:sz="0" w:space="0" w:color="auto"/>
        <w:bottom w:val="none" w:sz="0" w:space="0" w:color="auto"/>
        <w:right w:val="none" w:sz="0" w:space="0" w:color="auto"/>
      </w:divBdr>
    </w:div>
    <w:div w:id="1806000552">
      <w:bodyDiv w:val="1"/>
      <w:marLeft w:val="0"/>
      <w:marRight w:val="0"/>
      <w:marTop w:val="0"/>
      <w:marBottom w:val="0"/>
      <w:divBdr>
        <w:top w:val="none" w:sz="0" w:space="0" w:color="auto"/>
        <w:left w:val="none" w:sz="0" w:space="0" w:color="auto"/>
        <w:bottom w:val="none" w:sz="0" w:space="0" w:color="auto"/>
        <w:right w:val="none" w:sz="0" w:space="0" w:color="auto"/>
      </w:divBdr>
    </w:div>
    <w:div w:id="1873961554">
      <w:bodyDiv w:val="1"/>
      <w:marLeft w:val="0"/>
      <w:marRight w:val="0"/>
      <w:marTop w:val="0"/>
      <w:marBottom w:val="0"/>
      <w:divBdr>
        <w:top w:val="none" w:sz="0" w:space="0" w:color="auto"/>
        <w:left w:val="none" w:sz="0" w:space="0" w:color="auto"/>
        <w:bottom w:val="none" w:sz="0" w:space="0" w:color="auto"/>
        <w:right w:val="none" w:sz="0" w:space="0" w:color="auto"/>
      </w:divBdr>
    </w:div>
    <w:div w:id="2044091004">
      <w:bodyDiv w:val="1"/>
      <w:marLeft w:val="0"/>
      <w:marRight w:val="0"/>
      <w:marTop w:val="0"/>
      <w:marBottom w:val="0"/>
      <w:divBdr>
        <w:top w:val="none" w:sz="0" w:space="0" w:color="auto"/>
        <w:left w:val="none" w:sz="0" w:space="0" w:color="auto"/>
        <w:bottom w:val="none" w:sz="0" w:space="0" w:color="auto"/>
        <w:right w:val="none" w:sz="0" w:space="0" w:color="auto"/>
      </w:divBdr>
    </w:div>
    <w:div w:id="2116828369">
      <w:bodyDiv w:val="1"/>
      <w:marLeft w:val="0"/>
      <w:marRight w:val="0"/>
      <w:marTop w:val="0"/>
      <w:marBottom w:val="0"/>
      <w:divBdr>
        <w:top w:val="none" w:sz="0" w:space="0" w:color="auto"/>
        <w:left w:val="none" w:sz="0" w:space="0" w:color="auto"/>
        <w:bottom w:val="none" w:sz="0" w:space="0" w:color="auto"/>
        <w:right w:val="none" w:sz="0" w:space="0" w:color="auto"/>
      </w:divBdr>
    </w:div>
    <w:div w:id="21344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i.opap.gr/draws/v3.0/5104/last-result-and-active" TargetMode="External"/><Relationship Id="rId18" Type="http://schemas.openxmlformats.org/officeDocument/2006/relationships/hyperlink" Target="https://trello.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planningpoker.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pi.opap.gr/games/v1.0/%7bgameId%7d/statistic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jsonviewer.stack.hu" TargetMode="External"/><Relationship Id="rId20" Type="http://schemas.openxmlformats.org/officeDocument/2006/relationships/hyperlink" Target="https://www.youtube.com/watch?v=3lSp-T4Fk5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Trell&#959;.com" TargetMode="External"/><Relationship Id="rId5" Type="http://schemas.openxmlformats.org/officeDocument/2006/relationships/numbering" Target="numbering.xml"/><Relationship Id="rId15" Type="http://schemas.openxmlformats.org/officeDocument/2006/relationships/hyperlink" Target="https://api.opap.gr/draws/v3.0/5104/draw-date/2021-12-01/2021-12-31/draw-id" TargetMode="External"/><Relationship Id="rId23" Type="http://schemas.openxmlformats.org/officeDocument/2006/relationships/hyperlink" Target="http://www.planningpoker.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pFbVxXOvQ8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pap.gr/apotelesmata-klhrwsewn-joker" TargetMode="External"/><Relationship Id="rId22" Type="http://schemas.openxmlformats.org/officeDocument/2006/relationships/hyperlink" Target="http://www.uxforthemasses.com/priority-pok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33E013A394DF39408EE92A32D0ED87ED" ma:contentTypeVersion="10" ma:contentTypeDescription="Δημιουργία νέου εγγράφου" ma:contentTypeScope="" ma:versionID="d393c9177fa56e13608f68cbc0e80add">
  <xsd:schema xmlns:xsd="http://www.w3.org/2001/XMLSchema" xmlns:xs="http://www.w3.org/2001/XMLSchema" xmlns:p="http://schemas.microsoft.com/office/2006/metadata/properties" xmlns:ns2="987a8d8c-89e7-4168-8299-fea9fa69ef07" xmlns:ns3="cfdb3192-9a02-48c8-82bc-9d311dae22e6" targetNamespace="http://schemas.microsoft.com/office/2006/metadata/properties" ma:root="true" ma:fieldsID="5a27b29da2a9eb3a605e225b6311f9fd" ns2:_="" ns3:_="">
    <xsd:import namespace="987a8d8c-89e7-4168-8299-fea9fa69ef07"/>
    <xsd:import namespace="cfdb3192-9a02-48c8-82bc-9d311dae22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a8d8c-89e7-4168-8299-fea9fa69e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b3192-9a02-48c8-82bc-9d311dae22e6" elementFormDefault="qualified">
    <xsd:import namespace="http://schemas.microsoft.com/office/2006/documentManagement/types"/>
    <xsd:import namespace="http://schemas.microsoft.com/office/infopath/2007/PartnerControls"/>
    <xsd:element name="SharedWithUsers" ma:index="16"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81395-63E0-4D3E-84B1-9AC85659698D}">
  <ds:schemaRefs>
    <ds:schemaRef ds:uri="http://schemas.microsoft.com/sharepoint/v3/contenttype/forms"/>
  </ds:schemaRefs>
</ds:datastoreItem>
</file>

<file path=customXml/itemProps2.xml><?xml version="1.0" encoding="utf-8"?>
<ds:datastoreItem xmlns:ds="http://schemas.openxmlformats.org/officeDocument/2006/customXml" ds:itemID="{8CBF662D-4AC2-4D19-93CB-6CEBBB7D6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a8d8c-89e7-4168-8299-fea9fa69ef07"/>
    <ds:schemaRef ds:uri="cfdb3192-9a02-48c8-82bc-9d311dae2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D16B1A-2A71-41BC-B0F1-828BD4B4A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8B9B3D-6A57-4A1D-9ADF-A73FE80D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4236</Words>
  <Characters>22875</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Panos Fitsilis</dc:creator>
  <cp:keywords/>
  <cp:lastModifiedBy>ADbeat</cp:lastModifiedBy>
  <cp:revision>9</cp:revision>
  <cp:lastPrinted>2015-11-06T09:22:00Z</cp:lastPrinted>
  <dcterms:created xsi:type="dcterms:W3CDTF">2022-01-24T06:10:00Z</dcterms:created>
  <dcterms:modified xsi:type="dcterms:W3CDTF">2022-02-03T16:23:00Z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0x01010033E013A394DF39408EE92A32D0ED87ED</vt:lpwstr>
  </property>
</Properties>
</file>